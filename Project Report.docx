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849163" w14:textId="3F8EA577" w:rsidR="00F5238B" w:rsidRPr="00117114" w:rsidRDefault="003B3DEC">
      <w:pPr>
        <w:spacing w:before="120" w:after="120"/>
        <w:jc w:val="center"/>
        <w:rPr>
          <w:rFonts w:ascii="Times New Roman" w:eastAsia="Bookman Old Style" w:hAnsi="Times New Roman" w:cs="Times New Roman"/>
          <w:b/>
          <w:sz w:val="36"/>
          <w:szCs w:val="36"/>
        </w:rPr>
      </w:pPr>
      <w:r w:rsidRPr="00117114">
        <w:rPr>
          <w:rFonts w:ascii="Times New Roman" w:eastAsia="Bookman Old Style" w:hAnsi="Times New Roman" w:cs="Times New Roman"/>
          <w:b/>
          <w:sz w:val="36"/>
          <w:szCs w:val="36"/>
        </w:rPr>
        <w:t>Project Report on</w:t>
      </w:r>
    </w:p>
    <w:p w14:paraId="1CCA7023" w14:textId="77777777" w:rsidR="00F5238B" w:rsidRDefault="003B3DEC">
      <w:pPr>
        <w:spacing w:before="120" w:after="120" w:line="238" w:lineRule="auto"/>
        <w:jc w:val="center"/>
        <w:rPr>
          <w:rFonts w:ascii="Times New Roman" w:eastAsia="Times New Roman" w:hAnsi="Times New Roman" w:cs="Times New Roman"/>
          <w:sz w:val="24"/>
          <w:szCs w:val="24"/>
        </w:rPr>
      </w:pPr>
      <w:r>
        <w:rPr>
          <w:noProof/>
        </w:rPr>
        <w:drawing>
          <wp:anchor distT="0" distB="0" distL="0" distR="0" simplePos="0" relativeHeight="251657216" behindDoc="1" locked="0" layoutInCell="1" hidden="0" allowOverlap="1" wp14:anchorId="79C10805" wp14:editId="553B3322">
            <wp:simplePos x="0" y="0"/>
            <wp:positionH relativeFrom="column">
              <wp:posOffset>-195579</wp:posOffset>
            </wp:positionH>
            <wp:positionV relativeFrom="paragraph">
              <wp:posOffset>19050</wp:posOffset>
            </wp:positionV>
            <wp:extent cx="5871845" cy="101600"/>
            <wp:effectExtent l="0" t="0" r="0" b="0"/>
            <wp:wrapNone/>
            <wp:docPr id="9"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5871845" cy="101600"/>
                    </a:xfrm>
                    <a:prstGeom prst="rect">
                      <a:avLst/>
                    </a:prstGeom>
                    <a:ln/>
                  </pic:spPr>
                </pic:pic>
              </a:graphicData>
            </a:graphic>
          </wp:anchor>
        </w:drawing>
      </w:r>
    </w:p>
    <w:p w14:paraId="1D3CBB38" w14:textId="0BA1E0F7" w:rsidR="00F5238B" w:rsidRDefault="00090672">
      <w:pPr>
        <w:spacing w:before="120" w:after="120" w:line="288" w:lineRule="auto"/>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HATE SPEECH DETECTION</w:t>
      </w:r>
    </w:p>
    <w:p w14:paraId="5C401183" w14:textId="058CA9A9" w:rsidR="00090672" w:rsidRDefault="00090672">
      <w:pPr>
        <w:spacing w:before="120" w:after="120" w:line="288" w:lineRule="auto"/>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using Machine Learning</w:t>
      </w:r>
    </w:p>
    <w:p w14:paraId="3DE71847" w14:textId="77777777" w:rsidR="00F5238B" w:rsidRDefault="003B3DEC">
      <w:pPr>
        <w:spacing w:before="120" w:after="120" w:line="288" w:lineRule="auto"/>
        <w:jc w:val="center"/>
        <w:rPr>
          <w:rFonts w:ascii="Times New Roman" w:eastAsia="Times New Roman" w:hAnsi="Times New Roman" w:cs="Times New Roman"/>
          <w:sz w:val="24"/>
          <w:szCs w:val="24"/>
        </w:rPr>
      </w:pPr>
      <w:r>
        <w:rPr>
          <w:noProof/>
        </w:rPr>
        <w:drawing>
          <wp:anchor distT="0" distB="0" distL="0" distR="0" simplePos="0" relativeHeight="251658240" behindDoc="1" locked="0" layoutInCell="1" hidden="0" allowOverlap="1" wp14:anchorId="0E8A87FA" wp14:editId="5B25706C">
            <wp:simplePos x="0" y="0"/>
            <wp:positionH relativeFrom="column">
              <wp:posOffset>-195579</wp:posOffset>
            </wp:positionH>
            <wp:positionV relativeFrom="paragraph">
              <wp:posOffset>41910</wp:posOffset>
            </wp:positionV>
            <wp:extent cx="5871845" cy="101600"/>
            <wp:effectExtent l="0" t="0" r="0" b="0"/>
            <wp:wrapNone/>
            <wp:docPr id="1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5871845" cy="101600"/>
                    </a:xfrm>
                    <a:prstGeom prst="rect">
                      <a:avLst/>
                    </a:prstGeom>
                    <a:ln/>
                  </pic:spPr>
                </pic:pic>
              </a:graphicData>
            </a:graphic>
          </wp:anchor>
        </w:drawing>
      </w:r>
    </w:p>
    <w:p w14:paraId="659B39D3" w14:textId="77777777" w:rsidR="00F5238B" w:rsidRDefault="003B3DEC">
      <w:pPr>
        <w:spacing w:before="120" w:after="120"/>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Submitted in partial fulfillment of the requirement for the award of the degree of</w:t>
      </w:r>
    </w:p>
    <w:p w14:paraId="0F065249" w14:textId="77777777" w:rsidR="00F5238B" w:rsidRDefault="00F5238B">
      <w:pPr>
        <w:spacing w:line="199" w:lineRule="auto"/>
        <w:rPr>
          <w:rFonts w:ascii="Times New Roman" w:eastAsia="Times New Roman" w:hAnsi="Times New Roman" w:cs="Times New Roman"/>
          <w:sz w:val="24"/>
          <w:szCs w:val="24"/>
        </w:rPr>
      </w:pPr>
    </w:p>
    <w:p w14:paraId="008F6CF3" w14:textId="77777777" w:rsidR="00F5238B" w:rsidRDefault="003B3DEC">
      <w:pPr>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BACHELOR OF TECHNOLOGY</w:t>
      </w:r>
    </w:p>
    <w:p w14:paraId="1953631F" w14:textId="77777777" w:rsidR="00F5238B" w:rsidRDefault="00F5238B">
      <w:pPr>
        <w:spacing w:line="139" w:lineRule="auto"/>
        <w:jc w:val="center"/>
        <w:rPr>
          <w:rFonts w:ascii="Bookman Old Style" w:eastAsia="Bookman Old Style" w:hAnsi="Bookman Old Style" w:cs="Bookman Old Style"/>
          <w:sz w:val="24"/>
          <w:szCs w:val="24"/>
        </w:rPr>
      </w:pPr>
    </w:p>
    <w:p w14:paraId="2F0E629F" w14:textId="77777777" w:rsidR="00F5238B" w:rsidRDefault="003B3DEC">
      <w:pPr>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IN</w:t>
      </w:r>
    </w:p>
    <w:p w14:paraId="55EA423E" w14:textId="77777777" w:rsidR="00F5238B" w:rsidRDefault="00F5238B">
      <w:pPr>
        <w:spacing w:line="137" w:lineRule="auto"/>
        <w:jc w:val="center"/>
        <w:rPr>
          <w:rFonts w:ascii="Bookman Old Style" w:eastAsia="Bookman Old Style" w:hAnsi="Bookman Old Style" w:cs="Bookman Old Style"/>
          <w:sz w:val="24"/>
          <w:szCs w:val="24"/>
        </w:rPr>
      </w:pPr>
    </w:p>
    <w:p w14:paraId="16FC29DE" w14:textId="77777777" w:rsidR="00F5238B" w:rsidRDefault="003B3DEC">
      <w:pPr>
        <w:jc w:val="center"/>
        <w:rPr>
          <w:rFonts w:ascii="Bookman Old Style" w:eastAsia="Bookman Old Style" w:hAnsi="Bookman Old Style" w:cs="Bookman Old Style"/>
          <w:b/>
          <w:color w:val="FF0000"/>
          <w:sz w:val="24"/>
          <w:szCs w:val="24"/>
        </w:rPr>
      </w:pPr>
      <w:r>
        <w:rPr>
          <w:rFonts w:ascii="Bookman Old Style" w:eastAsia="Bookman Old Style" w:hAnsi="Bookman Old Style" w:cs="Bookman Old Style"/>
          <w:b/>
          <w:sz w:val="24"/>
          <w:szCs w:val="24"/>
        </w:rPr>
        <w:t xml:space="preserve">COMPUTER SCIENCE &amp; ENGINEERING </w:t>
      </w:r>
    </w:p>
    <w:p w14:paraId="62DEE3A4" w14:textId="77777777" w:rsidR="00F5238B" w:rsidRDefault="00F5238B">
      <w:pPr>
        <w:jc w:val="center"/>
        <w:rPr>
          <w:rFonts w:ascii="Bookman Old Style" w:eastAsia="Bookman Old Style" w:hAnsi="Bookman Old Style" w:cs="Bookman Old Style"/>
          <w:b/>
          <w:color w:val="FF0000"/>
          <w:sz w:val="24"/>
          <w:szCs w:val="24"/>
        </w:rPr>
      </w:pPr>
    </w:p>
    <w:p w14:paraId="1BCFFB0C" w14:textId="77777777" w:rsidR="00F5238B" w:rsidRDefault="00F5238B">
      <w:pPr>
        <w:jc w:val="center"/>
        <w:rPr>
          <w:rFonts w:ascii="Bookman Old Style" w:eastAsia="Bookman Old Style" w:hAnsi="Bookman Old Style" w:cs="Bookman Old Style"/>
          <w:b/>
          <w:sz w:val="24"/>
          <w:szCs w:val="24"/>
        </w:rPr>
      </w:pPr>
    </w:p>
    <w:p w14:paraId="14DEC77D" w14:textId="77777777" w:rsidR="00F5238B" w:rsidRDefault="003B3DEC">
      <w:pPr>
        <w:ind w:left="3420"/>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Submitted by:</w:t>
      </w:r>
    </w:p>
    <w:p w14:paraId="4197CEDE" w14:textId="77777777" w:rsidR="00F5238B" w:rsidRDefault="00F5238B">
      <w:pPr>
        <w:spacing w:line="137" w:lineRule="auto"/>
        <w:rPr>
          <w:rFonts w:ascii="Bookman Old Style" w:eastAsia="Bookman Old Style" w:hAnsi="Bookman Old Style" w:cs="Bookman Old Style"/>
          <w:sz w:val="24"/>
          <w:szCs w:val="24"/>
        </w:rPr>
      </w:pPr>
    </w:p>
    <w:p w14:paraId="77E7E6EC" w14:textId="07E5EAB4" w:rsidR="00F5238B" w:rsidRDefault="00C063BA">
      <w:pPr>
        <w:tabs>
          <w:tab w:val="left" w:pos="5760"/>
        </w:tabs>
        <w:spacing w:line="360" w:lineRule="auto"/>
        <w:ind w:left="180"/>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Harshvardhan Singh Bisht</w:t>
      </w:r>
      <w:r w:rsidR="003B3DEC">
        <w:rPr>
          <w:rFonts w:ascii="Bookman Old Style" w:eastAsia="Bookman Old Style" w:hAnsi="Bookman Old Style" w:cs="Bookman Old Style"/>
          <w:b/>
          <w:sz w:val="24"/>
          <w:szCs w:val="24"/>
        </w:rPr>
        <w:t xml:space="preserve"> </w:t>
      </w:r>
      <w:r>
        <w:rPr>
          <w:rFonts w:ascii="Bookman Old Style" w:eastAsia="Bookman Old Style" w:hAnsi="Bookman Old Style" w:cs="Bookman Old Style"/>
          <w:sz w:val="24"/>
          <w:szCs w:val="24"/>
        </w:rPr>
        <w:t xml:space="preserve">                         </w:t>
      </w:r>
      <w:r w:rsidR="003B3DEC">
        <w:rPr>
          <w:rFonts w:ascii="Bookman Old Style" w:eastAsia="Bookman Old Style" w:hAnsi="Bookman Old Style" w:cs="Bookman Old Style"/>
          <w:b/>
          <w:sz w:val="24"/>
          <w:szCs w:val="24"/>
        </w:rPr>
        <w:t>University Roll No.</w:t>
      </w:r>
      <w:r>
        <w:rPr>
          <w:rFonts w:ascii="Bookman Old Style" w:eastAsia="Bookman Old Style" w:hAnsi="Bookman Old Style" w:cs="Bookman Old Style"/>
          <w:b/>
          <w:sz w:val="24"/>
          <w:szCs w:val="24"/>
        </w:rPr>
        <w:t xml:space="preserve"> 2018830</w:t>
      </w:r>
      <w:r w:rsidR="003B3DEC">
        <w:rPr>
          <w:rFonts w:ascii="Bookman Old Style" w:eastAsia="Bookman Old Style" w:hAnsi="Bookman Old Style" w:cs="Bookman Old Style"/>
          <w:b/>
          <w:sz w:val="24"/>
          <w:szCs w:val="24"/>
        </w:rPr>
        <w:t xml:space="preserve"> </w:t>
      </w:r>
    </w:p>
    <w:p w14:paraId="1692E87E" w14:textId="77777777" w:rsidR="00F5238B" w:rsidRDefault="00F5238B">
      <w:pPr>
        <w:jc w:val="center"/>
        <w:rPr>
          <w:rFonts w:ascii="Bookman Old Style" w:eastAsia="Bookman Old Style" w:hAnsi="Bookman Old Style" w:cs="Bookman Old Style"/>
          <w:b/>
          <w:sz w:val="24"/>
          <w:szCs w:val="24"/>
        </w:rPr>
      </w:pPr>
    </w:p>
    <w:p w14:paraId="1CEDEDE3" w14:textId="77777777" w:rsidR="00F5238B" w:rsidRDefault="00F5238B">
      <w:pPr>
        <w:jc w:val="center"/>
        <w:rPr>
          <w:rFonts w:ascii="Bookman Old Style" w:eastAsia="Bookman Old Style" w:hAnsi="Bookman Old Style" w:cs="Bookman Old Style"/>
          <w:b/>
          <w:sz w:val="24"/>
          <w:szCs w:val="24"/>
        </w:rPr>
      </w:pPr>
    </w:p>
    <w:p w14:paraId="6ECBD535" w14:textId="77777777" w:rsidR="00F5238B" w:rsidRDefault="00F5238B">
      <w:pPr>
        <w:jc w:val="center"/>
        <w:rPr>
          <w:rFonts w:ascii="Bookman Old Style" w:eastAsia="Bookman Old Style" w:hAnsi="Bookman Old Style" w:cs="Bookman Old Style"/>
          <w:b/>
          <w:sz w:val="24"/>
          <w:szCs w:val="24"/>
        </w:rPr>
      </w:pPr>
    </w:p>
    <w:p w14:paraId="1CBF57DB" w14:textId="77777777" w:rsidR="00F5238B" w:rsidRDefault="00F5238B">
      <w:pPr>
        <w:jc w:val="center"/>
        <w:rPr>
          <w:rFonts w:ascii="Times New Roman" w:eastAsia="Times New Roman" w:hAnsi="Times New Roman" w:cs="Times New Roman"/>
          <w:b/>
          <w:i/>
          <w:sz w:val="24"/>
          <w:szCs w:val="24"/>
        </w:rPr>
      </w:pPr>
    </w:p>
    <w:p w14:paraId="7B82939A" w14:textId="77777777" w:rsidR="00F5238B" w:rsidRDefault="00F5238B">
      <w:pPr>
        <w:jc w:val="center"/>
        <w:rPr>
          <w:rFonts w:ascii="Times New Roman" w:eastAsia="Times New Roman" w:hAnsi="Times New Roman" w:cs="Times New Roman"/>
          <w:b/>
          <w:sz w:val="24"/>
          <w:szCs w:val="24"/>
        </w:rPr>
      </w:pPr>
    </w:p>
    <w:p w14:paraId="5B657E25" w14:textId="77777777" w:rsidR="00F5238B" w:rsidRDefault="00F5238B">
      <w:pPr>
        <w:jc w:val="center"/>
        <w:rPr>
          <w:rFonts w:ascii="Times New Roman" w:eastAsia="Times New Roman" w:hAnsi="Times New Roman" w:cs="Times New Roman"/>
          <w:b/>
          <w:sz w:val="24"/>
          <w:szCs w:val="24"/>
        </w:rPr>
      </w:pPr>
    </w:p>
    <w:p w14:paraId="5FA52D60" w14:textId="77777777" w:rsidR="00F5238B" w:rsidRDefault="00F5238B">
      <w:pPr>
        <w:jc w:val="center"/>
        <w:rPr>
          <w:rFonts w:ascii="Times New Roman" w:eastAsia="Times New Roman" w:hAnsi="Times New Roman" w:cs="Times New Roman"/>
          <w:b/>
          <w:sz w:val="24"/>
          <w:szCs w:val="24"/>
        </w:rPr>
      </w:pPr>
    </w:p>
    <w:p w14:paraId="5ECAB735" w14:textId="77777777" w:rsidR="00F5238B" w:rsidRDefault="003B3DEC">
      <w:pPr>
        <w:jc w:val="center"/>
        <w:rPr>
          <w:rFonts w:ascii="Times New Roman" w:eastAsia="Times New Roman" w:hAnsi="Times New Roman" w:cs="Times New Roman"/>
          <w:b/>
          <w:sz w:val="24"/>
          <w:szCs w:val="24"/>
        </w:rPr>
      </w:pPr>
      <w:r>
        <w:rPr>
          <w:noProof/>
        </w:rPr>
        <w:drawing>
          <wp:inline distT="0" distB="0" distL="0" distR="0" wp14:anchorId="5B385109" wp14:editId="4656CD9B">
            <wp:extent cx="1219370" cy="1162212"/>
            <wp:effectExtent l="0" t="0" r="0" b="0"/>
            <wp:docPr id="1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1219370" cy="1162212"/>
                    </a:xfrm>
                    <a:prstGeom prst="rect">
                      <a:avLst/>
                    </a:prstGeom>
                    <a:ln/>
                  </pic:spPr>
                </pic:pic>
              </a:graphicData>
            </a:graphic>
          </wp:inline>
        </w:drawing>
      </w:r>
    </w:p>
    <w:p w14:paraId="21E34559" w14:textId="77777777" w:rsidR="00F5238B" w:rsidRDefault="00F5238B">
      <w:pPr>
        <w:jc w:val="center"/>
        <w:rPr>
          <w:rFonts w:ascii="Times New Roman" w:eastAsia="Times New Roman" w:hAnsi="Times New Roman" w:cs="Times New Roman"/>
          <w:b/>
          <w:sz w:val="24"/>
          <w:szCs w:val="24"/>
        </w:rPr>
      </w:pPr>
    </w:p>
    <w:p w14:paraId="26E819B0" w14:textId="77777777" w:rsidR="00F5238B" w:rsidRDefault="00F5238B">
      <w:pPr>
        <w:jc w:val="center"/>
        <w:rPr>
          <w:rFonts w:ascii="Times New Roman" w:eastAsia="Times New Roman" w:hAnsi="Times New Roman" w:cs="Times New Roman"/>
          <w:b/>
          <w:sz w:val="24"/>
          <w:szCs w:val="24"/>
        </w:rPr>
      </w:pPr>
    </w:p>
    <w:p w14:paraId="312E2AD0" w14:textId="77777777" w:rsidR="00F5238B" w:rsidRDefault="003B3DEC">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Department of Computer Science and Engineering</w:t>
      </w:r>
    </w:p>
    <w:p w14:paraId="532D380A" w14:textId="77777777" w:rsidR="00F5238B" w:rsidRDefault="003B3DEC">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Graphic Era (Deemed to be University)</w:t>
      </w:r>
    </w:p>
    <w:p w14:paraId="08CBC69B" w14:textId="77777777" w:rsidR="00F5238B" w:rsidRDefault="003B3DEC">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Dehradun, Uttarakhand</w:t>
      </w:r>
    </w:p>
    <w:p w14:paraId="0C8EDC2A" w14:textId="77777777" w:rsidR="00F5238B" w:rsidRDefault="003B3DEC">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January 2023</w:t>
      </w:r>
    </w:p>
    <w:p w14:paraId="5FA0DF0B" w14:textId="77777777" w:rsidR="00F5238B" w:rsidRDefault="00F5238B">
      <w:pPr>
        <w:jc w:val="center"/>
        <w:rPr>
          <w:rFonts w:ascii="Bookman Old Style" w:eastAsia="Bookman Old Style" w:hAnsi="Bookman Old Style" w:cs="Bookman Old Style"/>
          <w:b/>
          <w:sz w:val="32"/>
          <w:szCs w:val="32"/>
        </w:rPr>
      </w:pPr>
    </w:p>
    <w:p w14:paraId="39999425" w14:textId="77777777" w:rsidR="00F5238B" w:rsidRDefault="00F5238B">
      <w:pPr>
        <w:jc w:val="center"/>
        <w:rPr>
          <w:rFonts w:ascii="Bookman Old Style" w:eastAsia="Bookman Old Style" w:hAnsi="Bookman Old Style" w:cs="Bookman Old Style"/>
          <w:b/>
          <w:sz w:val="32"/>
          <w:szCs w:val="32"/>
        </w:rPr>
      </w:pPr>
    </w:p>
    <w:p w14:paraId="53D51F8A" w14:textId="77777777" w:rsidR="00F5238B" w:rsidRDefault="00F5238B">
      <w:pPr>
        <w:jc w:val="center"/>
        <w:rPr>
          <w:rFonts w:ascii="Bookman Old Style" w:eastAsia="Bookman Old Style" w:hAnsi="Bookman Old Style" w:cs="Bookman Old Style"/>
          <w:b/>
          <w:sz w:val="32"/>
          <w:szCs w:val="32"/>
        </w:rPr>
      </w:pPr>
    </w:p>
    <w:p w14:paraId="3227D1A4" w14:textId="77777777" w:rsidR="00F5238B" w:rsidRDefault="003B3DEC">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lastRenderedPageBreak/>
        <mc:AlternateContent>
          <mc:Choice Requires="wps">
            <w:drawing>
              <wp:inline distT="0" distB="0" distL="0" distR="0" wp14:anchorId="2D20A039" wp14:editId="0B1A7C24">
                <wp:extent cx="318135" cy="318135"/>
                <wp:effectExtent l="0" t="0" r="0" b="0"/>
                <wp:docPr id="7" name="Rectangle 7" descr="GEU logo"/>
                <wp:cNvGraphicFramePr/>
                <a:graphic xmlns:a="http://schemas.openxmlformats.org/drawingml/2006/main">
                  <a:graphicData uri="http://schemas.microsoft.com/office/word/2010/wordprocessingShape">
                    <wps:wsp>
                      <wps:cNvSpPr/>
                      <wps:spPr>
                        <a:xfrm>
                          <a:off x="5191695" y="3625695"/>
                          <a:ext cx="308610" cy="308610"/>
                        </a:xfrm>
                        <a:prstGeom prst="rect">
                          <a:avLst/>
                        </a:prstGeom>
                        <a:noFill/>
                        <a:ln>
                          <a:noFill/>
                        </a:ln>
                      </wps:spPr>
                      <wps:txbx>
                        <w:txbxContent>
                          <w:p w14:paraId="61B87E0A" w14:textId="77777777" w:rsidR="00F5238B" w:rsidRDefault="00F5238B">
                            <w:pPr>
                              <w:textDirection w:val="btLr"/>
                            </w:pPr>
                          </w:p>
                        </w:txbxContent>
                      </wps:txbx>
                      <wps:bodyPr spcFirstLastPara="1" wrap="square" lIns="91425" tIns="91425" rIns="91425" bIns="91425" anchor="ctr" anchorCtr="0">
                        <a:noAutofit/>
                      </wps:bodyPr>
                    </wps:wsp>
                  </a:graphicData>
                </a:graphic>
              </wp:inline>
            </w:drawing>
          </mc:Choice>
          <mc:Fallback>
            <w:pict>
              <v:rect w14:anchorId="2D20A039" id="Rectangle 7" o:spid="_x0000_s1026" alt="GEU logo" style="width:25.05pt;height:25.0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" filled="f" stroked="f">
                <v:textbox inset="2.53958mm,2.53958mm,2.53958mm,2.53958mm">
                  <w:txbxContent>
                    <w:p w14:paraId="61B87E0A" w14:textId="77777777" w:rsidR="00F5238B" w:rsidRDefault="00F5238B">
                      <w:pPr>
                        <w:textDirection w:val="btLr"/>
                      </w:pPr>
                    </w:p>
                  </w:txbxContent>
                </v:textbox>
                <w10:anchorlock/>
              </v:rect>
            </w:pict>
          </mc:Fallback>
        </mc:AlternateContent>
      </w:r>
      <w:r>
        <w:rPr>
          <w:rFonts w:ascii="Times New Roman" w:eastAsia="Times New Roman" w:hAnsi="Times New Roman" w:cs="Times New Roman"/>
          <w:noProof/>
          <w:color w:val="000000"/>
          <w:sz w:val="24"/>
          <w:szCs w:val="24"/>
        </w:rPr>
        <w:drawing>
          <wp:inline distT="0" distB="0" distL="0" distR="0" wp14:anchorId="036001D4" wp14:editId="121939D6">
            <wp:extent cx="3452071" cy="1048891"/>
            <wp:effectExtent l="0" t="0" r="0" b="0"/>
            <wp:docPr id="1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3452071" cy="1048891"/>
                    </a:xfrm>
                    <a:prstGeom prst="rect">
                      <a:avLst/>
                    </a:prstGeom>
                    <a:ln/>
                  </pic:spPr>
                </pic:pic>
              </a:graphicData>
            </a:graphic>
          </wp:inline>
        </w:drawing>
      </w:r>
    </w:p>
    <w:p w14:paraId="3CA2589F" w14:textId="77777777" w:rsidR="00F5238B" w:rsidRDefault="003B3DEC">
      <w:p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xml:space="preserve">                   </w:t>
      </w:r>
    </w:p>
    <w:p w14:paraId="3B2E8FA6" w14:textId="77777777" w:rsidR="00F5238B" w:rsidRPr="00077560" w:rsidRDefault="003B3DEC">
      <w:pPr>
        <w:pBdr>
          <w:top w:val="nil"/>
          <w:left w:val="nil"/>
          <w:bottom w:val="nil"/>
          <w:right w:val="nil"/>
          <w:between w:val="nil"/>
        </w:pBdr>
        <w:jc w:val="center"/>
        <w:rPr>
          <w:rFonts w:ascii="Times New Roman" w:eastAsia="Times New Roman" w:hAnsi="Times New Roman" w:cs="Times New Roman"/>
          <w:b/>
          <w:color w:val="000000"/>
          <w:sz w:val="36"/>
          <w:szCs w:val="36"/>
        </w:rPr>
      </w:pPr>
      <w:r w:rsidRPr="00077560">
        <w:rPr>
          <w:rFonts w:ascii="Times New Roman" w:eastAsia="Times New Roman" w:hAnsi="Times New Roman" w:cs="Times New Roman"/>
          <w:b/>
          <w:color w:val="000000"/>
          <w:sz w:val="36"/>
          <w:szCs w:val="36"/>
        </w:rPr>
        <w:t>CANDIDATE’S DECLARATION</w:t>
      </w:r>
    </w:p>
    <w:p w14:paraId="04499C83" w14:textId="77777777" w:rsidR="00F5238B" w:rsidRDefault="00F5238B">
      <w:pPr>
        <w:pBdr>
          <w:top w:val="nil"/>
          <w:left w:val="nil"/>
          <w:bottom w:val="nil"/>
          <w:right w:val="nil"/>
          <w:between w:val="nil"/>
        </w:pBdr>
        <w:jc w:val="center"/>
        <w:rPr>
          <w:rFonts w:ascii="Times New Roman" w:eastAsia="Times New Roman" w:hAnsi="Times New Roman" w:cs="Times New Roman"/>
          <w:b/>
          <w:color w:val="000000"/>
          <w:sz w:val="32"/>
          <w:szCs w:val="32"/>
        </w:rPr>
      </w:pPr>
    </w:p>
    <w:p w14:paraId="170612D4" w14:textId="77777777" w:rsidR="00F5238B" w:rsidRDefault="00F5238B">
      <w:pPr>
        <w:pBdr>
          <w:top w:val="nil"/>
          <w:left w:val="nil"/>
          <w:bottom w:val="nil"/>
          <w:right w:val="nil"/>
          <w:between w:val="nil"/>
        </w:pBdr>
        <w:jc w:val="both"/>
        <w:rPr>
          <w:rFonts w:ascii="Times New Roman" w:eastAsia="Times New Roman" w:hAnsi="Times New Roman" w:cs="Times New Roman"/>
          <w:color w:val="000000"/>
          <w:sz w:val="24"/>
          <w:szCs w:val="24"/>
        </w:rPr>
      </w:pPr>
    </w:p>
    <w:p w14:paraId="5F0CFC32" w14:textId="40CBDD64" w:rsidR="00F5238B" w:rsidRDefault="00077560">
      <w:pPr>
        <w:tabs>
          <w:tab w:val="left" w:pos="90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i">
            <w:drawing>
              <wp:anchor distT="0" distB="0" distL="114300" distR="114300" simplePos="0" relativeHeight="251675648" behindDoc="0" locked="0" layoutInCell="1" allowOverlap="1" wp14:anchorId="67F91187" wp14:editId="0AC7F0A6">
                <wp:simplePos x="0" y="0"/>
                <wp:positionH relativeFrom="column">
                  <wp:posOffset>-4512724</wp:posOffset>
                </wp:positionH>
                <wp:positionV relativeFrom="paragraph">
                  <wp:posOffset>342317</wp:posOffset>
                </wp:positionV>
                <wp:extent cx="360" cy="360"/>
                <wp:effectExtent l="38100" t="38100" r="38100" b="38100"/>
                <wp:wrapNone/>
                <wp:docPr id="49" name="Ink 49"/>
                <wp:cNvGraphicFramePr/>
                <a:graphic xmlns:a="http://schemas.openxmlformats.org/drawingml/2006/main">
                  <a:graphicData uri="http://schemas.microsoft.com/office/word/2010/wordprocessingInk">
                    <w14:contentPart bwMode="auto" r:id="rId11">
                      <w14:nvContentPartPr>
                        <w14:cNvContentPartPr/>
                      </w14:nvContentPartPr>
                      <w14:xfrm>
                        <a:off x="0" y="0"/>
                        <a:ext cx="360" cy="360"/>
                      </w14:xfrm>
                    </w14:contentPart>
                  </a:graphicData>
                </a:graphic>
              </wp:anchor>
            </w:drawing>
          </mc:Choice>
          <mc:Fallback>
            <w:pict>
              <v:shapetype w14:anchorId="154F40C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9" o:spid="_x0000_s1026" type="#_x0000_t75" style="position:absolute;margin-left:-356.05pt;margin-top:26.25pt;width:1.45pt;height:1.4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">
                <v:imagedata r:id="rId12" o:title=""/>
              </v:shape>
            </w:pict>
          </mc:Fallback>
        </mc:AlternateContent>
      </w:r>
      <w:r w:rsidR="003B3DEC">
        <w:rPr>
          <w:rFonts w:ascii="Times New Roman" w:eastAsia="Times New Roman" w:hAnsi="Times New Roman" w:cs="Times New Roman"/>
          <w:sz w:val="24"/>
          <w:szCs w:val="24"/>
        </w:rPr>
        <w:t>I hereby certify that the work which is being presented in the project report entitled</w:t>
      </w:r>
      <w:r w:rsidR="003B3DEC">
        <w:rPr>
          <w:rFonts w:ascii="Times New Roman" w:eastAsia="Times New Roman" w:hAnsi="Times New Roman" w:cs="Times New Roman"/>
          <w:b/>
          <w:sz w:val="24"/>
          <w:szCs w:val="24"/>
        </w:rPr>
        <w:t xml:space="preserve"> “</w:t>
      </w:r>
      <w:r w:rsidR="00C063BA">
        <w:rPr>
          <w:rFonts w:ascii="Times New Roman" w:eastAsia="Times New Roman" w:hAnsi="Times New Roman" w:cs="Times New Roman"/>
          <w:b/>
          <w:sz w:val="24"/>
          <w:szCs w:val="24"/>
        </w:rPr>
        <w:t>Hate Speech Detection using Machine Learning</w:t>
      </w:r>
      <w:r w:rsidR="003B3DEC">
        <w:rPr>
          <w:rFonts w:ascii="Times New Roman" w:eastAsia="Times New Roman" w:hAnsi="Times New Roman" w:cs="Times New Roman"/>
          <w:b/>
          <w:sz w:val="24"/>
          <w:szCs w:val="24"/>
        </w:rPr>
        <w:t>”</w:t>
      </w:r>
      <w:r w:rsidR="003B3DEC">
        <w:rPr>
          <w:rFonts w:ascii="Times New Roman" w:eastAsia="Times New Roman" w:hAnsi="Times New Roman" w:cs="Times New Roman"/>
          <w:sz w:val="24"/>
          <w:szCs w:val="24"/>
        </w:rPr>
        <w:t xml:space="preserve"> in partial fulfillment of the requirements for the award of the Degree of Bachelor of Technology in Computer Science and Engineering</w:t>
      </w:r>
      <w:r w:rsidR="003B3DEC">
        <w:rPr>
          <w:rFonts w:ascii="Times New Roman" w:eastAsia="Times New Roman" w:hAnsi="Times New Roman" w:cs="Times New Roman"/>
          <w:b/>
          <w:color w:val="FF0000"/>
          <w:sz w:val="24"/>
          <w:szCs w:val="24"/>
        </w:rPr>
        <w:t xml:space="preserve"> </w:t>
      </w:r>
      <w:r w:rsidR="003B3DEC">
        <w:rPr>
          <w:rFonts w:ascii="Times New Roman" w:eastAsia="Times New Roman" w:hAnsi="Times New Roman" w:cs="Times New Roman"/>
          <w:sz w:val="24"/>
          <w:szCs w:val="24"/>
        </w:rPr>
        <w:t xml:space="preserve">of the Graphic Era (Deemed to be University), Dehradun shall be carried out by the under the mentorship of </w:t>
      </w:r>
      <w:r w:rsidR="00C063BA">
        <w:rPr>
          <w:rFonts w:ascii="Times New Roman" w:eastAsia="Times New Roman" w:hAnsi="Times New Roman" w:cs="Times New Roman"/>
          <w:b/>
          <w:sz w:val="24"/>
          <w:szCs w:val="24"/>
        </w:rPr>
        <w:t>Mrs. Garima Sharma</w:t>
      </w:r>
      <w:r w:rsidR="003B3DEC">
        <w:rPr>
          <w:rFonts w:ascii="Times New Roman" w:eastAsia="Times New Roman" w:hAnsi="Times New Roman" w:cs="Times New Roman"/>
          <w:b/>
          <w:sz w:val="24"/>
          <w:szCs w:val="24"/>
        </w:rPr>
        <w:t xml:space="preserve">, </w:t>
      </w:r>
      <w:r w:rsidR="00C063BA">
        <w:rPr>
          <w:rFonts w:ascii="Times New Roman" w:eastAsia="Times New Roman" w:hAnsi="Times New Roman" w:cs="Times New Roman"/>
          <w:b/>
          <w:sz w:val="24"/>
          <w:szCs w:val="24"/>
        </w:rPr>
        <w:t>Assistant Professor</w:t>
      </w:r>
      <w:r w:rsidR="003B3DEC">
        <w:rPr>
          <w:rFonts w:ascii="Times New Roman" w:eastAsia="Times New Roman" w:hAnsi="Times New Roman" w:cs="Times New Roman"/>
          <w:sz w:val="24"/>
          <w:szCs w:val="24"/>
        </w:rPr>
        <w:t>, Department of Computer Science and Engineering, Graphic Era (Deemed to be University), Dehradun.</w:t>
      </w:r>
    </w:p>
    <w:p w14:paraId="1033F850" w14:textId="77777777" w:rsidR="00F5238B" w:rsidRDefault="00F5238B">
      <w:pPr>
        <w:spacing w:line="360" w:lineRule="auto"/>
        <w:jc w:val="both"/>
        <w:rPr>
          <w:rFonts w:ascii="Times New Roman" w:eastAsia="Times New Roman" w:hAnsi="Times New Roman" w:cs="Times New Roman"/>
          <w:sz w:val="24"/>
          <w:szCs w:val="24"/>
        </w:rPr>
      </w:pPr>
    </w:p>
    <w:p w14:paraId="34C9C8FD" w14:textId="336817E1" w:rsidR="00F5238B" w:rsidRDefault="0007756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i">
            <w:drawing>
              <wp:anchor distT="0" distB="0" distL="114300" distR="114300" simplePos="0" relativeHeight="251676672" behindDoc="0" locked="0" layoutInCell="1" allowOverlap="1" wp14:anchorId="3E7441D8" wp14:editId="4950B3F8">
                <wp:simplePos x="0" y="0"/>
                <wp:positionH relativeFrom="column">
                  <wp:posOffset>5118538</wp:posOffset>
                </wp:positionH>
                <wp:positionV relativeFrom="paragraph">
                  <wp:posOffset>-13752</wp:posOffset>
                </wp:positionV>
                <wp:extent cx="611702" cy="465871"/>
                <wp:effectExtent l="38100" t="38100" r="0" b="42545"/>
                <wp:wrapNone/>
                <wp:docPr id="66" name="Ink 66"/>
                <wp:cNvGraphicFramePr/>
                <a:graphic xmlns:a="http://schemas.openxmlformats.org/drawingml/2006/main">
                  <a:graphicData uri="http://schemas.microsoft.com/office/word/2010/wordprocessingInk">
                    <w14:contentPart bwMode="auto" r:id="rId13">
                      <w14:nvContentPartPr>
                        <w14:cNvContentPartPr/>
                      </w14:nvContentPartPr>
                      <w14:xfrm>
                        <a:off x="0" y="0"/>
                        <a:ext cx="611702" cy="465871"/>
                      </w14:xfrm>
                    </w14:contentPart>
                  </a:graphicData>
                </a:graphic>
                <wp14:sizeRelH relativeFrom="margin">
                  <wp14:pctWidth>0</wp14:pctWidth>
                </wp14:sizeRelH>
                <wp14:sizeRelV relativeFrom="margin">
                  <wp14:pctHeight>0</wp14:pctHeight>
                </wp14:sizeRelV>
              </wp:anchor>
            </w:drawing>
          </mc:Choice>
          <mc:Fallback>
            <w:pict>
              <v:shape w14:anchorId="54399E23" id="Ink 66" o:spid="_x0000_s1026" type="#_x0000_t75" style="position:absolute;margin-left:401.85pt;margin-top:-2.3pt;width:50.55pt;height:39.1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">
                <v:imagedata r:id="rId14" o:title=""/>
              </v:shape>
            </w:pict>
          </mc:Fallback>
        </mc:AlternateContent>
      </w:r>
      <w:r w:rsidR="003B3DEC">
        <w:rPr>
          <w:rFonts w:ascii="Times New Roman" w:eastAsia="Times New Roman" w:hAnsi="Times New Roman" w:cs="Times New Roman"/>
          <w:sz w:val="24"/>
          <w:szCs w:val="24"/>
        </w:rPr>
        <w:tab/>
      </w:r>
    </w:p>
    <w:p w14:paraId="683A4C90" w14:textId="77777777" w:rsidR="00077560" w:rsidRDefault="00077560">
      <w:pPr>
        <w:spacing w:line="360" w:lineRule="auto"/>
        <w:ind w:left="720" w:firstLine="720"/>
        <w:jc w:val="both"/>
        <w:rPr>
          <w:rFonts w:ascii="Times New Roman" w:eastAsia="Times New Roman" w:hAnsi="Times New Roman" w:cs="Times New Roman"/>
          <w:sz w:val="24"/>
          <w:szCs w:val="24"/>
        </w:rPr>
      </w:pPr>
    </w:p>
    <w:p w14:paraId="27ED5E92" w14:textId="7CC11F36" w:rsidR="00F5238B" w:rsidRDefault="00C063BA">
      <w:pPr>
        <w:spacing w:line="360" w:lineRule="auto"/>
        <w:ind w:left="720" w:firstLine="720"/>
        <w:jc w:val="both"/>
        <w:rPr>
          <w:rFonts w:ascii="Times New Roman" w:eastAsia="Times New Roman" w:hAnsi="Times New Roman" w:cs="Times New Roman"/>
          <w:b/>
          <w:color w:val="E7E6E6"/>
          <w:sz w:val="24"/>
          <w:szCs w:val="24"/>
        </w:rPr>
      </w:pPr>
      <w:r w:rsidRPr="00077560">
        <w:rPr>
          <w:rFonts w:ascii="Times New Roman" w:eastAsia="Times New Roman" w:hAnsi="Times New Roman" w:cs="Times New Roman"/>
          <w:b/>
          <w:bCs/>
          <w:sz w:val="24"/>
          <w:szCs w:val="24"/>
        </w:rPr>
        <w:t>Harshvardhan Singh Bisht</w:t>
      </w:r>
      <w:r w:rsidR="003B3DEC">
        <w:rPr>
          <w:rFonts w:ascii="Times New Roman" w:eastAsia="Times New Roman" w:hAnsi="Times New Roman" w:cs="Times New Roman"/>
          <w:sz w:val="24"/>
          <w:szCs w:val="24"/>
        </w:rPr>
        <w:t xml:space="preserve">    </w:t>
      </w:r>
      <w:r w:rsidR="003B3DEC">
        <w:rPr>
          <w:rFonts w:ascii="Times New Roman" w:eastAsia="Times New Roman" w:hAnsi="Times New Roman" w:cs="Times New Roman"/>
          <w:sz w:val="24"/>
          <w:szCs w:val="24"/>
        </w:rPr>
        <w:tab/>
      </w:r>
      <w:r w:rsidR="00077560">
        <w:rPr>
          <w:rFonts w:ascii="Times New Roman" w:eastAsia="Times New Roman" w:hAnsi="Times New Roman" w:cs="Times New Roman"/>
          <w:sz w:val="24"/>
          <w:szCs w:val="24"/>
        </w:rPr>
        <w:t xml:space="preserve">     </w:t>
      </w:r>
      <w:r w:rsidRPr="00077560">
        <w:rPr>
          <w:rFonts w:ascii="Times New Roman" w:eastAsia="Times New Roman" w:hAnsi="Times New Roman" w:cs="Times New Roman"/>
          <w:b/>
          <w:bCs/>
          <w:sz w:val="24"/>
          <w:szCs w:val="24"/>
        </w:rPr>
        <w:t>2018830</w:t>
      </w:r>
      <w:r w:rsidR="003B3DEC">
        <w:rPr>
          <w:rFonts w:ascii="Times New Roman" w:eastAsia="Times New Roman" w:hAnsi="Times New Roman" w:cs="Times New Roman"/>
          <w:sz w:val="24"/>
          <w:szCs w:val="24"/>
        </w:rPr>
        <w:tab/>
      </w:r>
      <w:r w:rsidR="003B3DEC">
        <w:rPr>
          <w:rFonts w:ascii="Times New Roman" w:eastAsia="Times New Roman" w:hAnsi="Times New Roman" w:cs="Times New Roman"/>
          <w:sz w:val="24"/>
          <w:szCs w:val="24"/>
        </w:rPr>
        <w:tab/>
      </w:r>
      <w:r w:rsidR="003B3DEC">
        <w:rPr>
          <w:rFonts w:ascii="Times New Roman" w:eastAsia="Times New Roman" w:hAnsi="Times New Roman" w:cs="Times New Roman"/>
          <w:sz w:val="24"/>
          <w:szCs w:val="24"/>
        </w:rPr>
        <w:tab/>
      </w:r>
      <w:r w:rsidR="00077560">
        <w:rPr>
          <w:rFonts w:ascii="Times New Roman" w:eastAsia="Times New Roman" w:hAnsi="Times New Roman" w:cs="Times New Roman"/>
          <w:b/>
          <w:color w:val="E7E6E6"/>
          <w:sz w:val="24"/>
          <w:szCs w:val="24"/>
        </w:rPr>
        <w:t>signature</w:t>
      </w:r>
    </w:p>
    <w:p w14:paraId="3881A4E5" w14:textId="77777777" w:rsidR="00077560" w:rsidRPr="00C063BA" w:rsidRDefault="00077560">
      <w:pPr>
        <w:spacing w:line="360" w:lineRule="auto"/>
        <w:ind w:left="720" w:firstLine="720"/>
        <w:jc w:val="both"/>
        <w:rPr>
          <w:rFonts w:ascii="Times New Roman" w:eastAsia="Times New Roman" w:hAnsi="Times New Roman" w:cs="Times New Roman"/>
          <w:sz w:val="24"/>
          <w:szCs w:val="24"/>
        </w:rPr>
      </w:pPr>
    </w:p>
    <w:p w14:paraId="5851D783" w14:textId="00C2D5B8" w:rsidR="00F5238B" w:rsidRDefault="00F5238B">
      <w:pPr>
        <w:spacing w:line="360" w:lineRule="auto"/>
        <w:jc w:val="both"/>
        <w:rPr>
          <w:rFonts w:ascii="Bookman Old Style" w:eastAsia="Bookman Old Style" w:hAnsi="Bookman Old Style" w:cs="Bookman Old Style"/>
          <w:sz w:val="24"/>
          <w:szCs w:val="24"/>
        </w:rPr>
      </w:pPr>
    </w:p>
    <w:p w14:paraId="56C59993" w14:textId="456AF5E4" w:rsidR="00F5238B" w:rsidRDefault="00F5238B">
      <w:pPr>
        <w:pBdr>
          <w:bottom w:val="single" w:sz="12" w:space="1" w:color="000000"/>
        </w:pBdr>
        <w:spacing w:line="480" w:lineRule="auto"/>
        <w:jc w:val="center"/>
        <w:rPr>
          <w:rFonts w:ascii="Times New Roman" w:eastAsia="Times New Roman" w:hAnsi="Times New Roman" w:cs="Times New Roman"/>
          <w:b/>
          <w:sz w:val="36"/>
          <w:szCs w:val="36"/>
        </w:rPr>
      </w:pPr>
    </w:p>
    <w:p w14:paraId="75A18633" w14:textId="77777777" w:rsidR="00F5238B" w:rsidRDefault="00F5238B">
      <w:pPr>
        <w:pBdr>
          <w:bottom w:val="single" w:sz="12" w:space="1" w:color="000000"/>
        </w:pBdr>
        <w:spacing w:line="480" w:lineRule="auto"/>
        <w:jc w:val="center"/>
        <w:rPr>
          <w:rFonts w:ascii="Times New Roman" w:eastAsia="Times New Roman" w:hAnsi="Times New Roman" w:cs="Times New Roman"/>
          <w:b/>
          <w:sz w:val="36"/>
          <w:szCs w:val="36"/>
        </w:rPr>
      </w:pPr>
    </w:p>
    <w:p w14:paraId="50A63EA6" w14:textId="77777777" w:rsidR="00F5238B" w:rsidRDefault="00F5238B">
      <w:pPr>
        <w:pBdr>
          <w:bottom w:val="single" w:sz="12" w:space="1" w:color="000000"/>
        </w:pBdr>
        <w:spacing w:line="480" w:lineRule="auto"/>
        <w:jc w:val="center"/>
        <w:rPr>
          <w:rFonts w:ascii="Times New Roman" w:eastAsia="Times New Roman" w:hAnsi="Times New Roman" w:cs="Times New Roman"/>
          <w:b/>
          <w:sz w:val="36"/>
          <w:szCs w:val="36"/>
        </w:rPr>
      </w:pPr>
    </w:p>
    <w:p w14:paraId="14BE4458" w14:textId="77777777" w:rsidR="00F5238B" w:rsidRDefault="00F5238B">
      <w:pPr>
        <w:pBdr>
          <w:bottom w:val="single" w:sz="12" w:space="1" w:color="000000"/>
        </w:pBdr>
        <w:spacing w:line="480" w:lineRule="auto"/>
        <w:jc w:val="center"/>
        <w:rPr>
          <w:rFonts w:ascii="Times New Roman" w:eastAsia="Times New Roman" w:hAnsi="Times New Roman" w:cs="Times New Roman"/>
          <w:b/>
          <w:sz w:val="36"/>
          <w:szCs w:val="36"/>
        </w:rPr>
      </w:pPr>
    </w:p>
    <w:p w14:paraId="625095DF" w14:textId="77777777" w:rsidR="00F5238B" w:rsidRDefault="00F5238B">
      <w:pPr>
        <w:pBdr>
          <w:bottom w:val="single" w:sz="12" w:space="1" w:color="000000"/>
        </w:pBdr>
        <w:spacing w:line="480" w:lineRule="auto"/>
        <w:jc w:val="center"/>
        <w:rPr>
          <w:rFonts w:ascii="Times New Roman" w:eastAsia="Times New Roman" w:hAnsi="Times New Roman" w:cs="Times New Roman"/>
          <w:b/>
          <w:sz w:val="36"/>
          <w:szCs w:val="36"/>
        </w:rPr>
      </w:pPr>
    </w:p>
    <w:p w14:paraId="489264CD" w14:textId="77777777" w:rsidR="00F5238B" w:rsidRDefault="00F5238B">
      <w:pPr>
        <w:pBdr>
          <w:bottom w:val="single" w:sz="12" w:space="1" w:color="000000"/>
        </w:pBdr>
        <w:spacing w:line="480" w:lineRule="auto"/>
        <w:jc w:val="center"/>
        <w:rPr>
          <w:rFonts w:ascii="Times New Roman" w:eastAsia="Times New Roman" w:hAnsi="Times New Roman" w:cs="Times New Roman"/>
          <w:b/>
          <w:sz w:val="36"/>
          <w:szCs w:val="36"/>
        </w:rPr>
      </w:pPr>
    </w:p>
    <w:p w14:paraId="1D1D2606" w14:textId="77777777" w:rsidR="00F5238B" w:rsidRDefault="00F5238B" w:rsidP="00B95057">
      <w:pPr>
        <w:pBdr>
          <w:bottom w:val="single" w:sz="12" w:space="1" w:color="000000"/>
        </w:pBdr>
        <w:spacing w:line="480" w:lineRule="auto"/>
        <w:rPr>
          <w:rFonts w:ascii="Times New Roman" w:eastAsia="Times New Roman" w:hAnsi="Times New Roman" w:cs="Times New Roman"/>
          <w:b/>
          <w:sz w:val="36"/>
          <w:szCs w:val="36"/>
        </w:rPr>
      </w:pPr>
    </w:p>
    <w:p w14:paraId="02486483" w14:textId="77777777" w:rsidR="00F5238B" w:rsidRDefault="003B3DEC">
      <w:pPr>
        <w:pBdr>
          <w:bottom w:val="single" w:sz="12" w:space="1" w:color="000000"/>
        </w:pBdr>
        <w:spacing w:line="48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Table of Contents</w:t>
      </w:r>
    </w:p>
    <w:p w14:paraId="2E44AF23" w14:textId="77777777" w:rsidR="00F5238B" w:rsidRDefault="00F5238B">
      <w:pPr>
        <w:jc w:val="center"/>
        <w:rPr>
          <w:b/>
        </w:rPr>
      </w:pPr>
    </w:p>
    <w:tbl>
      <w:tblPr>
        <w:tblStyle w:val="a"/>
        <w:tblW w:w="7373" w:type="dxa"/>
        <w:jc w:val="center"/>
        <w:tblBorders>
          <w:top w:val="nil"/>
          <w:left w:val="nil"/>
          <w:bottom w:val="nil"/>
          <w:right w:val="nil"/>
          <w:insideH w:val="nil"/>
          <w:insideV w:val="nil"/>
        </w:tblBorders>
        <w:tblLayout w:type="fixed"/>
        <w:tblLook w:val="0400" w:firstRow="0" w:lastRow="0" w:firstColumn="0" w:lastColumn="0" w:noHBand="0" w:noVBand="1"/>
      </w:tblPr>
      <w:tblGrid>
        <w:gridCol w:w="1634"/>
        <w:gridCol w:w="4449"/>
        <w:gridCol w:w="1290"/>
      </w:tblGrid>
      <w:tr w:rsidR="00F5238B" w14:paraId="205D4DE7" w14:textId="77777777">
        <w:trPr>
          <w:trHeight w:val="449"/>
          <w:jc w:val="center"/>
        </w:trPr>
        <w:tc>
          <w:tcPr>
            <w:tcW w:w="1634" w:type="dxa"/>
          </w:tcPr>
          <w:p w14:paraId="1BFF9861" w14:textId="77777777" w:rsidR="00F5238B" w:rsidRDefault="003B3DE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Chapter No.</w:t>
            </w:r>
          </w:p>
        </w:tc>
        <w:tc>
          <w:tcPr>
            <w:tcW w:w="4449" w:type="dxa"/>
          </w:tcPr>
          <w:p w14:paraId="3785705E" w14:textId="77777777" w:rsidR="00F5238B" w:rsidRDefault="003B3DE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c>
          <w:tcPr>
            <w:tcW w:w="1290" w:type="dxa"/>
          </w:tcPr>
          <w:p w14:paraId="1534A9A8" w14:textId="77777777" w:rsidR="00F5238B" w:rsidRDefault="003B3DE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Page No.</w:t>
            </w:r>
          </w:p>
        </w:tc>
      </w:tr>
      <w:tr w:rsidR="00F5238B" w14:paraId="1B0F9529" w14:textId="77777777">
        <w:trPr>
          <w:trHeight w:val="433"/>
          <w:jc w:val="center"/>
        </w:trPr>
        <w:tc>
          <w:tcPr>
            <w:tcW w:w="1634" w:type="dxa"/>
          </w:tcPr>
          <w:p w14:paraId="36824F6A" w14:textId="77777777" w:rsidR="00F5238B" w:rsidRDefault="003B3DE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1</w:t>
            </w:r>
          </w:p>
        </w:tc>
        <w:tc>
          <w:tcPr>
            <w:tcW w:w="4449" w:type="dxa"/>
          </w:tcPr>
          <w:p w14:paraId="402D6DB3" w14:textId="77777777" w:rsidR="00F5238B" w:rsidRDefault="003B3DE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Introduction </w:t>
            </w:r>
          </w:p>
        </w:tc>
        <w:tc>
          <w:tcPr>
            <w:tcW w:w="1290" w:type="dxa"/>
          </w:tcPr>
          <w:p w14:paraId="29D63DDA" w14:textId="4AFB69EF" w:rsidR="00F5238B" w:rsidRDefault="00D37FE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1-2</w:t>
            </w:r>
          </w:p>
        </w:tc>
      </w:tr>
      <w:tr w:rsidR="00F5238B" w14:paraId="0C2FB48B" w14:textId="77777777">
        <w:trPr>
          <w:trHeight w:val="433"/>
          <w:jc w:val="center"/>
        </w:trPr>
        <w:tc>
          <w:tcPr>
            <w:tcW w:w="1634" w:type="dxa"/>
          </w:tcPr>
          <w:p w14:paraId="3FDA0BE1" w14:textId="77777777" w:rsidR="00F5238B" w:rsidRDefault="003B3DE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2</w:t>
            </w:r>
          </w:p>
        </w:tc>
        <w:tc>
          <w:tcPr>
            <w:tcW w:w="4449" w:type="dxa"/>
          </w:tcPr>
          <w:p w14:paraId="2B06833E" w14:textId="77777777" w:rsidR="00F5238B" w:rsidRDefault="003B3DEC">
            <w:pPr>
              <w:rPr>
                <w:rFonts w:ascii="Times New Roman" w:eastAsia="Times New Roman" w:hAnsi="Times New Roman" w:cs="Times New Roman"/>
                <w:sz w:val="24"/>
                <w:szCs w:val="24"/>
              </w:rPr>
            </w:pPr>
            <w:r>
              <w:rPr>
                <w:rFonts w:ascii="Times New Roman" w:eastAsia="Times New Roman" w:hAnsi="Times New Roman" w:cs="Times New Roman"/>
                <w:sz w:val="24"/>
                <w:szCs w:val="24"/>
              </w:rPr>
              <w:t>Literature Survey</w:t>
            </w:r>
          </w:p>
        </w:tc>
        <w:tc>
          <w:tcPr>
            <w:tcW w:w="1290" w:type="dxa"/>
          </w:tcPr>
          <w:p w14:paraId="33E5A675" w14:textId="6AF0C415" w:rsidR="00F5238B" w:rsidRDefault="00D37FE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3-4</w:t>
            </w:r>
          </w:p>
        </w:tc>
      </w:tr>
      <w:tr w:rsidR="00F5238B" w14:paraId="2D65CB35" w14:textId="77777777">
        <w:trPr>
          <w:trHeight w:val="433"/>
          <w:jc w:val="center"/>
        </w:trPr>
        <w:tc>
          <w:tcPr>
            <w:tcW w:w="1634" w:type="dxa"/>
          </w:tcPr>
          <w:p w14:paraId="1D2DEA67" w14:textId="77777777" w:rsidR="00F5238B" w:rsidRDefault="003B3DE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3</w:t>
            </w:r>
          </w:p>
        </w:tc>
        <w:tc>
          <w:tcPr>
            <w:tcW w:w="4449" w:type="dxa"/>
          </w:tcPr>
          <w:p w14:paraId="058623D9" w14:textId="77777777" w:rsidR="00F5238B" w:rsidRDefault="003B3DEC">
            <w:pPr>
              <w:rPr>
                <w:rFonts w:ascii="Times New Roman" w:eastAsia="Times New Roman" w:hAnsi="Times New Roman" w:cs="Times New Roman"/>
                <w:sz w:val="24"/>
                <w:szCs w:val="24"/>
              </w:rPr>
            </w:pPr>
            <w:r>
              <w:rPr>
                <w:rFonts w:ascii="Times New Roman" w:eastAsia="Times New Roman" w:hAnsi="Times New Roman" w:cs="Times New Roman"/>
                <w:sz w:val="24"/>
                <w:szCs w:val="24"/>
              </w:rPr>
              <w:t>Methodology</w:t>
            </w:r>
          </w:p>
        </w:tc>
        <w:tc>
          <w:tcPr>
            <w:tcW w:w="1290" w:type="dxa"/>
          </w:tcPr>
          <w:p w14:paraId="0619F8AD" w14:textId="032E649A" w:rsidR="00F5238B" w:rsidRDefault="00D37FE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5-8</w:t>
            </w:r>
          </w:p>
        </w:tc>
      </w:tr>
      <w:tr w:rsidR="00F5238B" w14:paraId="1FBD3073" w14:textId="77777777">
        <w:trPr>
          <w:trHeight w:val="449"/>
          <w:jc w:val="center"/>
        </w:trPr>
        <w:tc>
          <w:tcPr>
            <w:tcW w:w="1634" w:type="dxa"/>
          </w:tcPr>
          <w:p w14:paraId="3531793C" w14:textId="77777777" w:rsidR="00F5238B" w:rsidRDefault="003B3DE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4</w:t>
            </w:r>
          </w:p>
        </w:tc>
        <w:tc>
          <w:tcPr>
            <w:tcW w:w="4449" w:type="dxa"/>
          </w:tcPr>
          <w:p w14:paraId="4604C97D" w14:textId="77777777" w:rsidR="00F5238B" w:rsidRDefault="003B3DEC">
            <w:pPr>
              <w:rPr>
                <w:rFonts w:ascii="Times New Roman" w:eastAsia="Times New Roman" w:hAnsi="Times New Roman" w:cs="Times New Roman"/>
                <w:sz w:val="24"/>
                <w:szCs w:val="24"/>
              </w:rPr>
            </w:pPr>
            <w:r>
              <w:rPr>
                <w:rFonts w:ascii="Times New Roman" w:eastAsia="Times New Roman" w:hAnsi="Times New Roman" w:cs="Times New Roman"/>
                <w:sz w:val="24"/>
                <w:szCs w:val="24"/>
              </w:rPr>
              <w:t>Result and Discussion</w:t>
            </w:r>
          </w:p>
        </w:tc>
        <w:tc>
          <w:tcPr>
            <w:tcW w:w="1290" w:type="dxa"/>
          </w:tcPr>
          <w:p w14:paraId="40B2A052" w14:textId="122F6E01" w:rsidR="00F5238B" w:rsidRDefault="00D37FE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9-10</w:t>
            </w:r>
          </w:p>
        </w:tc>
      </w:tr>
      <w:tr w:rsidR="00F5238B" w14:paraId="6BD6EDAD" w14:textId="77777777">
        <w:trPr>
          <w:trHeight w:val="449"/>
          <w:jc w:val="center"/>
        </w:trPr>
        <w:tc>
          <w:tcPr>
            <w:tcW w:w="1634" w:type="dxa"/>
          </w:tcPr>
          <w:p w14:paraId="37F86A45" w14:textId="77777777" w:rsidR="00F5238B" w:rsidRDefault="003B3DE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5</w:t>
            </w:r>
          </w:p>
        </w:tc>
        <w:tc>
          <w:tcPr>
            <w:tcW w:w="4449" w:type="dxa"/>
          </w:tcPr>
          <w:p w14:paraId="50119F46" w14:textId="77777777" w:rsidR="00F5238B" w:rsidRDefault="003B3DEC">
            <w:pPr>
              <w:rPr>
                <w:rFonts w:ascii="Times New Roman" w:eastAsia="Times New Roman" w:hAnsi="Times New Roman" w:cs="Times New Roman"/>
                <w:sz w:val="24"/>
                <w:szCs w:val="24"/>
              </w:rPr>
            </w:pPr>
            <w:r>
              <w:rPr>
                <w:rFonts w:ascii="Times New Roman" w:eastAsia="Times New Roman" w:hAnsi="Times New Roman" w:cs="Times New Roman"/>
                <w:sz w:val="24"/>
                <w:szCs w:val="24"/>
              </w:rPr>
              <w:t>Conclusion and Future Work</w:t>
            </w:r>
          </w:p>
        </w:tc>
        <w:tc>
          <w:tcPr>
            <w:tcW w:w="1290" w:type="dxa"/>
          </w:tcPr>
          <w:p w14:paraId="4F1821D6" w14:textId="37137F2A" w:rsidR="00F5238B" w:rsidRDefault="00D37FE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11</w:t>
            </w:r>
          </w:p>
        </w:tc>
      </w:tr>
      <w:tr w:rsidR="00F5238B" w14:paraId="16C22C38" w14:textId="77777777">
        <w:trPr>
          <w:trHeight w:val="433"/>
          <w:jc w:val="center"/>
        </w:trPr>
        <w:tc>
          <w:tcPr>
            <w:tcW w:w="1634" w:type="dxa"/>
          </w:tcPr>
          <w:p w14:paraId="2F68E502" w14:textId="77777777" w:rsidR="00F5238B" w:rsidRDefault="00F5238B">
            <w:pPr>
              <w:jc w:val="center"/>
              <w:rPr>
                <w:rFonts w:ascii="Times New Roman" w:eastAsia="Times New Roman" w:hAnsi="Times New Roman" w:cs="Times New Roman"/>
                <w:sz w:val="24"/>
                <w:szCs w:val="24"/>
              </w:rPr>
            </w:pPr>
          </w:p>
        </w:tc>
        <w:tc>
          <w:tcPr>
            <w:tcW w:w="4449" w:type="dxa"/>
          </w:tcPr>
          <w:p w14:paraId="66264B93" w14:textId="77777777" w:rsidR="00F5238B" w:rsidRDefault="003B3DEC">
            <w:pPr>
              <w:rPr>
                <w:rFonts w:ascii="Times New Roman" w:eastAsia="Times New Roman" w:hAnsi="Times New Roman" w:cs="Times New Roman"/>
                <w:sz w:val="24"/>
                <w:szCs w:val="24"/>
              </w:rPr>
            </w:pPr>
            <w:r>
              <w:rPr>
                <w:rFonts w:ascii="Times New Roman" w:eastAsia="Times New Roman" w:hAnsi="Times New Roman" w:cs="Times New Roman"/>
                <w:sz w:val="24"/>
                <w:szCs w:val="24"/>
              </w:rPr>
              <w:t>References</w:t>
            </w:r>
          </w:p>
        </w:tc>
        <w:tc>
          <w:tcPr>
            <w:tcW w:w="1290" w:type="dxa"/>
          </w:tcPr>
          <w:p w14:paraId="662E3C0A" w14:textId="2911013C" w:rsidR="00F5238B" w:rsidRDefault="00D37FE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12</w:t>
            </w:r>
          </w:p>
        </w:tc>
      </w:tr>
    </w:tbl>
    <w:p w14:paraId="322718FE" w14:textId="77777777" w:rsidR="00F5238B" w:rsidRDefault="00F5238B">
      <w:pPr>
        <w:jc w:val="center"/>
        <w:rPr>
          <w:b/>
        </w:rPr>
      </w:pPr>
    </w:p>
    <w:p w14:paraId="20F6880A" w14:textId="77777777" w:rsidR="00F5238B" w:rsidRDefault="00F5238B">
      <w:pPr>
        <w:spacing w:line="480" w:lineRule="auto"/>
        <w:jc w:val="center"/>
        <w:rPr>
          <w:rFonts w:ascii="Bookman Old Style" w:eastAsia="Bookman Old Style" w:hAnsi="Bookman Old Style" w:cs="Bookman Old Style"/>
          <w:sz w:val="32"/>
          <w:szCs w:val="32"/>
        </w:rPr>
      </w:pPr>
    </w:p>
    <w:p w14:paraId="2CCDB137" w14:textId="77777777" w:rsidR="00F5238B" w:rsidRDefault="00F5238B">
      <w:pPr>
        <w:spacing w:line="480" w:lineRule="auto"/>
        <w:jc w:val="center"/>
        <w:rPr>
          <w:rFonts w:ascii="Bookman Old Style" w:eastAsia="Bookman Old Style" w:hAnsi="Bookman Old Style" w:cs="Bookman Old Style"/>
          <w:sz w:val="32"/>
          <w:szCs w:val="32"/>
        </w:rPr>
      </w:pPr>
    </w:p>
    <w:p w14:paraId="6A144CB1" w14:textId="77777777" w:rsidR="00F5238B" w:rsidRDefault="00F5238B">
      <w:pPr>
        <w:spacing w:line="480" w:lineRule="auto"/>
        <w:jc w:val="center"/>
        <w:rPr>
          <w:rFonts w:ascii="Bookman Old Style" w:eastAsia="Bookman Old Style" w:hAnsi="Bookman Old Style" w:cs="Bookman Old Style"/>
          <w:sz w:val="32"/>
          <w:szCs w:val="32"/>
        </w:rPr>
      </w:pPr>
    </w:p>
    <w:p w14:paraId="27CF079B" w14:textId="77777777" w:rsidR="00F5238B" w:rsidRDefault="00F5238B">
      <w:pPr>
        <w:spacing w:line="480" w:lineRule="auto"/>
        <w:jc w:val="center"/>
        <w:rPr>
          <w:rFonts w:ascii="Bookman Old Style" w:eastAsia="Bookman Old Style" w:hAnsi="Bookman Old Style" w:cs="Bookman Old Style"/>
          <w:sz w:val="32"/>
          <w:szCs w:val="32"/>
        </w:rPr>
      </w:pPr>
    </w:p>
    <w:p w14:paraId="4C638EF6" w14:textId="77777777" w:rsidR="00F5238B" w:rsidRDefault="00F5238B">
      <w:pPr>
        <w:spacing w:line="480" w:lineRule="auto"/>
        <w:jc w:val="center"/>
        <w:rPr>
          <w:rFonts w:ascii="Bookman Old Style" w:eastAsia="Bookman Old Style" w:hAnsi="Bookman Old Style" w:cs="Bookman Old Style"/>
          <w:sz w:val="32"/>
          <w:szCs w:val="32"/>
        </w:rPr>
      </w:pPr>
    </w:p>
    <w:p w14:paraId="2270626A" w14:textId="77777777" w:rsidR="00F5238B" w:rsidRDefault="00F5238B">
      <w:pPr>
        <w:spacing w:line="480" w:lineRule="auto"/>
        <w:jc w:val="center"/>
        <w:rPr>
          <w:rFonts w:ascii="Bookman Old Style" w:eastAsia="Bookman Old Style" w:hAnsi="Bookman Old Style" w:cs="Bookman Old Style"/>
          <w:sz w:val="32"/>
          <w:szCs w:val="32"/>
        </w:rPr>
      </w:pPr>
    </w:p>
    <w:p w14:paraId="4C7C3753" w14:textId="77777777" w:rsidR="00F5238B" w:rsidRDefault="00F5238B">
      <w:pPr>
        <w:spacing w:line="480" w:lineRule="auto"/>
        <w:jc w:val="center"/>
        <w:rPr>
          <w:rFonts w:ascii="Bookman Old Style" w:eastAsia="Bookman Old Style" w:hAnsi="Bookman Old Style" w:cs="Bookman Old Style"/>
          <w:sz w:val="32"/>
          <w:szCs w:val="32"/>
        </w:rPr>
      </w:pPr>
    </w:p>
    <w:p w14:paraId="54635B8B" w14:textId="77777777" w:rsidR="00F5238B" w:rsidRDefault="00F5238B">
      <w:pPr>
        <w:spacing w:line="480" w:lineRule="auto"/>
        <w:jc w:val="center"/>
        <w:rPr>
          <w:rFonts w:ascii="Bookman Old Style" w:eastAsia="Bookman Old Style" w:hAnsi="Bookman Old Style" w:cs="Bookman Old Style"/>
          <w:sz w:val="32"/>
          <w:szCs w:val="32"/>
        </w:rPr>
      </w:pPr>
    </w:p>
    <w:p w14:paraId="02BBCF06" w14:textId="77777777" w:rsidR="00F5238B" w:rsidRDefault="00F5238B">
      <w:pPr>
        <w:spacing w:line="480" w:lineRule="auto"/>
        <w:jc w:val="center"/>
        <w:rPr>
          <w:rFonts w:ascii="Bookman Old Style" w:eastAsia="Bookman Old Style" w:hAnsi="Bookman Old Style" w:cs="Bookman Old Style"/>
          <w:sz w:val="32"/>
          <w:szCs w:val="32"/>
        </w:rPr>
      </w:pPr>
    </w:p>
    <w:p w14:paraId="7A01BF64" w14:textId="77777777" w:rsidR="00F5238B" w:rsidRDefault="00F5238B">
      <w:pPr>
        <w:spacing w:line="480" w:lineRule="auto"/>
        <w:jc w:val="center"/>
        <w:rPr>
          <w:rFonts w:ascii="Bookman Old Style" w:eastAsia="Bookman Old Style" w:hAnsi="Bookman Old Style" w:cs="Bookman Old Style"/>
          <w:sz w:val="32"/>
          <w:szCs w:val="32"/>
        </w:rPr>
      </w:pPr>
    </w:p>
    <w:p w14:paraId="30185199" w14:textId="77777777" w:rsidR="00F5238B" w:rsidRDefault="00F5238B">
      <w:pPr>
        <w:spacing w:line="480" w:lineRule="auto"/>
        <w:jc w:val="center"/>
        <w:rPr>
          <w:rFonts w:ascii="Bookman Old Style" w:eastAsia="Bookman Old Style" w:hAnsi="Bookman Old Style" w:cs="Bookman Old Style"/>
          <w:sz w:val="32"/>
          <w:szCs w:val="32"/>
        </w:rPr>
        <w:sectPr w:rsidR="00F5238B">
          <w:footerReference w:type="default" r:id="rId15"/>
          <w:pgSz w:w="11906" w:h="16838"/>
          <w:pgMar w:top="1440" w:right="1440" w:bottom="1440" w:left="1440" w:header="720" w:footer="720" w:gutter="0"/>
          <w:pgNumType w:start="1"/>
          <w:cols w:space="720"/>
        </w:sectPr>
      </w:pPr>
    </w:p>
    <w:p w14:paraId="2FFF2523" w14:textId="77777777" w:rsidR="00F5238B" w:rsidRDefault="003B3DEC">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1</w:t>
      </w:r>
    </w:p>
    <w:p w14:paraId="6A407F49" w14:textId="77777777" w:rsidR="00F5238B" w:rsidRDefault="003B3DEC">
      <w:pPr>
        <w:spacing w:line="48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Introduction </w:t>
      </w:r>
    </w:p>
    <w:p w14:paraId="1919EF99" w14:textId="77777777" w:rsidR="00F5238B" w:rsidRDefault="003B3DEC">
      <w:pPr>
        <w:numPr>
          <w:ilvl w:val="1"/>
          <w:numId w:val="1"/>
        </w:numPr>
        <w:spacing w:before="120" w:after="120" w:line="360" w:lineRule="auto"/>
        <w:ind w:left="450" w:hanging="45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Introduction</w:t>
      </w:r>
    </w:p>
    <w:p w14:paraId="4026E177" w14:textId="707EB780" w:rsidR="00371307" w:rsidRDefault="003E771C" w:rsidP="00080404">
      <w:pPr>
        <w:shd w:val="clear" w:color="auto" w:fill="FFFFFF"/>
        <w:spacing w:line="360" w:lineRule="auto"/>
        <w:jc w:val="both"/>
        <w:rPr>
          <w:rFonts w:ascii="Times New Roman" w:eastAsia="Times New Roman" w:hAnsi="Times New Roman" w:cs="Times New Roman"/>
          <w:color w:val="000000"/>
          <w:sz w:val="24"/>
          <w:szCs w:val="24"/>
          <w:lang w:val="en-IN"/>
        </w:rPr>
      </w:pPr>
      <w:r w:rsidRPr="003E771C">
        <w:rPr>
          <w:rFonts w:ascii="Times New Roman" w:eastAsia="Times New Roman" w:hAnsi="Times New Roman" w:cs="Times New Roman"/>
          <w:color w:val="000000"/>
          <w:sz w:val="24"/>
          <w:szCs w:val="24"/>
          <w:lang w:val="en-IN"/>
        </w:rPr>
        <w:t xml:space="preserve">Over the last decade, people </w:t>
      </w:r>
      <w:r w:rsidR="00371307">
        <w:rPr>
          <w:rFonts w:ascii="Times New Roman" w:eastAsia="Times New Roman" w:hAnsi="Times New Roman" w:cs="Times New Roman"/>
          <w:color w:val="000000"/>
          <w:sz w:val="24"/>
          <w:szCs w:val="24"/>
          <w:lang w:val="en-IN"/>
        </w:rPr>
        <w:t>have become more engaged with social networks</w:t>
      </w:r>
      <w:r w:rsidRPr="003E771C">
        <w:rPr>
          <w:rFonts w:ascii="Times New Roman" w:eastAsia="Times New Roman" w:hAnsi="Times New Roman" w:cs="Times New Roman"/>
          <w:color w:val="000000"/>
          <w:sz w:val="24"/>
          <w:szCs w:val="24"/>
          <w:lang w:val="en-IN"/>
        </w:rPr>
        <w:t xml:space="preserve">. Microblogging applications  opened up  the chance  for people  around the  globe  to  express and share their thoughts  extensively and in  a real-time manner. </w:t>
      </w:r>
      <w:r w:rsidR="00371307">
        <w:rPr>
          <w:rFonts w:ascii="Times New Roman" w:eastAsia="Times New Roman" w:hAnsi="Times New Roman" w:cs="Times New Roman"/>
          <w:color w:val="000000"/>
          <w:sz w:val="24"/>
          <w:szCs w:val="24"/>
          <w:lang w:val="en-IN"/>
        </w:rPr>
        <w:t>P</w:t>
      </w:r>
      <w:r w:rsidRPr="003E771C">
        <w:rPr>
          <w:rFonts w:ascii="Times New Roman" w:eastAsia="Times New Roman" w:hAnsi="Times New Roman" w:cs="Times New Roman"/>
          <w:color w:val="000000"/>
          <w:sz w:val="24"/>
          <w:szCs w:val="24"/>
          <w:lang w:val="en-IN"/>
        </w:rPr>
        <w:t xml:space="preserve">eople now have the potential </w:t>
      </w:r>
      <w:r w:rsidR="007E4130">
        <w:rPr>
          <w:rFonts w:ascii="Times New Roman" w:eastAsia="Times New Roman" w:hAnsi="Times New Roman" w:cs="Times New Roman"/>
          <w:color w:val="000000"/>
          <w:sz w:val="24"/>
          <w:szCs w:val="24"/>
          <w:lang w:val="en-IN"/>
        </w:rPr>
        <w:t>and ability</w:t>
      </w:r>
      <w:r w:rsidRPr="003E771C">
        <w:rPr>
          <w:rFonts w:ascii="Times New Roman" w:eastAsia="Times New Roman" w:hAnsi="Times New Roman" w:cs="Times New Roman"/>
          <w:color w:val="000000"/>
          <w:sz w:val="24"/>
          <w:szCs w:val="24"/>
          <w:lang w:val="en-IN"/>
        </w:rPr>
        <w:t xml:space="preserve"> to  speak freely</w:t>
      </w:r>
      <w:r w:rsidR="007E4130">
        <w:rPr>
          <w:rFonts w:ascii="Times New Roman" w:eastAsia="Times New Roman" w:hAnsi="Times New Roman" w:cs="Times New Roman"/>
          <w:color w:val="000000"/>
          <w:sz w:val="24"/>
          <w:szCs w:val="24"/>
          <w:lang w:val="en-IN"/>
        </w:rPr>
        <w:t xml:space="preserve"> at the comfort of their fingertips</w:t>
      </w:r>
      <w:r w:rsidRPr="003E771C">
        <w:rPr>
          <w:rFonts w:ascii="Times New Roman" w:eastAsia="Times New Roman" w:hAnsi="Times New Roman" w:cs="Times New Roman"/>
          <w:color w:val="000000"/>
          <w:sz w:val="24"/>
          <w:szCs w:val="24"/>
          <w:lang w:val="en-IN"/>
        </w:rPr>
        <w:t xml:space="preserve">,  </w:t>
      </w:r>
      <w:r w:rsidR="007E4130">
        <w:rPr>
          <w:rFonts w:ascii="Times New Roman" w:eastAsia="Times New Roman" w:hAnsi="Times New Roman" w:cs="Times New Roman"/>
          <w:color w:val="000000"/>
          <w:sz w:val="24"/>
          <w:szCs w:val="24"/>
          <w:lang w:val="en-IN"/>
        </w:rPr>
        <w:t xml:space="preserve">and </w:t>
      </w:r>
      <w:r w:rsidRPr="003E771C">
        <w:rPr>
          <w:rFonts w:ascii="Times New Roman" w:eastAsia="Times New Roman" w:hAnsi="Times New Roman" w:cs="Times New Roman"/>
          <w:color w:val="000000"/>
          <w:sz w:val="24"/>
          <w:szCs w:val="24"/>
          <w:lang w:val="en-IN"/>
        </w:rPr>
        <w:t xml:space="preserve">this allowed them to exchange all  sorts of  thoughts,  </w:t>
      </w:r>
      <w:r w:rsidR="007E4130">
        <w:rPr>
          <w:rFonts w:ascii="Times New Roman" w:eastAsia="Times New Roman" w:hAnsi="Times New Roman" w:cs="Times New Roman"/>
          <w:color w:val="000000"/>
          <w:sz w:val="24"/>
          <w:szCs w:val="24"/>
          <w:lang w:val="en-IN"/>
        </w:rPr>
        <w:t>opinions</w:t>
      </w:r>
      <w:r w:rsidR="00080404">
        <w:rPr>
          <w:rFonts w:ascii="Times New Roman" w:eastAsia="Times New Roman" w:hAnsi="Times New Roman" w:cs="Times New Roman"/>
          <w:color w:val="000000"/>
          <w:sz w:val="24"/>
          <w:szCs w:val="24"/>
          <w:lang w:val="en-IN"/>
        </w:rPr>
        <w:t xml:space="preserve"> </w:t>
      </w:r>
      <w:r w:rsidRPr="003E771C">
        <w:rPr>
          <w:rFonts w:ascii="Times New Roman" w:eastAsia="Times New Roman" w:hAnsi="Times New Roman" w:cs="Times New Roman"/>
          <w:color w:val="000000"/>
          <w:sz w:val="24"/>
          <w:szCs w:val="24"/>
          <w:lang w:val="en-IN"/>
        </w:rPr>
        <w:t xml:space="preserve">and knowledge. However,  cyberspace is </w:t>
      </w:r>
      <w:r w:rsidR="00080404">
        <w:rPr>
          <w:rFonts w:ascii="Times New Roman" w:eastAsia="Times New Roman" w:hAnsi="Times New Roman" w:cs="Times New Roman"/>
          <w:color w:val="000000"/>
          <w:sz w:val="24"/>
          <w:szCs w:val="24"/>
          <w:lang w:val="en-IN"/>
        </w:rPr>
        <w:t xml:space="preserve">something that’s </w:t>
      </w:r>
      <w:r w:rsidRPr="003E771C">
        <w:rPr>
          <w:rFonts w:ascii="Times New Roman" w:eastAsia="Times New Roman" w:hAnsi="Times New Roman" w:cs="Times New Roman"/>
          <w:color w:val="000000"/>
          <w:sz w:val="24"/>
          <w:szCs w:val="24"/>
          <w:lang w:val="en-IN"/>
        </w:rPr>
        <w:t xml:space="preserve">not always safe, </w:t>
      </w:r>
      <w:r w:rsidR="00080404">
        <w:rPr>
          <w:rFonts w:ascii="Times New Roman" w:eastAsia="Times New Roman" w:hAnsi="Times New Roman" w:cs="Times New Roman"/>
          <w:color w:val="000000"/>
          <w:sz w:val="24"/>
          <w:szCs w:val="24"/>
          <w:lang w:val="en-IN"/>
        </w:rPr>
        <w:t xml:space="preserve">therefore </w:t>
      </w:r>
      <w:r w:rsidRPr="003E771C">
        <w:rPr>
          <w:rFonts w:ascii="Times New Roman" w:eastAsia="Times New Roman" w:hAnsi="Times New Roman" w:cs="Times New Roman"/>
          <w:color w:val="000000"/>
          <w:sz w:val="24"/>
          <w:szCs w:val="24"/>
          <w:lang w:val="en-IN"/>
        </w:rPr>
        <w:t xml:space="preserve">it can be a reason for the </w:t>
      </w:r>
      <w:r w:rsidR="00080404">
        <w:rPr>
          <w:rFonts w:ascii="Times New Roman" w:eastAsia="Times New Roman" w:hAnsi="Times New Roman" w:cs="Times New Roman"/>
          <w:color w:val="000000"/>
          <w:sz w:val="24"/>
          <w:szCs w:val="24"/>
          <w:lang w:val="en-IN"/>
        </w:rPr>
        <w:t>circulation</w:t>
      </w:r>
      <w:r w:rsidRPr="003E771C">
        <w:rPr>
          <w:rFonts w:ascii="Times New Roman" w:eastAsia="Times New Roman" w:hAnsi="Times New Roman" w:cs="Times New Roman"/>
          <w:color w:val="000000"/>
          <w:sz w:val="24"/>
          <w:szCs w:val="24"/>
          <w:lang w:val="en-IN"/>
        </w:rPr>
        <w:t xml:space="preserve"> of aggressive</w:t>
      </w:r>
      <w:r w:rsidR="00080404">
        <w:rPr>
          <w:rFonts w:ascii="Times New Roman" w:eastAsia="Times New Roman" w:hAnsi="Times New Roman" w:cs="Times New Roman"/>
          <w:color w:val="000000"/>
          <w:sz w:val="24"/>
          <w:szCs w:val="24"/>
          <w:lang w:val="en-IN"/>
        </w:rPr>
        <w:t xml:space="preserve">, harmful, </w:t>
      </w:r>
      <w:r w:rsidRPr="003E771C">
        <w:rPr>
          <w:rFonts w:ascii="Times New Roman" w:eastAsia="Times New Roman" w:hAnsi="Times New Roman" w:cs="Times New Roman"/>
          <w:color w:val="000000"/>
          <w:sz w:val="24"/>
          <w:szCs w:val="24"/>
          <w:lang w:val="en-IN"/>
        </w:rPr>
        <w:t xml:space="preserve">and </w:t>
      </w:r>
      <w:r w:rsidR="00080404">
        <w:rPr>
          <w:rFonts w:ascii="Times New Roman" w:eastAsia="Times New Roman" w:hAnsi="Times New Roman" w:cs="Times New Roman"/>
          <w:color w:val="000000"/>
          <w:sz w:val="24"/>
          <w:szCs w:val="24"/>
          <w:lang w:val="en-IN"/>
        </w:rPr>
        <w:t>hateful</w:t>
      </w:r>
      <w:r w:rsidRPr="003E771C">
        <w:rPr>
          <w:rFonts w:ascii="Times New Roman" w:eastAsia="Times New Roman" w:hAnsi="Times New Roman" w:cs="Times New Roman"/>
          <w:color w:val="000000"/>
          <w:sz w:val="24"/>
          <w:szCs w:val="24"/>
          <w:lang w:val="en-IN"/>
        </w:rPr>
        <w:t xml:space="preserve"> content. </w:t>
      </w:r>
    </w:p>
    <w:p w14:paraId="6066BA1E" w14:textId="5FFEEFC2" w:rsidR="00371307" w:rsidRDefault="00371307" w:rsidP="003E771C">
      <w:pPr>
        <w:shd w:val="clear" w:color="auto" w:fill="FFFFFF"/>
        <w:rPr>
          <w:rFonts w:ascii="Times New Roman" w:eastAsia="Times New Roman" w:hAnsi="Times New Roman" w:cs="Times New Roman"/>
          <w:color w:val="000000"/>
          <w:sz w:val="24"/>
          <w:szCs w:val="24"/>
          <w:lang w:val="en-IN"/>
        </w:rPr>
      </w:pPr>
    </w:p>
    <w:p w14:paraId="5240BDAB" w14:textId="7D5E1230" w:rsidR="00371307" w:rsidRDefault="00371307" w:rsidP="003E771C">
      <w:pPr>
        <w:shd w:val="clear" w:color="auto" w:fill="FFFFFF"/>
        <w:rPr>
          <w:rFonts w:ascii="Times New Roman" w:eastAsia="Times New Roman" w:hAnsi="Times New Roman" w:cs="Times New Roman"/>
          <w:b/>
          <w:bCs/>
          <w:color w:val="000000"/>
          <w:sz w:val="28"/>
          <w:szCs w:val="28"/>
          <w:lang w:val="en-IN"/>
        </w:rPr>
      </w:pPr>
      <w:r w:rsidRPr="00371307">
        <w:rPr>
          <w:rFonts w:ascii="Times New Roman" w:eastAsia="Times New Roman" w:hAnsi="Times New Roman" w:cs="Times New Roman"/>
          <w:b/>
          <w:bCs/>
          <w:color w:val="000000"/>
          <w:sz w:val="28"/>
          <w:szCs w:val="28"/>
          <w:lang w:val="en-IN"/>
        </w:rPr>
        <w:t>1.2 Definition</w:t>
      </w:r>
    </w:p>
    <w:p w14:paraId="1CECB234" w14:textId="77777777" w:rsidR="00371307" w:rsidRPr="00371307" w:rsidRDefault="00371307" w:rsidP="003E771C">
      <w:pPr>
        <w:shd w:val="clear" w:color="auto" w:fill="FFFFFF"/>
        <w:rPr>
          <w:rFonts w:ascii="Times New Roman" w:eastAsia="Times New Roman" w:hAnsi="Times New Roman" w:cs="Times New Roman"/>
          <w:b/>
          <w:bCs/>
          <w:color w:val="000000"/>
          <w:sz w:val="28"/>
          <w:szCs w:val="28"/>
          <w:lang w:val="en-IN"/>
        </w:rPr>
      </w:pPr>
    </w:p>
    <w:p w14:paraId="3EF2B649" w14:textId="576DFE36" w:rsidR="00371307" w:rsidRDefault="003E771C" w:rsidP="00E03F67">
      <w:pPr>
        <w:shd w:val="clear" w:color="auto" w:fill="FFFFFF"/>
        <w:spacing w:line="360" w:lineRule="auto"/>
        <w:jc w:val="both"/>
        <w:rPr>
          <w:rFonts w:ascii="Times New Roman" w:eastAsia="Times New Roman" w:hAnsi="Times New Roman" w:cs="Times New Roman"/>
          <w:color w:val="000000"/>
          <w:sz w:val="24"/>
          <w:szCs w:val="24"/>
          <w:lang w:val="en-IN"/>
        </w:rPr>
      </w:pPr>
      <w:r w:rsidRPr="003E771C">
        <w:rPr>
          <w:rFonts w:ascii="Times New Roman" w:eastAsia="Times New Roman" w:hAnsi="Times New Roman" w:cs="Times New Roman"/>
          <w:color w:val="000000"/>
          <w:sz w:val="24"/>
          <w:szCs w:val="24"/>
          <w:lang w:val="en-IN"/>
        </w:rPr>
        <w:t>Hate speech is an online common form for expressing prejudice</w:t>
      </w:r>
      <w:r w:rsidR="00080404">
        <w:rPr>
          <w:rFonts w:ascii="Times New Roman" w:eastAsia="Times New Roman" w:hAnsi="Times New Roman" w:cs="Times New Roman"/>
          <w:color w:val="000000"/>
          <w:sz w:val="24"/>
          <w:szCs w:val="24"/>
          <w:lang w:val="en-IN"/>
        </w:rPr>
        <w:t>, hate,</w:t>
      </w:r>
      <w:r w:rsidRPr="003E771C">
        <w:rPr>
          <w:rFonts w:ascii="Times New Roman" w:eastAsia="Times New Roman" w:hAnsi="Times New Roman" w:cs="Times New Roman"/>
          <w:color w:val="000000"/>
          <w:sz w:val="24"/>
          <w:szCs w:val="24"/>
          <w:lang w:val="en-IN"/>
        </w:rPr>
        <w:t xml:space="preserve"> and aggression. </w:t>
      </w:r>
      <w:r w:rsidR="00080404">
        <w:rPr>
          <w:rFonts w:ascii="Times New Roman" w:eastAsia="Times New Roman" w:hAnsi="Times New Roman" w:cs="Times New Roman"/>
          <w:color w:val="000000"/>
          <w:sz w:val="24"/>
          <w:szCs w:val="24"/>
          <w:lang w:val="en-IN"/>
        </w:rPr>
        <w:t>It may</w:t>
      </w:r>
      <w:r w:rsidRPr="003E771C">
        <w:rPr>
          <w:rFonts w:ascii="Times New Roman" w:eastAsia="Times New Roman" w:hAnsi="Times New Roman" w:cs="Times New Roman"/>
          <w:color w:val="000000"/>
          <w:sz w:val="24"/>
          <w:szCs w:val="24"/>
          <w:lang w:val="en-IN"/>
        </w:rPr>
        <w:t xml:space="preserve"> convey racist, </w:t>
      </w:r>
      <w:r w:rsidR="00371307">
        <w:rPr>
          <w:rFonts w:ascii="Times New Roman" w:eastAsia="Times New Roman" w:hAnsi="Times New Roman" w:cs="Times New Roman"/>
          <w:color w:val="000000"/>
          <w:sz w:val="24"/>
          <w:szCs w:val="24"/>
          <w:lang w:val="en-IN"/>
        </w:rPr>
        <w:t xml:space="preserve">sexist, </w:t>
      </w:r>
      <w:r w:rsidR="00080404">
        <w:rPr>
          <w:rFonts w:ascii="Times New Roman" w:eastAsia="Times New Roman" w:hAnsi="Times New Roman" w:cs="Times New Roman"/>
          <w:color w:val="000000"/>
          <w:sz w:val="24"/>
          <w:szCs w:val="24"/>
          <w:lang w:val="en-IN"/>
        </w:rPr>
        <w:t>homophobic,</w:t>
      </w:r>
      <w:r w:rsidRPr="003E771C">
        <w:rPr>
          <w:rFonts w:ascii="Times New Roman" w:eastAsia="Times New Roman" w:hAnsi="Times New Roman" w:cs="Times New Roman"/>
          <w:color w:val="000000"/>
          <w:sz w:val="24"/>
          <w:szCs w:val="24"/>
          <w:lang w:val="en-IN"/>
        </w:rPr>
        <w:t xml:space="preserve"> and many</w:t>
      </w:r>
      <w:r w:rsidR="00080404">
        <w:rPr>
          <w:rFonts w:ascii="Times New Roman" w:eastAsia="Times New Roman" w:hAnsi="Times New Roman" w:cs="Times New Roman"/>
          <w:color w:val="000000"/>
          <w:sz w:val="24"/>
          <w:szCs w:val="24"/>
          <w:lang w:val="en-IN"/>
        </w:rPr>
        <w:t xml:space="preserve"> other</w:t>
      </w:r>
      <w:r w:rsidRPr="003E771C">
        <w:rPr>
          <w:rFonts w:ascii="Times New Roman" w:eastAsia="Times New Roman" w:hAnsi="Times New Roman" w:cs="Times New Roman"/>
          <w:color w:val="000000"/>
          <w:sz w:val="24"/>
          <w:szCs w:val="24"/>
          <w:lang w:val="en-IN"/>
        </w:rPr>
        <w:t xml:space="preserve"> forms of verbal aggression.</w:t>
      </w:r>
    </w:p>
    <w:p w14:paraId="692D3DC0" w14:textId="3F7D249F" w:rsidR="00371307" w:rsidRDefault="003E771C" w:rsidP="00E03F67">
      <w:pPr>
        <w:shd w:val="clear" w:color="auto" w:fill="FFFFFF"/>
        <w:spacing w:line="360" w:lineRule="auto"/>
        <w:jc w:val="both"/>
        <w:rPr>
          <w:rFonts w:ascii="Times New Roman" w:eastAsia="Times New Roman" w:hAnsi="Times New Roman" w:cs="Times New Roman"/>
          <w:color w:val="000000"/>
          <w:sz w:val="24"/>
          <w:szCs w:val="24"/>
          <w:lang w:val="en-IN"/>
        </w:rPr>
      </w:pPr>
      <w:r w:rsidRPr="003E771C">
        <w:rPr>
          <w:rFonts w:ascii="Times New Roman" w:eastAsia="Times New Roman" w:hAnsi="Times New Roman" w:cs="Times New Roman"/>
          <w:color w:val="000000"/>
          <w:sz w:val="24"/>
          <w:szCs w:val="24"/>
          <w:lang w:val="en-IN"/>
        </w:rPr>
        <w:t xml:space="preserve"> </w:t>
      </w:r>
    </w:p>
    <w:p w14:paraId="63BACB4C" w14:textId="255A9D48" w:rsidR="00371307" w:rsidRDefault="0068177D" w:rsidP="00E03F67">
      <w:pPr>
        <w:shd w:val="clear" w:color="auto" w:fill="FFFFFF"/>
        <w:spacing w:line="360" w:lineRule="auto"/>
        <w:jc w:val="both"/>
        <w:rPr>
          <w:rFonts w:ascii="Times New Roman" w:eastAsia="Times New Roman" w:hAnsi="Times New Roman" w:cs="Times New Roman"/>
          <w:i/>
          <w:iCs/>
          <w:color w:val="000000"/>
          <w:sz w:val="24"/>
          <w:szCs w:val="24"/>
          <w:lang w:val="en-IN"/>
        </w:rPr>
      </w:pPr>
      <w:r w:rsidRPr="0068177D">
        <w:rPr>
          <w:rFonts w:ascii="Times New Roman" w:eastAsia="Times New Roman" w:hAnsi="Times New Roman" w:cs="Times New Roman"/>
          <w:color w:val="000000"/>
          <w:sz w:val="24"/>
          <w:szCs w:val="24"/>
          <w:lang w:val="en-IN"/>
        </w:rPr>
        <w:t>According to Law commission report</w:t>
      </w:r>
      <w:r w:rsidRPr="0068177D">
        <w:rPr>
          <w:rFonts w:ascii="Times New Roman" w:eastAsia="Times New Roman" w:hAnsi="Times New Roman" w:cs="Times New Roman"/>
          <w:i/>
          <w:iCs/>
          <w:color w:val="000000"/>
          <w:sz w:val="24"/>
          <w:szCs w:val="24"/>
          <w:lang w:val="en-IN"/>
        </w:rPr>
        <w:t>,</w:t>
      </w:r>
      <w:r>
        <w:rPr>
          <w:rFonts w:ascii="Times New Roman" w:eastAsia="Times New Roman" w:hAnsi="Times New Roman" w:cs="Times New Roman"/>
          <w:i/>
          <w:iCs/>
          <w:color w:val="000000"/>
          <w:sz w:val="24"/>
          <w:szCs w:val="24"/>
          <w:lang w:val="en-IN"/>
        </w:rPr>
        <w:t xml:space="preserve"> “H</w:t>
      </w:r>
      <w:r w:rsidRPr="0068177D">
        <w:rPr>
          <w:rFonts w:ascii="Times New Roman" w:eastAsia="Times New Roman" w:hAnsi="Times New Roman" w:cs="Times New Roman"/>
          <w:i/>
          <w:iCs/>
          <w:color w:val="000000"/>
          <w:sz w:val="24"/>
          <w:szCs w:val="24"/>
          <w:lang w:val="en-IN"/>
        </w:rPr>
        <w:t>ate speech is an incitement to hatred primarily against a group of persons in terms of race, ethnicity, gender, sexual orientation, religious belief and the like.</w:t>
      </w:r>
      <w:r>
        <w:rPr>
          <w:rFonts w:ascii="Times New Roman" w:eastAsia="Times New Roman" w:hAnsi="Times New Roman" w:cs="Times New Roman"/>
          <w:i/>
          <w:iCs/>
          <w:color w:val="000000"/>
          <w:sz w:val="24"/>
          <w:szCs w:val="24"/>
          <w:lang w:val="en-IN"/>
        </w:rPr>
        <w:t>”</w:t>
      </w:r>
    </w:p>
    <w:p w14:paraId="6712C639" w14:textId="77777777" w:rsidR="0068177D" w:rsidRPr="00371307" w:rsidRDefault="0068177D" w:rsidP="00E03F67">
      <w:pPr>
        <w:shd w:val="clear" w:color="auto" w:fill="FFFFFF"/>
        <w:spacing w:line="360" w:lineRule="auto"/>
        <w:jc w:val="both"/>
        <w:rPr>
          <w:rFonts w:ascii="Times New Roman" w:eastAsia="Times New Roman" w:hAnsi="Times New Roman" w:cs="Times New Roman"/>
          <w:i/>
          <w:iCs/>
          <w:color w:val="000000"/>
          <w:sz w:val="24"/>
          <w:szCs w:val="24"/>
          <w:lang w:val="en-IN"/>
        </w:rPr>
      </w:pPr>
    </w:p>
    <w:p w14:paraId="387F19F7" w14:textId="3F70966F" w:rsidR="003E771C" w:rsidRDefault="003E771C" w:rsidP="00E03F67">
      <w:pPr>
        <w:shd w:val="clear" w:color="auto" w:fill="FFFFFF"/>
        <w:spacing w:line="360" w:lineRule="auto"/>
        <w:jc w:val="both"/>
        <w:rPr>
          <w:rFonts w:ascii="Times New Roman" w:eastAsia="Times New Roman" w:hAnsi="Times New Roman" w:cs="Times New Roman"/>
          <w:color w:val="000000"/>
          <w:sz w:val="24"/>
          <w:szCs w:val="24"/>
          <w:lang w:val="en-IN"/>
        </w:rPr>
      </w:pPr>
      <w:r w:rsidRPr="003E771C">
        <w:rPr>
          <w:rFonts w:ascii="Times New Roman" w:eastAsia="Times New Roman" w:hAnsi="Times New Roman" w:cs="Times New Roman"/>
          <w:color w:val="000000"/>
          <w:sz w:val="24"/>
          <w:szCs w:val="24"/>
          <w:lang w:val="en-IN"/>
        </w:rPr>
        <w:t xml:space="preserve">In  social  media  platforms,  there  are  </w:t>
      </w:r>
      <w:r w:rsidR="00080404">
        <w:rPr>
          <w:rFonts w:ascii="Times New Roman" w:eastAsia="Times New Roman" w:hAnsi="Times New Roman" w:cs="Times New Roman"/>
          <w:color w:val="000000"/>
          <w:sz w:val="24"/>
          <w:szCs w:val="24"/>
          <w:lang w:val="en-IN"/>
        </w:rPr>
        <w:t xml:space="preserve">numerous </w:t>
      </w:r>
      <w:r w:rsidRPr="003E771C">
        <w:rPr>
          <w:rFonts w:ascii="Times New Roman" w:eastAsia="Times New Roman" w:hAnsi="Times New Roman" w:cs="Times New Roman"/>
          <w:color w:val="000000"/>
          <w:sz w:val="24"/>
          <w:szCs w:val="24"/>
          <w:lang w:val="en-IN"/>
        </w:rPr>
        <w:t>uncontrollable number of comments and posts issued every second</w:t>
      </w:r>
      <w:r w:rsidR="00080404">
        <w:rPr>
          <w:rFonts w:ascii="Times New Roman" w:eastAsia="Times New Roman" w:hAnsi="Times New Roman" w:cs="Times New Roman"/>
          <w:color w:val="000000"/>
          <w:sz w:val="24"/>
          <w:szCs w:val="24"/>
          <w:lang w:val="en-IN"/>
        </w:rPr>
        <w:t>,</w:t>
      </w:r>
      <w:r w:rsidRPr="003E771C">
        <w:rPr>
          <w:rFonts w:ascii="Times New Roman" w:eastAsia="Times New Roman" w:hAnsi="Times New Roman" w:cs="Times New Roman"/>
          <w:color w:val="000000"/>
          <w:sz w:val="24"/>
          <w:szCs w:val="24"/>
          <w:lang w:val="en-IN"/>
        </w:rPr>
        <w:t xml:space="preserve"> which make it </w:t>
      </w:r>
      <w:r w:rsidR="00080404">
        <w:rPr>
          <w:rFonts w:ascii="Times New Roman" w:eastAsia="Times New Roman" w:hAnsi="Times New Roman" w:cs="Times New Roman"/>
          <w:color w:val="000000"/>
          <w:sz w:val="24"/>
          <w:szCs w:val="24"/>
          <w:lang w:val="en-IN"/>
        </w:rPr>
        <w:t xml:space="preserve">almost </w:t>
      </w:r>
      <w:r w:rsidRPr="003E771C">
        <w:rPr>
          <w:rFonts w:ascii="Times New Roman" w:eastAsia="Times New Roman" w:hAnsi="Times New Roman" w:cs="Times New Roman"/>
          <w:color w:val="000000"/>
          <w:sz w:val="24"/>
          <w:szCs w:val="24"/>
          <w:lang w:val="en-IN"/>
        </w:rPr>
        <w:t xml:space="preserve">impossible to trace or control the content </w:t>
      </w:r>
      <w:r w:rsidR="00080404">
        <w:rPr>
          <w:rFonts w:ascii="Times New Roman" w:eastAsia="Times New Roman" w:hAnsi="Times New Roman" w:cs="Times New Roman"/>
          <w:color w:val="000000"/>
          <w:sz w:val="24"/>
          <w:szCs w:val="24"/>
          <w:lang w:val="en-IN"/>
        </w:rPr>
        <w:t>over the platform</w:t>
      </w:r>
      <w:r w:rsidRPr="003E771C">
        <w:rPr>
          <w:rFonts w:ascii="Times New Roman" w:eastAsia="Times New Roman" w:hAnsi="Times New Roman" w:cs="Times New Roman"/>
          <w:color w:val="000000"/>
          <w:sz w:val="24"/>
          <w:szCs w:val="24"/>
          <w:lang w:val="en-IN"/>
        </w:rPr>
        <w:t xml:space="preserve">. Therefore, social </w:t>
      </w:r>
      <w:r w:rsidR="00080404">
        <w:rPr>
          <w:rFonts w:ascii="Times New Roman" w:eastAsia="Times New Roman" w:hAnsi="Times New Roman" w:cs="Times New Roman"/>
          <w:color w:val="000000"/>
          <w:sz w:val="24"/>
          <w:szCs w:val="24"/>
          <w:lang w:val="en-IN"/>
        </w:rPr>
        <w:t>media</w:t>
      </w:r>
      <w:r w:rsidRPr="003E771C">
        <w:rPr>
          <w:rFonts w:ascii="Times New Roman" w:eastAsia="Times New Roman" w:hAnsi="Times New Roman" w:cs="Times New Roman"/>
          <w:color w:val="000000"/>
          <w:sz w:val="24"/>
          <w:szCs w:val="24"/>
          <w:lang w:val="en-IN"/>
        </w:rPr>
        <w:t xml:space="preserve"> platforms are facing a  problem  in limiting these posts</w:t>
      </w:r>
      <w:r w:rsidR="00080404">
        <w:rPr>
          <w:rFonts w:ascii="Times New Roman" w:eastAsia="Times New Roman" w:hAnsi="Times New Roman" w:cs="Times New Roman"/>
          <w:color w:val="000000"/>
          <w:sz w:val="24"/>
          <w:szCs w:val="24"/>
          <w:lang w:val="en-IN"/>
        </w:rPr>
        <w:t xml:space="preserve"> &amp; comments</w:t>
      </w:r>
      <w:r w:rsidRPr="003E771C">
        <w:rPr>
          <w:rFonts w:ascii="Times New Roman" w:eastAsia="Times New Roman" w:hAnsi="Times New Roman" w:cs="Times New Roman"/>
          <w:color w:val="000000"/>
          <w:sz w:val="24"/>
          <w:szCs w:val="24"/>
          <w:lang w:val="en-IN"/>
        </w:rPr>
        <w:t xml:space="preserve"> while balancing the freedom  of speech.  In  addition, the  diversity of people  and their  backgrounds, cultures and belie</w:t>
      </w:r>
      <w:r w:rsidR="00080404">
        <w:rPr>
          <w:rFonts w:ascii="Times New Roman" w:eastAsia="Times New Roman" w:hAnsi="Times New Roman" w:cs="Times New Roman"/>
          <w:color w:val="000000"/>
          <w:sz w:val="24"/>
          <w:szCs w:val="24"/>
          <w:lang w:val="en-IN"/>
        </w:rPr>
        <w:t>fs</w:t>
      </w:r>
      <w:r w:rsidRPr="003E771C">
        <w:rPr>
          <w:rFonts w:ascii="Times New Roman" w:eastAsia="Times New Roman" w:hAnsi="Times New Roman" w:cs="Times New Roman"/>
          <w:color w:val="000000"/>
          <w:sz w:val="24"/>
          <w:szCs w:val="24"/>
          <w:lang w:val="en-IN"/>
        </w:rPr>
        <w:t xml:space="preserve"> can ignite the flame of hate speech. </w:t>
      </w:r>
      <w:r w:rsidR="00080404">
        <w:rPr>
          <w:rFonts w:ascii="Times New Roman" w:eastAsia="Times New Roman" w:hAnsi="Times New Roman" w:cs="Times New Roman"/>
          <w:color w:val="000000"/>
          <w:sz w:val="24"/>
          <w:szCs w:val="24"/>
          <w:lang w:val="en-IN"/>
        </w:rPr>
        <w:t>On the</w:t>
      </w:r>
      <w:r w:rsidRPr="003E771C">
        <w:rPr>
          <w:rFonts w:ascii="Times New Roman" w:eastAsia="Times New Roman" w:hAnsi="Times New Roman" w:cs="Times New Roman"/>
          <w:color w:val="000000"/>
          <w:sz w:val="24"/>
          <w:szCs w:val="24"/>
          <w:lang w:val="en-IN"/>
        </w:rPr>
        <w:t xml:space="preserve"> other hand, each culture has its own different interpretations of cyber-hate. So, every culture is</w:t>
      </w:r>
      <w:r>
        <w:rPr>
          <w:rFonts w:ascii="Times New Roman" w:eastAsia="Times New Roman" w:hAnsi="Times New Roman" w:cs="Times New Roman"/>
          <w:color w:val="000000"/>
          <w:sz w:val="24"/>
          <w:szCs w:val="24"/>
          <w:lang w:val="en-IN"/>
        </w:rPr>
        <w:t xml:space="preserve"> </w:t>
      </w:r>
      <w:r w:rsidRPr="003E771C">
        <w:rPr>
          <w:rFonts w:ascii="Times New Roman" w:eastAsia="Times New Roman" w:hAnsi="Times New Roman" w:cs="Times New Roman"/>
          <w:color w:val="000000"/>
          <w:sz w:val="24"/>
          <w:szCs w:val="24"/>
          <w:lang w:val="en-IN"/>
        </w:rPr>
        <w:t>assumed to act differently</w:t>
      </w:r>
      <w:r w:rsidR="00080404">
        <w:rPr>
          <w:rFonts w:ascii="Times New Roman" w:eastAsia="Times New Roman" w:hAnsi="Times New Roman" w:cs="Times New Roman"/>
          <w:color w:val="000000"/>
          <w:sz w:val="24"/>
          <w:szCs w:val="24"/>
          <w:lang w:val="en-IN"/>
        </w:rPr>
        <w:t xml:space="preserve"> on Hate Speech,</w:t>
      </w:r>
      <w:r w:rsidRPr="003E771C">
        <w:rPr>
          <w:rFonts w:ascii="Times New Roman" w:eastAsia="Times New Roman" w:hAnsi="Times New Roman" w:cs="Times New Roman"/>
          <w:color w:val="000000"/>
          <w:sz w:val="24"/>
          <w:szCs w:val="24"/>
          <w:lang w:val="en-IN"/>
        </w:rPr>
        <w:t xml:space="preserve"> and have their own way of intervention in a manner which best suits </w:t>
      </w:r>
      <w:r w:rsidR="003C3964" w:rsidRPr="003E771C">
        <w:rPr>
          <w:rFonts w:ascii="Times New Roman" w:eastAsia="Times New Roman" w:hAnsi="Times New Roman" w:cs="Times New Roman"/>
          <w:color w:val="000000"/>
          <w:sz w:val="24"/>
          <w:szCs w:val="24"/>
          <w:lang w:val="en-IN"/>
        </w:rPr>
        <w:t>the</w:t>
      </w:r>
      <w:r w:rsidR="003C3964">
        <w:rPr>
          <w:rFonts w:ascii="Times New Roman" w:eastAsia="Times New Roman" w:hAnsi="Times New Roman" w:cs="Times New Roman"/>
          <w:color w:val="000000"/>
          <w:sz w:val="24"/>
          <w:szCs w:val="24"/>
          <w:lang w:val="en-IN"/>
        </w:rPr>
        <w:t>ir</w:t>
      </w:r>
      <w:r w:rsidRPr="003E771C">
        <w:rPr>
          <w:rFonts w:ascii="Times New Roman" w:eastAsia="Times New Roman" w:hAnsi="Times New Roman" w:cs="Times New Roman"/>
          <w:color w:val="000000"/>
          <w:sz w:val="24"/>
          <w:szCs w:val="24"/>
          <w:lang w:val="en-IN"/>
        </w:rPr>
        <w:t xml:space="preserve"> culture. </w:t>
      </w:r>
      <w:r w:rsidR="003C3964">
        <w:rPr>
          <w:rFonts w:ascii="Times New Roman" w:eastAsia="Times New Roman" w:hAnsi="Times New Roman" w:cs="Times New Roman"/>
          <w:color w:val="000000"/>
          <w:sz w:val="24"/>
          <w:szCs w:val="24"/>
          <w:lang w:val="en-IN"/>
        </w:rPr>
        <w:t>[2]</w:t>
      </w:r>
    </w:p>
    <w:p w14:paraId="359A38C6" w14:textId="77777777" w:rsidR="000D5662" w:rsidRPr="003E771C" w:rsidRDefault="000D5662" w:rsidP="003E771C">
      <w:pPr>
        <w:shd w:val="clear" w:color="auto" w:fill="FFFFFF"/>
        <w:rPr>
          <w:rFonts w:ascii="Times New Roman" w:eastAsia="Times New Roman" w:hAnsi="Times New Roman" w:cs="Times New Roman"/>
          <w:color w:val="000000"/>
          <w:sz w:val="24"/>
          <w:szCs w:val="24"/>
          <w:lang w:val="en-IN"/>
        </w:rPr>
      </w:pPr>
    </w:p>
    <w:p w14:paraId="13097C14" w14:textId="6B38ADE8" w:rsidR="00F5238B" w:rsidRDefault="000D5662" w:rsidP="000D5662">
      <w:pPr>
        <w:spacing w:before="120" w:after="120" w:line="360" w:lineRule="auto"/>
        <w:jc w:val="center"/>
        <w:rPr>
          <w:rFonts w:ascii="Times New Roman" w:eastAsia="Times New Roman" w:hAnsi="Times New Roman" w:cs="Times New Roman"/>
          <w:sz w:val="24"/>
          <w:szCs w:val="24"/>
        </w:rPr>
      </w:pPr>
      <w:r>
        <w:rPr>
          <w:noProof/>
        </w:rPr>
        <w:lastRenderedPageBreak/>
        <w:drawing>
          <wp:inline distT="0" distB="0" distL="0" distR="0" wp14:anchorId="3B566A4C" wp14:editId="3A3948D5">
            <wp:extent cx="2387607" cy="2176780"/>
            <wp:effectExtent l="0" t="0" r="0" b="0"/>
            <wp:docPr id="18" name="Picture 18" descr="A picture containing text, sign, book, re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picture containing text, sign, book, red&#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475254" cy="2256688"/>
                    </a:xfrm>
                    <a:prstGeom prst="rect">
                      <a:avLst/>
                    </a:prstGeom>
                  </pic:spPr>
                </pic:pic>
              </a:graphicData>
            </a:graphic>
          </wp:inline>
        </w:drawing>
      </w:r>
    </w:p>
    <w:p w14:paraId="44189486" w14:textId="77777777" w:rsidR="0068177D" w:rsidRDefault="0068177D">
      <w:pPr>
        <w:spacing w:before="120" w:after="120" w:line="360" w:lineRule="auto"/>
        <w:jc w:val="both"/>
        <w:rPr>
          <w:rFonts w:ascii="Times New Roman" w:eastAsia="Times New Roman" w:hAnsi="Times New Roman" w:cs="Times New Roman"/>
          <w:sz w:val="24"/>
          <w:szCs w:val="24"/>
        </w:rPr>
      </w:pPr>
    </w:p>
    <w:p w14:paraId="6DE9C748" w14:textId="40984E40" w:rsidR="00F5238B" w:rsidRPr="00077560" w:rsidRDefault="003B3DEC">
      <w:pPr>
        <w:pBdr>
          <w:top w:val="nil"/>
          <w:left w:val="nil"/>
          <w:bottom w:val="nil"/>
          <w:right w:val="nil"/>
          <w:between w:val="nil"/>
        </w:pBdr>
        <w:spacing w:after="200"/>
        <w:jc w:val="center"/>
        <w:rPr>
          <w:rFonts w:ascii="Times New Roman" w:eastAsia="Times New Roman" w:hAnsi="Times New Roman" w:cs="Times New Roman"/>
          <w:b/>
          <w:color w:val="000000"/>
        </w:rPr>
      </w:pPr>
      <w:r w:rsidRPr="00077560">
        <w:rPr>
          <w:rFonts w:ascii="Times New Roman" w:eastAsia="Times New Roman" w:hAnsi="Times New Roman" w:cs="Times New Roman"/>
          <w:b/>
          <w:color w:val="000000"/>
        </w:rPr>
        <w:t xml:space="preserve">Figure 1.1 </w:t>
      </w:r>
      <w:r w:rsidR="000D5662" w:rsidRPr="00077560">
        <w:rPr>
          <w:rFonts w:ascii="Times New Roman" w:eastAsia="Times New Roman" w:hAnsi="Times New Roman" w:cs="Times New Roman"/>
          <w:color w:val="000000"/>
        </w:rPr>
        <w:t>Poster against hate speech</w:t>
      </w:r>
    </w:p>
    <w:p w14:paraId="3C8F01F4" w14:textId="7E06BD4E" w:rsidR="00F5238B" w:rsidRDefault="00F5238B">
      <w:pPr>
        <w:spacing w:line="480" w:lineRule="auto"/>
        <w:jc w:val="both"/>
        <w:rPr>
          <w:rFonts w:ascii="Times New Roman" w:eastAsia="Times New Roman" w:hAnsi="Times New Roman" w:cs="Times New Roman"/>
        </w:rPr>
      </w:pPr>
    </w:p>
    <w:p w14:paraId="653D2381" w14:textId="77777777" w:rsidR="000D7E73" w:rsidRDefault="000D7E73">
      <w:pPr>
        <w:spacing w:line="480" w:lineRule="auto"/>
        <w:jc w:val="both"/>
        <w:rPr>
          <w:rFonts w:ascii="Times New Roman" w:eastAsia="Times New Roman" w:hAnsi="Times New Roman" w:cs="Times New Roman"/>
        </w:rPr>
      </w:pPr>
    </w:p>
    <w:p w14:paraId="2CC036A3" w14:textId="4CDAD7E7" w:rsidR="0068177D" w:rsidRPr="00B06F17" w:rsidRDefault="0068177D" w:rsidP="000D7E73">
      <w:pPr>
        <w:spacing w:line="360" w:lineRule="auto"/>
        <w:jc w:val="both"/>
        <w:rPr>
          <w:rFonts w:ascii="Times New Roman" w:eastAsia="Times New Roman" w:hAnsi="Times New Roman" w:cs="Times New Roman"/>
          <w:sz w:val="24"/>
          <w:szCs w:val="24"/>
        </w:rPr>
      </w:pPr>
      <w:r w:rsidRPr="00B06F17">
        <w:rPr>
          <w:rFonts w:ascii="Times New Roman" w:eastAsia="Times New Roman" w:hAnsi="Times New Roman" w:cs="Times New Roman"/>
          <w:sz w:val="24"/>
          <w:szCs w:val="24"/>
        </w:rPr>
        <w:t xml:space="preserve">The growth of hateful content online has been </w:t>
      </w:r>
      <w:r w:rsidR="000D7E73">
        <w:rPr>
          <w:rFonts w:ascii="Times New Roman" w:eastAsia="Times New Roman" w:hAnsi="Times New Roman" w:cs="Times New Roman"/>
          <w:sz w:val="24"/>
          <w:szCs w:val="24"/>
        </w:rPr>
        <w:t>tremendously increased, alongside</w:t>
      </w:r>
      <w:r w:rsidRPr="00B06F17">
        <w:rPr>
          <w:rFonts w:ascii="Times New Roman" w:eastAsia="Times New Roman" w:hAnsi="Times New Roman" w:cs="Times New Roman"/>
          <w:sz w:val="24"/>
          <w:szCs w:val="24"/>
        </w:rPr>
        <w:t xml:space="preserve"> the rise of easily shareable disinformation</w:t>
      </w:r>
      <w:r w:rsidR="000D7E73">
        <w:rPr>
          <w:rFonts w:ascii="Times New Roman" w:eastAsia="Times New Roman" w:hAnsi="Times New Roman" w:cs="Times New Roman"/>
          <w:sz w:val="24"/>
          <w:szCs w:val="24"/>
        </w:rPr>
        <w:t xml:space="preserve">, supported </w:t>
      </w:r>
      <w:r w:rsidRPr="00B06F17">
        <w:rPr>
          <w:rFonts w:ascii="Times New Roman" w:eastAsia="Times New Roman" w:hAnsi="Times New Roman" w:cs="Times New Roman"/>
          <w:sz w:val="24"/>
          <w:szCs w:val="24"/>
        </w:rPr>
        <w:t>by digital tools. This raises</w:t>
      </w:r>
      <w:r w:rsidR="000D7E73">
        <w:rPr>
          <w:rFonts w:ascii="Times New Roman" w:eastAsia="Times New Roman" w:hAnsi="Times New Roman" w:cs="Times New Roman"/>
          <w:sz w:val="24"/>
          <w:szCs w:val="24"/>
        </w:rPr>
        <w:t xml:space="preserve"> many</w:t>
      </w:r>
      <w:r w:rsidRPr="00B06F17">
        <w:rPr>
          <w:rFonts w:ascii="Times New Roman" w:eastAsia="Times New Roman" w:hAnsi="Times New Roman" w:cs="Times New Roman"/>
          <w:sz w:val="24"/>
          <w:szCs w:val="24"/>
        </w:rPr>
        <w:t xml:space="preserve"> challenges for our societies</w:t>
      </w:r>
      <w:r w:rsidR="000D7E73">
        <w:rPr>
          <w:rFonts w:ascii="Times New Roman" w:eastAsia="Times New Roman" w:hAnsi="Times New Roman" w:cs="Times New Roman"/>
          <w:sz w:val="24"/>
          <w:szCs w:val="24"/>
        </w:rPr>
        <w:t>,</w:t>
      </w:r>
      <w:r w:rsidRPr="00B06F17">
        <w:rPr>
          <w:rFonts w:ascii="Times New Roman" w:eastAsia="Times New Roman" w:hAnsi="Times New Roman" w:cs="Times New Roman"/>
          <w:sz w:val="24"/>
          <w:szCs w:val="24"/>
        </w:rPr>
        <w:t xml:space="preserve"> as governments struggle to enforce national laws in the virtual world's </w:t>
      </w:r>
      <w:r w:rsidR="000D7E73">
        <w:rPr>
          <w:rFonts w:ascii="Times New Roman" w:eastAsia="Times New Roman" w:hAnsi="Times New Roman" w:cs="Times New Roman"/>
          <w:sz w:val="24"/>
          <w:szCs w:val="24"/>
        </w:rPr>
        <w:t xml:space="preserve">growth </w:t>
      </w:r>
      <w:r w:rsidRPr="00B06F17">
        <w:rPr>
          <w:rFonts w:ascii="Times New Roman" w:eastAsia="Times New Roman" w:hAnsi="Times New Roman" w:cs="Times New Roman"/>
          <w:sz w:val="24"/>
          <w:szCs w:val="24"/>
        </w:rPr>
        <w:t>scale and speed.</w:t>
      </w:r>
    </w:p>
    <w:p w14:paraId="64FCCB0D" w14:textId="77777777" w:rsidR="0068177D" w:rsidRPr="00B06F17" w:rsidRDefault="0068177D" w:rsidP="000D7E73">
      <w:pPr>
        <w:spacing w:line="360" w:lineRule="auto"/>
        <w:jc w:val="both"/>
        <w:rPr>
          <w:rFonts w:ascii="Times New Roman" w:eastAsia="Times New Roman" w:hAnsi="Times New Roman" w:cs="Times New Roman"/>
          <w:sz w:val="24"/>
          <w:szCs w:val="24"/>
        </w:rPr>
      </w:pPr>
    </w:p>
    <w:p w14:paraId="5106A8A2" w14:textId="1C5DCA68" w:rsidR="0068177D" w:rsidRPr="00B06F17" w:rsidRDefault="0068177D" w:rsidP="000D7E73">
      <w:pPr>
        <w:spacing w:line="360" w:lineRule="auto"/>
        <w:jc w:val="both"/>
        <w:rPr>
          <w:rFonts w:ascii="Times New Roman" w:eastAsia="Times New Roman" w:hAnsi="Times New Roman" w:cs="Times New Roman"/>
          <w:sz w:val="24"/>
          <w:szCs w:val="24"/>
        </w:rPr>
      </w:pPr>
      <w:r w:rsidRPr="00B06F17">
        <w:rPr>
          <w:rFonts w:ascii="Times New Roman" w:eastAsia="Times New Roman" w:hAnsi="Times New Roman" w:cs="Times New Roman"/>
          <w:sz w:val="24"/>
          <w:szCs w:val="24"/>
        </w:rPr>
        <w:t xml:space="preserve">Unlike in traditional media, online hate speech can be produced </w:t>
      </w:r>
      <w:r w:rsidR="000D7E73">
        <w:rPr>
          <w:rFonts w:ascii="Times New Roman" w:eastAsia="Times New Roman" w:hAnsi="Times New Roman" w:cs="Times New Roman"/>
          <w:sz w:val="24"/>
          <w:szCs w:val="24"/>
        </w:rPr>
        <w:t xml:space="preserve">as well as </w:t>
      </w:r>
      <w:r w:rsidRPr="00B06F17">
        <w:rPr>
          <w:rFonts w:ascii="Times New Roman" w:eastAsia="Times New Roman" w:hAnsi="Times New Roman" w:cs="Times New Roman"/>
          <w:sz w:val="24"/>
          <w:szCs w:val="24"/>
        </w:rPr>
        <w:t>shared easily, at low cost and anonymously. It has the potential to reach a global and diverse audience</w:t>
      </w:r>
      <w:r w:rsidR="000D7E73">
        <w:rPr>
          <w:rFonts w:ascii="Times New Roman" w:eastAsia="Times New Roman" w:hAnsi="Times New Roman" w:cs="Times New Roman"/>
          <w:sz w:val="24"/>
          <w:szCs w:val="24"/>
        </w:rPr>
        <w:t xml:space="preserve"> in no time</w:t>
      </w:r>
      <w:r w:rsidRPr="00B06F17">
        <w:rPr>
          <w:rFonts w:ascii="Times New Roman" w:eastAsia="Times New Roman" w:hAnsi="Times New Roman" w:cs="Times New Roman"/>
          <w:sz w:val="24"/>
          <w:szCs w:val="24"/>
        </w:rPr>
        <w:t>. The permanence of hateful</w:t>
      </w:r>
      <w:r w:rsidR="000D7E73">
        <w:rPr>
          <w:rFonts w:ascii="Times New Roman" w:eastAsia="Times New Roman" w:hAnsi="Times New Roman" w:cs="Times New Roman"/>
          <w:sz w:val="24"/>
          <w:szCs w:val="24"/>
        </w:rPr>
        <w:t xml:space="preserve"> &amp; aggressive</w:t>
      </w:r>
      <w:r w:rsidRPr="00B06F17">
        <w:rPr>
          <w:rFonts w:ascii="Times New Roman" w:eastAsia="Times New Roman" w:hAnsi="Times New Roman" w:cs="Times New Roman"/>
          <w:sz w:val="24"/>
          <w:szCs w:val="24"/>
        </w:rPr>
        <w:t xml:space="preserve"> online content is also problematic, as it can resurface and (re)gain popularity over time</w:t>
      </w:r>
      <w:r w:rsidR="000D7E73">
        <w:rPr>
          <w:rFonts w:ascii="Times New Roman" w:eastAsia="Times New Roman" w:hAnsi="Times New Roman" w:cs="Times New Roman"/>
          <w:sz w:val="24"/>
          <w:szCs w:val="24"/>
        </w:rPr>
        <w:t xml:space="preserve"> in the upcoming years.</w:t>
      </w:r>
    </w:p>
    <w:p w14:paraId="078032CF" w14:textId="77777777" w:rsidR="0068177D" w:rsidRPr="00B06F17" w:rsidRDefault="0068177D" w:rsidP="000D7E73">
      <w:pPr>
        <w:spacing w:line="360" w:lineRule="auto"/>
        <w:jc w:val="both"/>
        <w:rPr>
          <w:rFonts w:ascii="Times New Roman" w:eastAsia="Times New Roman" w:hAnsi="Times New Roman" w:cs="Times New Roman"/>
          <w:sz w:val="24"/>
          <w:szCs w:val="24"/>
        </w:rPr>
      </w:pPr>
    </w:p>
    <w:p w14:paraId="502D2911" w14:textId="1B6B985D" w:rsidR="0068177D" w:rsidRPr="00B06F17" w:rsidRDefault="0068177D" w:rsidP="000D7E73">
      <w:pPr>
        <w:spacing w:line="360" w:lineRule="auto"/>
        <w:jc w:val="both"/>
        <w:rPr>
          <w:rFonts w:ascii="Times New Roman" w:eastAsia="Times New Roman" w:hAnsi="Times New Roman" w:cs="Times New Roman"/>
          <w:sz w:val="24"/>
          <w:szCs w:val="24"/>
        </w:rPr>
      </w:pPr>
      <w:r w:rsidRPr="00B06F17">
        <w:rPr>
          <w:rFonts w:ascii="Times New Roman" w:eastAsia="Times New Roman" w:hAnsi="Times New Roman" w:cs="Times New Roman"/>
          <w:sz w:val="24"/>
          <w:szCs w:val="24"/>
        </w:rPr>
        <w:t>Understanding</w:t>
      </w:r>
      <w:r w:rsidR="000D7E73">
        <w:rPr>
          <w:rFonts w:ascii="Times New Roman" w:eastAsia="Times New Roman" w:hAnsi="Times New Roman" w:cs="Times New Roman"/>
          <w:sz w:val="24"/>
          <w:szCs w:val="24"/>
        </w:rPr>
        <w:t xml:space="preserve">, filtering, </w:t>
      </w:r>
      <w:r w:rsidRPr="00B06F17">
        <w:rPr>
          <w:rFonts w:ascii="Times New Roman" w:eastAsia="Times New Roman" w:hAnsi="Times New Roman" w:cs="Times New Roman"/>
          <w:sz w:val="24"/>
          <w:szCs w:val="24"/>
        </w:rPr>
        <w:t xml:space="preserve">and monitoring hate speech across diverse online communities and platforms is key to </w:t>
      </w:r>
      <w:r w:rsidR="000D7E73">
        <w:rPr>
          <w:rFonts w:ascii="Times New Roman" w:eastAsia="Times New Roman" w:hAnsi="Times New Roman" w:cs="Times New Roman"/>
          <w:sz w:val="24"/>
          <w:szCs w:val="24"/>
        </w:rPr>
        <w:t>making social places safe for everyone</w:t>
      </w:r>
      <w:r w:rsidRPr="00B06F17">
        <w:rPr>
          <w:rFonts w:ascii="Times New Roman" w:eastAsia="Times New Roman" w:hAnsi="Times New Roman" w:cs="Times New Roman"/>
          <w:sz w:val="24"/>
          <w:szCs w:val="24"/>
        </w:rPr>
        <w:t xml:space="preserve">. But efforts are often stunted by the technological </w:t>
      </w:r>
      <w:r w:rsidR="000D7E73">
        <w:rPr>
          <w:rFonts w:ascii="Times New Roman" w:eastAsia="Times New Roman" w:hAnsi="Times New Roman" w:cs="Times New Roman"/>
          <w:sz w:val="24"/>
          <w:szCs w:val="24"/>
        </w:rPr>
        <w:t xml:space="preserve">advancements, lack of </w:t>
      </w:r>
      <w:r w:rsidRPr="00B06F17">
        <w:rPr>
          <w:rFonts w:ascii="Times New Roman" w:eastAsia="Times New Roman" w:hAnsi="Times New Roman" w:cs="Times New Roman"/>
          <w:sz w:val="24"/>
          <w:szCs w:val="24"/>
        </w:rPr>
        <w:t>automated monitoring systems</w:t>
      </w:r>
      <w:r w:rsidR="000D7E73">
        <w:rPr>
          <w:rFonts w:ascii="Times New Roman" w:eastAsia="Times New Roman" w:hAnsi="Times New Roman" w:cs="Times New Roman"/>
          <w:sz w:val="24"/>
          <w:szCs w:val="24"/>
        </w:rPr>
        <w:t>,</w:t>
      </w:r>
      <w:r w:rsidRPr="00B06F17">
        <w:rPr>
          <w:rFonts w:ascii="Times New Roman" w:eastAsia="Times New Roman" w:hAnsi="Times New Roman" w:cs="Times New Roman"/>
          <w:sz w:val="24"/>
          <w:szCs w:val="24"/>
        </w:rPr>
        <w:t xml:space="preserve"> and the lack of </w:t>
      </w:r>
      <w:r w:rsidR="000D7E73">
        <w:rPr>
          <w:rFonts w:ascii="Times New Roman" w:eastAsia="Times New Roman" w:hAnsi="Times New Roman" w:cs="Times New Roman"/>
          <w:sz w:val="24"/>
          <w:szCs w:val="24"/>
        </w:rPr>
        <w:t>consideration in people</w:t>
      </w:r>
      <w:r w:rsidRPr="00B06F17">
        <w:rPr>
          <w:rFonts w:ascii="Times New Roman" w:eastAsia="Times New Roman" w:hAnsi="Times New Roman" w:cs="Times New Roman"/>
          <w:sz w:val="24"/>
          <w:szCs w:val="24"/>
        </w:rPr>
        <w:t>.</w:t>
      </w:r>
      <w:r w:rsidR="003C3964">
        <w:rPr>
          <w:rFonts w:ascii="Times New Roman" w:eastAsia="Times New Roman" w:hAnsi="Times New Roman" w:cs="Times New Roman"/>
          <w:sz w:val="24"/>
          <w:szCs w:val="24"/>
        </w:rPr>
        <w:t xml:space="preserve"> [5]</w:t>
      </w:r>
    </w:p>
    <w:p w14:paraId="624761E1" w14:textId="2E999A6F" w:rsidR="00F5238B" w:rsidRDefault="00F5238B">
      <w:pPr>
        <w:spacing w:line="480" w:lineRule="auto"/>
        <w:jc w:val="both"/>
        <w:rPr>
          <w:rFonts w:ascii="Times New Roman" w:eastAsia="Times New Roman" w:hAnsi="Times New Roman" w:cs="Times New Roman"/>
        </w:rPr>
      </w:pPr>
    </w:p>
    <w:p w14:paraId="6025585D" w14:textId="25676425" w:rsidR="00371307" w:rsidRDefault="00371307">
      <w:pPr>
        <w:spacing w:line="480" w:lineRule="auto"/>
        <w:jc w:val="both"/>
        <w:rPr>
          <w:rFonts w:ascii="Times New Roman" w:eastAsia="Bookman Old Style" w:hAnsi="Times New Roman" w:cs="Times New Roman"/>
          <w:sz w:val="24"/>
          <w:szCs w:val="24"/>
        </w:rPr>
      </w:pPr>
      <w:r>
        <w:rPr>
          <w:rFonts w:ascii="Times New Roman" w:eastAsia="Bookman Old Style" w:hAnsi="Times New Roman" w:cs="Times New Roman"/>
          <w:b/>
          <w:bCs/>
          <w:sz w:val="28"/>
          <w:szCs w:val="28"/>
        </w:rPr>
        <w:t>1.3 Problem Statement</w:t>
      </w:r>
    </w:p>
    <w:p w14:paraId="0A799791" w14:textId="3B433F68" w:rsidR="00371307" w:rsidRPr="00371307" w:rsidRDefault="00371307" w:rsidP="00B06F17">
      <w:pPr>
        <w:spacing w:line="360" w:lineRule="auto"/>
        <w:jc w:val="both"/>
        <w:rPr>
          <w:rFonts w:ascii="Times New Roman" w:eastAsia="Bookman Old Style" w:hAnsi="Times New Roman" w:cs="Times New Roman"/>
          <w:sz w:val="24"/>
          <w:szCs w:val="24"/>
        </w:rPr>
      </w:pPr>
      <w:r>
        <w:rPr>
          <w:rFonts w:ascii="Times New Roman" w:eastAsia="Bookman Old Style" w:hAnsi="Times New Roman" w:cs="Times New Roman"/>
          <w:sz w:val="24"/>
          <w:szCs w:val="24"/>
        </w:rPr>
        <w:t xml:space="preserve">We must design a Machine Learning based software/application that helps us detect and filter </w:t>
      </w:r>
      <w:r w:rsidR="000D7E73">
        <w:rPr>
          <w:rFonts w:ascii="Times New Roman" w:eastAsia="Bookman Old Style" w:hAnsi="Times New Roman" w:cs="Times New Roman"/>
          <w:sz w:val="24"/>
          <w:szCs w:val="24"/>
        </w:rPr>
        <w:t>H</w:t>
      </w:r>
      <w:r>
        <w:rPr>
          <w:rFonts w:ascii="Times New Roman" w:eastAsia="Bookman Old Style" w:hAnsi="Times New Roman" w:cs="Times New Roman"/>
          <w:sz w:val="24"/>
          <w:szCs w:val="24"/>
        </w:rPr>
        <w:t xml:space="preserve">ate </w:t>
      </w:r>
      <w:r w:rsidR="000D7E73">
        <w:rPr>
          <w:rFonts w:ascii="Times New Roman" w:eastAsia="Bookman Old Style" w:hAnsi="Times New Roman" w:cs="Times New Roman"/>
          <w:sz w:val="24"/>
          <w:szCs w:val="24"/>
        </w:rPr>
        <w:t>S</w:t>
      </w:r>
      <w:r>
        <w:rPr>
          <w:rFonts w:ascii="Times New Roman" w:eastAsia="Bookman Old Style" w:hAnsi="Times New Roman" w:cs="Times New Roman"/>
          <w:sz w:val="24"/>
          <w:szCs w:val="24"/>
        </w:rPr>
        <w:t>peech</w:t>
      </w:r>
      <w:r w:rsidR="0068177D">
        <w:rPr>
          <w:rFonts w:ascii="Times New Roman" w:eastAsia="Bookman Old Style" w:hAnsi="Times New Roman" w:cs="Times New Roman"/>
          <w:sz w:val="24"/>
          <w:szCs w:val="24"/>
        </w:rPr>
        <w:t xml:space="preserve"> o</w:t>
      </w:r>
      <w:r w:rsidR="000D7E73">
        <w:rPr>
          <w:rFonts w:ascii="Times New Roman" w:eastAsia="Bookman Old Style" w:hAnsi="Times New Roman" w:cs="Times New Roman"/>
          <w:sz w:val="24"/>
          <w:szCs w:val="24"/>
        </w:rPr>
        <w:t>ver</w:t>
      </w:r>
      <w:r w:rsidR="0068177D">
        <w:rPr>
          <w:rFonts w:ascii="Times New Roman" w:eastAsia="Bookman Old Style" w:hAnsi="Times New Roman" w:cs="Times New Roman"/>
          <w:sz w:val="24"/>
          <w:szCs w:val="24"/>
        </w:rPr>
        <w:t xml:space="preserve"> online social platforms.</w:t>
      </w:r>
    </w:p>
    <w:p w14:paraId="3B12157E" w14:textId="77777777" w:rsidR="00B06F17" w:rsidRDefault="00B06F17">
      <w:pPr>
        <w:spacing w:line="480" w:lineRule="auto"/>
        <w:jc w:val="both"/>
        <w:rPr>
          <w:rFonts w:ascii="Bookman Old Style" w:eastAsia="Bookman Old Style" w:hAnsi="Bookman Old Style" w:cs="Bookman Old Style"/>
          <w:sz w:val="32"/>
          <w:szCs w:val="32"/>
        </w:rPr>
      </w:pPr>
    </w:p>
    <w:p w14:paraId="4E4654FB" w14:textId="0DD18CC5" w:rsidR="00F5238B" w:rsidRDefault="003B3DEC">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2</w:t>
      </w:r>
    </w:p>
    <w:p w14:paraId="7B36F879" w14:textId="77777777" w:rsidR="00F5238B" w:rsidRDefault="003B3DEC">
      <w:pPr>
        <w:spacing w:line="48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Literature Survey</w:t>
      </w:r>
    </w:p>
    <w:p w14:paraId="5A6019BB" w14:textId="54CFF310" w:rsidR="003D60F9" w:rsidRPr="00B06F17" w:rsidRDefault="00BC06D8" w:rsidP="005E625C">
      <w:pPr>
        <w:spacing w:before="120" w:after="120" w:line="360" w:lineRule="auto"/>
        <w:jc w:val="both"/>
        <w:rPr>
          <w:rFonts w:ascii="Times New Roman" w:eastAsia="Times New Roman" w:hAnsi="Times New Roman" w:cs="Times New Roman"/>
          <w:b/>
          <w:bCs/>
          <w:sz w:val="28"/>
          <w:szCs w:val="28"/>
        </w:rPr>
      </w:pPr>
      <w:r w:rsidRPr="00B06F17">
        <w:rPr>
          <w:rFonts w:ascii="Times New Roman" w:eastAsia="Times New Roman" w:hAnsi="Times New Roman" w:cs="Times New Roman"/>
          <w:b/>
          <w:bCs/>
          <w:sz w:val="28"/>
          <w:szCs w:val="28"/>
        </w:rPr>
        <w:t>2</w:t>
      </w:r>
      <w:r w:rsidR="003D60F9" w:rsidRPr="00B06F17">
        <w:rPr>
          <w:rFonts w:ascii="Times New Roman" w:eastAsia="Times New Roman" w:hAnsi="Times New Roman" w:cs="Times New Roman"/>
          <w:b/>
          <w:bCs/>
          <w:sz w:val="28"/>
          <w:szCs w:val="28"/>
        </w:rPr>
        <w:t>.1 B</w:t>
      </w:r>
      <w:r w:rsidRPr="00B06F17">
        <w:rPr>
          <w:rFonts w:ascii="Times New Roman" w:eastAsia="Times New Roman" w:hAnsi="Times New Roman" w:cs="Times New Roman"/>
          <w:b/>
          <w:bCs/>
          <w:sz w:val="28"/>
          <w:szCs w:val="28"/>
        </w:rPr>
        <w:t>ooks</w:t>
      </w:r>
      <w:r w:rsidR="003D60F9" w:rsidRPr="00B06F17">
        <w:rPr>
          <w:rFonts w:ascii="Times New Roman" w:eastAsia="Times New Roman" w:hAnsi="Times New Roman" w:cs="Times New Roman"/>
          <w:b/>
          <w:bCs/>
          <w:sz w:val="28"/>
          <w:szCs w:val="28"/>
        </w:rPr>
        <w:t xml:space="preserve"> -</w:t>
      </w:r>
    </w:p>
    <w:p w14:paraId="1FECB338" w14:textId="7ED81233" w:rsidR="005C07A2" w:rsidRPr="00B06F17" w:rsidRDefault="00B06F17" w:rsidP="005E625C">
      <w:pPr>
        <w:spacing w:before="120" w:after="120" w:line="360" w:lineRule="auto"/>
        <w:jc w:val="both"/>
        <w:rPr>
          <w:rFonts w:ascii="Times New Roman" w:eastAsia="Times New Roman" w:hAnsi="Times New Roman" w:cs="Times New Roman"/>
          <w:b/>
          <w:bCs/>
          <w:i/>
          <w:iCs/>
          <w:sz w:val="24"/>
          <w:szCs w:val="24"/>
        </w:rPr>
      </w:pPr>
      <w:r w:rsidRPr="00B06F17">
        <w:rPr>
          <w:rFonts w:ascii="Times New Roman" w:eastAsia="Times New Roman" w:hAnsi="Times New Roman" w:cs="Times New Roman"/>
          <w:b/>
          <w:bCs/>
          <w:sz w:val="24"/>
          <w:szCs w:val="24"/>
        </w:rPr>
        <w:t>2.1.1</w:t>
      </w:r>
      <w:r>
        <w:rPr>
          <w:rFonts w:ascii="Times New Roman" w:eastAsia="Times New Roman" w:hAnsi="Times New Roman" w:cs="Times New Roman"/>
          <w:sz w:val="24"/>
          <w:szCs w:val="24"/>
        </w:rPr>
        <w:t xml:space="preserve"> </w:t>
      </w:r>
      <w:r w:rsidR="005E625C" w:rsidRPr="00B06F17">
        <w:rPr>
          <w:rFonts w:ascii="Times New Roman" w:eastAsia="Times New Roman" w:hAnsi="Times New Roman" w:cs="Times New Roman"/>
          <w:b/>
          <w:bCs/>
          <w:i/>
          <w:iCs/>
          <w:sz w:val="24"/>
          <w:szCs w:val="24"/>
        </w:rPr>
        <w:t>“</w:t>
      </w:r>
      <w:r w:rsidR="000D5662" w:rsidRPr="00B06F17">
        <w:rPr>
          <w:rFonts w:ascii="Times New Roman" w:eastAsia="Times New Roman" w:hAnsi="Times New Roman" w:cs="Times New Roman"/>
          <w:b/>
          <w:bCs/>
          <w:i/>
          <w:iCs/>
          <w:sz w:val="24"/>
          <w:szCs w:val="24"/>
        </w:rPr>
        <w:t xml:space="preserve">Viral Hate: Containing Its Spread on the </w:t>
      </w:r>
      <w:r w:rsidR="005E625C" w:rsidRPr="00B06F17">
        <w:rPr>
          <w:rFonts w:ascii="Times New Roman" w:eastAsia="Times New Roman" w:hAnsi="Times New Roman" w:cs="Times New Roman"/>
          <w:b/>
          <w:bCs/>
          <w:i/>
          <w:iCs/>
          <w:sz w:val="24"/>
          <w:szCs w:val="24"/>
        </w:rPr>
        <w:t xml:space="preserve">Internet” </w:t>
      </w:r>
    </w:p>
    <w:p w14:paraId="62FBB1E3" w14:textId="4D0A51B0" w:rsidR="005E625C" w:rsidRDefault="005C07A2" w:rsidP="005E625C">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bCs/>
          <w:i/>
          <w:iCs/>
          <w:sz w:val="24"/>
          <w:szCs w:val="24"/>
        </w:rPr>
        <w:t xml:space="preserve">book </w:t>
      </w:r>
      <w:r w:rsidR="005E625C">
        <w:rPr>
          <w:rFonts w:ascii="Times New Roman" w:eastAsia="Times New Roman" w:hAnsi="Times New Roman" w:cs="Times New Roman"/>
          <w:b/>
          <w:bCs/>
          <w:i/>
          <w:iCs/>
          <w:sz w:val="24"/>
          <w:szCs w:val="24"/>
        </w:rPr>
        <w:t>by</w:t>
      </w:r>
      <w:r w:rsidR="000D5662" w:rsidRPr="005E625C">
        <w:rPr>
          <w:rFonts w:ascii="Times New Roman" w:eastAsia="Times New Roman" w:hAnsi="Times New Roman" w:cs="Times New Roman"/>
          <w:b/>
          <w:bCs/>
          <w:sz w:val="24"/>
          <w:szCs w:val="24"/>
        </w:rPr>
        <w:t xml:space="preserve"> Abraham H. Foxman</w:t>
      </w:r>
      <w:r w:rsidR="000D5662" w:rsidRPr="000D5662">
        <w:rPr>
          <w:rFonts w:ascii="Times New Roman" w:eastAsia="Times New Roman" w:hAnsi="Times New Roman" w:cs="Times New Roman"/>
          <w:sz w:val="24"/>
          <w:szCs w:val="24"/>
        </w:rPr>
        <w:t xml:space="preserve"> </w:t>
      </w:r>
    </w:p>
    <w:p w14:paraId="6919558A" w14:textId="20516475" w:rsidR="005E625C" w:rsidRPr="00DD1491" w:rsidRDefault="005E625C" w:rsidP="00323D51">
      <w:pPr>
        <w:spacing w:before="120" w:line="360" w:lineRule="auto"/>
        <w:jc w:val="both"/>
        <w:rPr>
          <w:rFonts w:ascii="Times New Roman" w:eastAsia="Times New Roman" w:hAnsi="Times New Roman" w:cs="Times New Roman"/>
          <w:sz w:val="24"/>
          <w:szCs w:val="24"/>
        </w:rPr>
      </w:pPr>
      <w:r w:rsidRPr="00DD1491">
        <w:rPr>
          <w:rFonts w:ascii="Times New Roman" w:eastAsia="Times New Roman" w:hAnsi="Times New Roman" w:cs="Times New Roman"/>
          <w:sz w:val="24"/>
          <w:szCs w:val="24"/>
        </w:rPr>
        <w:t>- provides a great and clear view of what hate speech really is and what can be its consequences. It depicts the ways how hate speech can affect lives of individuals</w:t>
      </w:r>
      <w:r w:rsidR="00DD1491" w:rsidRPr="00DD1491">
        <w:rPr>
          <w:rFonts w:ascii="Times New Roman" w:eastAsia="Times New Roman" w:hAnsi="Times New Roman" w:cs="Times New Roman"/>
          <w:sz w:val="24"/>
          <w:szCs w:val="24"/>
        </w:rPr>
        <w:t xml:space="preserve"> and is spread uncontrollably across the internet and numerous social platforms</w:t>
      </w:r>
      <w:r w:rsidRPr="00DD1491">
        <w:rPr>
          <w:rFonts w:ascii="Times New Roman" w:eastAsia="Times New Roman" w:hAnsi="Times New Roman" w:cs="Times New Roman"/>
          <w:sz w:val="24"/>
          <w:szCs w:val="24"/>
        </w:rPr>
        <w:t>.</w:t>
      </w:r>
    </w:p>
    <w:p w14:paraId="444188AE" w14:textId="33DE81B7" w:rsidR="005E625C" w:rsidRDefault="005E625C" w:rsidP="005E625C">
      <w:pPr>
        <w:spacing w:before="120" w:line="360" w:lineRule="auto"/>
        <w:rPr>
          <w:rFonts w:eastAsia="Times New Roman"/>
        </w:rPr>
      </w:pPr>
    </w:p>
    <w:p w14:paraId="70E613F8" w14:textId="73B108BB" w:rsidR="005C07A2" w:rsidRPr="00B06F17" w:rsidRDefault="00B06F17" w:rsidP="008D1A15">
      <w:pPr>
        <w:spacing w:before="120" w:line="360" w:lineRule="auto"/>
        <w:rPr>
          <w:rFonts w:ascii="Times New Roman" w:eastAsia="Times New Roman" w:hAnsi="Times New Roman" w:cs="Times New Roman"/>
          <w:b/>
          <w:bCs/>
          <w:i/>
          <w:iCs/>
          <w:sz w:val="24"/>
          <w:szCs w:val="24"/>
        </w:rPr>
      </w:pPr>
      <w:r w:rsidRPr="00B06F17">
        <w:rPr>
          <w:rFonts w:ascii="Times New Roman" w:eastAsia="Times New Roman" w:hAnsi="Times New Roman" w:cs="Times New Roman"/>
          <w:b/>
          <w:bCs/>
          <w:sz w:val="24"/>
          <w:szCs w:val="24"/>
        </w:rPr>
        <w:t>2.1.2</w:t>
      </w:r>
      <w:r w:rsidR="008D1A15" w:rsidRPr="00B06F17">
        <w:rPr>
          <w:rFonts w:ascii="Times New Roman" w:eastAsia="Times New Roman" w:hAnsi="Times New Roman" w:cs="Times New Roman"/>
          <w:b/>
          <w:bCs/>
          <w:i/>
          <w:iCs/>
          <w:sz w:val="24"/>
          <w:szCs w:val="24"/>
        </w:rPr>
        <w:t xml:space="preserve"> “Python GUI Programming with Tkinter” </w:t>
      </w:r>
    </w:p>
    <w:p w14:paraId="7A2312E8" w14:textId="56A41C7F" w:rsidR="005E625C" w:rsidRDefault="005C07A2" w:rsidP="008D1A15">
      <w:pPr>
        <w:spacing w:before="120" w:line="360" w:lineRule="auto"/>
        <w:rPr>
          <w:rFonts w:ascii="Times New Roman" w:eastAsia="Times New Roman" w:hAnsi="Times New Roman" w:cs="Times New Roman"/>
          <w:b/>
          <w:bCs/>
          <w:sz w:val="24"/>
          <w:szCs w:val="24"/>
        </w:rPr>
      </w:pPr>
      <w:r>
        <w:rPr>
          <w:rFonts w:ascii="Times New Roman" w:eastAsia="Times New Roman" w:hAnsi="Times New Roman" w:cs="Times New Roman"/>
          <w:b/>
          <w:bCs/>
          <w:i/>
          <w:iCs/>
          <w:sz w:val="24"/>
          <w:szCs w:val="24"/>
        </w:rPr>
        <w:t xml:space="preserve">book </w:t>
      </w:r>
      <w:r w:rsidR="008D1A15" w:rsidRPr="008D1A15">
        <w:rPr>
          <w:rFonts w:ascii="Times New Roman" w:eastAsia="Times New Roman" w:hAnsi="Times New Roman" w:cs="Times New Roman"/>
          <w:b/>
          <w:bCs/>
          <w:i/>
          <w:iCs/>
          <w:sz w:val="24"/>
          <w:szCs w:val="24"/>
        </w:rPr>
        <w:t>by</w:t>
      </w:r>
      <w:r w:rsidR="008D1A15" w:rsidRPr="008D1A15">
        <w:rPr>
          <w:rFonts w:eastAsia="Times New Roman"/>
          <w:sz w:val="24"/>
          <w:szCs w:val="24"/>
        </w:rPr>
        <w:t xml:space="preserve"> </w:t>
      </w:r>
      <w:r w:rsidR="008D1A15" w:rsidRPr="008D1A15">
        <w:rPr>
          <w:rFonts w:ascii="Times New Roman" w:eastAsia="Times New Roman" w:hAnsi="Times New Roman" w:cs="Times New Roman"/>
          <w:b/>
          <w:bCs/>
          <w:sz w:val="24"/>
          <w:szCs w:val="24"/>
        </w:rPr>
        <w:t>Alan D. Moore</w:t>
      </w:r>
    </w:p>
    <w:p w14:paraId="6FF215D5" w14:textId="61438657" w:rsidR="008D1A15" w:rsidRDefault="008D1A15" w:rsidP="00323D51">
      <w:pPr>
        <w:spacing w:before="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provides a deep and simple understanding of the Tkinter library in python used to create attractive Graphical User Interfaces, which can be used in a variety of </w:t>
      </w:r>
      <w:r w:rsidR="005C07A2">
        <w:rPr>
          <w:rFonts w:ascii="Times New Roman" w:eastAsia="Times New Roman" w:hAnsi="Times New Roman" w:cs="Times New Roman"/>
          <w:sz w:val="24"/>
          <w:szCs w:val="24"/>
        </w:rPr>
        <w:t>python-based</w:t>
      </w:r>
      <w:r>
        <w:rPr>
          <w:rFonts w:ascii="Times New Roman" w:eastAsia="Times New Roman" w:hAnsi="Times New Roman" w:cs="Times New Roman"/>
          <w:sz w:val="24"/>
          <w:szCs w:val="24"/>
        </w:rPr>
        <w:t xml:space="preserve"> applications</w:t>
      </w:r>
      <w:r w:rsidR="00DD1491">
        <w:rPr>
          <w:rFonts w:ascii="Times New Roman" w:eastAsia="Times New Roman" w:hAnsi="Times New Roman" w:cs="Times New Roman"/>
          <w:sz w:val="24"/>
          <w:szCs w:val="24"/>
        </w:rPr>
        <w:t xml:space="preserve"> to make applications attractive and user-friendly</w:t>
      </w:r>
      <w:r>
        <w:rPr>
          <w:rFonts w:ascii="Times New Roman" w:eastAsia="Times New Roman" w:hAnsi="Times New Roman" w:cs="Times New Roman"/>
          <w:sz w:val="24"/>
          <w:szCs w:val="24"/>
        </w:rPr>
        <w:t>.</w:t>
      </w:r>
    </w:p>
    <w:p w14:paraId="79D23EDD" w14:textId="11C2A098" w:rsidR="00D37FE7" w:rsidRDefault="00D37FE7" w:rsidP="00E03F67">
      <w:pPr>
        <w:spacing w:before="120" w:line="360" w:lineRule="auto"/>
        <w:rPr>
          <w:rFonts w:ascii="Times New Roman" w:eastAsia="Times New Roman" w:hAnsi="Times New Roman" w:cs="Times New Roman"/>
          <w:sz w:val="24"/>
          <w:szCs w:val="24"/>
        </w:rPr>
      </w:pPr>
    </w:p>
    <w:p w14:paraId="7297A7E1" w14:textId="7CB36DD6" w:rsidR="00D37FE7" w:rsidRPr="00D37FE7" w:rsidRDefault="00D37FE7" w:rsidP="00D37FE7">
      <w:pPr>
        <w:spacing w:before="120" w:line="36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2.1.3 “</w:t>
      </w:r>
      <w:r w:rsidRPr="00D37FE7">
        <w:rPr>
          <w:rFonts w:ascii="Times New Roman" w:eastAsia="Times New Roman" w:hAnsi="Times New Roman" w:cs="Times New Roman"/>
          <w:b/>
          <w:bCs/>
          <w:i/>
          <w:iCs/>
          <w:sz w:val="24"/>
          <w:szCs w:val="24"/>
        </w:rPr>
        <w:t>INTRODUCTION TO MACHINE LEARNING</w:t>
      </w:r>
      <w:r>
        <w:rPr>
          <w:rFonts w:ascii="Times New Roman" w:eastAsia="Times New Roman" w:hAnsi="Times New Roman" w:cs="Times New Roman"/>
          <w:b/>
          <w:bCs/>
          <w:sz w:val="24"/>
          <w:szCs w:val="24"/>
        </w:rPr>
        <w:t>”</w:t>
      </w:r>
    </w:p>
    <w:p w14:paraId="65291552" w14:textId="2BF956AD" w:rsidR="008D1A15" w:rsidRDefault="00D37FE7" w:rsidP="00D37FE7">
      <w:pPr>
        <w:spacing w:before="120" w:line="360" w:lineRule="auto"/>
        <w:rPr>
          <w:rFonts w:ascii="Times New Roman" w:eastAsia="Times New Roman" w:hAnsi="Times New Roman" w:cs="Times New Roman"/>
          <w:b/>
          <w:bCs/>
          <w:i/>
          <w:iCs/>
          <w:sz w:val="24"/>
          <w:szCs w:val="24"/>
        </w:rPr>
      </w:pPr>
      <w:r>
        <w:rPr>
          <w:rFonts w:ascii="Times New Roman" w:eastAsia="Times New Roman" w:hAnsi="Times New Roman" w:cs="Times New Roman"/>
          <w:b/>
          <w:bCs/>
          <w:i/>
          <w:iCs/>
          <w:sz w:val="24"/>
          <w:szCs w:val="24"/>
        </w:rPr>
        <w:t xml:space="preserve">book by </w:t>
      </w:r>
      <w:r w:rsidRPr="00D37FE7">
        <w:rPr>
          <w:rFonts w:ascii="Times New Roman" w:eastAsia="Times New Roman" w:hAnsi="Times New Roman" w:cs="Times New Roman"/>
          <w:b/>
          <w:bCs/>
          <w:i/>
          <w:iCs/>
          <w:sz w:val="24"/>
          <w:szCs w:val="24"/>
        </w:rPr>
        <w:t>Nils J. Nilsson</w:t>
      </w:r>
      <w:r>
        <w:rPr>
          <w:rFonts w:ascii="Times New Roman" w:eastAsia="Times New Roman" w:hAnsi="Times New Roman" w:cs="Times New Roman"/>
          <w:b/>
          <w:bCs/>
          <w:i/>
          <w:iCs/>
          <w:sz w:val="24"/>
          <w:szCs w:val="24"/>
        </w:rPr>
        <w:t xml:space="preserve">, </w:t>
      </w:r>
      <w:r w:rsidRPr="00D37FE7">
        <w:rPr>
          <w:rFonts w:ascii="Times New Roman" w:eastAsia="Times New Roman" w:hAnsi="Times New Roman" w:cs="Times New Roman"/>
          <w:b/>
          <w:bCs/>
          <w:i/>
          <w:iCs/>
          <w:sz w:val="24"/>
          <w:szCs w:val="24"/>
        </w:rPr>
        <w:t>Department of Computer Science</w:t>
      </w:r>
      <w:r>
        <w:rPr>
          <w:rFonts w:ascii="Times New Roman" w:eastAsia="Times New Roman" w:hAnsi="Times New Roman" w:cs="Times New Roman"/>
          <w:b/>
          <w:bCs/>
          <w:i/>
          <w:iCs/>
          <w:sz w:val="24"/>
          <w:szCs w:val="24"/>
        </w:rPr>
        <w:t xml:space="preserve">, </w:t>
      </w:r>
      <w:r w:rsidRPr="00D37FE7">
        <w:rPr>
          <w:rFonts w:ascii="Times New Roman" w:eastAsia="Times New Roman" w:hAnsi="Times New Roman" w:cs="Times New Roman"/>
          <w:b/>
          <w:bCs/>
          <w:i/>
          <w:iCs/>
          <w:sz w:val="24"/>
          <w:szCs w:val="24"/>
        </w:rPr>
        <w:t>Stanford University</w:t>
      </w:r>
    </w:p>
    <w:p w14:paraId="177F007E" w14:textId="5A184193" w:rsidR="00D37FE7" w:rsidRPr="007E4130" w:rsidRDefault="007E4130" w:rsidP="00323D51">
      <w:pPr>
        <w:spacing w:before="120" w:line="360" w:lineRule="auto"/>
        <w:jc w:val="both"/>
        <w:rPr>
          <w:rFonts w:ascii="Times New Roman" w:eastAsia="Times New Roman" w:hAnsi="Times New Roman" w:cs="Times New Roman"/>
          <w:bCs/>
          <w:sz w:val="24"/>
          <w:szCs w:val="24"/>
        </w:rPr>
      </w:pPr>
      <w:r w:rsidRPr="007E4130">
        <w:rPr>
          <w:rFonts w:ascii="Times New Roman" w:eastAsia="Times New Roman" w:hAnsi="Times New Roman" w:cs="Times New Roman"/>
          <w:b/>
          <w:i/>
          <w:iCs/>
          <w:sz w:val="24"/>
          <w:szCs w:val="24"/>
        </w:rPr>
        <w:t xml:space="preserve">- </w:t>
      </w:r>
      <w:r w:rsidRPr="007E4130">
        <w:rPr>
          <w:rFonts w:ascii="Times New Roman" w:eastAsia="Times New Roman" w:hAnsi="Times New Roman" w:cs="Times New Roman"/>
          <w:bCs/>
          <w:sz w:val="24"/>
          <w:szCs w:val="24"/>
        </w:rPr>
        <w:t>provides the details on latest developments</w:t>
      </w:r>
      <w:r w:rsidRPr="007E4130">
        <w:rPr>
          <w:rFonts w:ascii="Times New Roman" w:eastAsia="Times New Roman" w:hAnsi="Times New Roman" w:cs="Times New Roman"/>
          <w:b/>
          <w:i/>
          <w:iCs/>
          <w:sz w:val="24"/>
          <w:szCs w:val="24"/>
        </w:rPr>
        <w:t xml:space="preserve"> </w:t>
      </w:r>
      <w:r w:rsidRPr="007E4130">
        <w:rPr>
          <w:rFonts w:ascii="Times New Roman" w:eastAsia="Times New Roman" w:hAnsi="Times New Roman" w:cs="Times New Roman"/>
          <w:bCs/>
          <w:sz w:val="24"/>
          <w:szCs w:val="24"/>
        </w:rPr>
        <w:t xml:space="preserve">and advancements in the field of Machine Learning &amp; Deep Learning, </w:t>
      </w:r>
      <w:r w:rsidR="00DD1491">
        <w:rPr>
          <w:rFonts w:ascii="Times New Roman" w:eastAsia="Times New Roman" w:hAnsi="Times New Roman" w:cs="Times New Roman"/>
          <w:bCs/>
          <w:sz w:val="24"/>
          <w:szCs w:val="24"/>
        </w:rPr>
        <w:t xml:space="preserve">the technological advancements, </w:t>
      </w:r>
      <w:r w:rsidRPr="007E4130">
        <w:rPr>
          <w:rFonts w:ascii="Times New Roman" w:eastAsia="Times New Roman" w:hAnsi="Times New Roman" w:cs="Times New Roman"/>
          <w:bCs/>
          <w:sz w:val="24"/>
          <w:szCs w:val="24"/>
        </w:rPr>
        <w:t>and about the fore coming future works in this field.</w:t>
      </w:r>
    </w:p>
    <w:p w14:paraId="540A6BEE" w14:textId="77777777" w:rsidR="007E4130" w:rsidRPr="00D37FE7" w:rsidRDefault="007E4130" w:rsidP="00D37FE7">
      <w:pPr>
        <w:spacing w:before="120" w:line="360" w:lineRule="auto"/>
        <w:rPr>
          <w:rFonts w:ascii="Times New Roman" w:eastAsia="Times New Roman" w:hAnsi="Times New Roman" w:cs="Times New Roman"/>
          <w:b/>
          <w:bCs/>
          <w:i/>
          <w:iCs/>
          <w:sz w:val="24"/>
          <w:szCs w:val="24"/>
        </w:rPr>
      </w:pPr>
    </w:p>
    <w:p w14:paraId="48947DAB" w14:textId="77777777" w:rsidR="00DD1491" w:rsidRDefault="00DD1491" w:rsidP="005C07A2">
      <w:pPr>
        <w:spacing w:before="120" w:line="276" w:lineRule="auto"/>
        <w:rPr>
          <w:rFonts w:ascii="Times New Roman" w:eastAsia="Times New Roman" w:hAnsi="Times New Roman" w:cs="Times New Roman"/>
          <w:b/>
          <w:bCs/>
          <w:sz w:val="28"/>
          <w:szCs w:val="28"/>
        </w:rPr>
      </w:pPr>
    </w:p>
    <w:p w14:paraId="0F53F9C8" w14:textId="77777777" w:rsidR="00DD1491" w:rsidRDefault="00DD1491" w:rsidP="005C07A2">
      <w:pPr>
        <w:spacing w:before="120" w:line="276" w:lineRule="auto"/>
        <w:rPr>
          <w:rFonts w:ascii="Times New Roman" w:eastAsia="Times New Roman" w:hAnsi="Times New Roman" w:cs="Times New Roman"/>
          <w:b/>
          <w:bCs/>
          <w:sz w:val="28"/>
          <w:szCs w:val="28"/>
        </w:rPr>
      </w:pPr>
    </w:p>
    <w:p w14:paraId="1FA9D255" w14:textId="77777777" w:rsidR="00DD1491" w:rsidRDefault="00DD1491" w:rsidP="005C07A2">
      <w:pPr>
        <w:spacing w:before="120" w:line="276" w:lineRule="auto"/>
        <w:rPr>
          <w:rFonts w:ascii="Times New Roman" w:eastAsia="Times New Roman" w:hAnsi="Times New Roman" w:cs="Times New Roman"/>
          <w:b/>
          <w:bCs/>
          <w:sz w:val="28"/>
          <w:szCs w:val="28"/>
        </w:rPr>
      </w:pPr>
    </w:p>
    <w:p w14:paraId="28F291B5" w14:textId="77777777" w:rsidR="00DD1491" w:rsidRDefault="00DD1491" w:rsidP="005C07A2">
      <w:pPr>
        <w:spacing w:before="120" w:line="276" w:lineRule="auto"/>
        <w:rPr>
          <w:rFonts w:ascii="Times New Roman" w:eastAsia="Times New Roman" w:hAnsi="Times New Roman" w:cs="Times New Roman"/>
          <w:b/>
          <w:bCs/>
          <w:sz w:val="28"/>
          <w:szCs w:val="28"/>
        </w:rPr>
      </w:pPr>
    </w:p>
    <w:p w14:paraId="51CF6A83" w14:textId="77777777" w:rsidR="00DD1491" w:rsidRDefault="00DD1491" w:rsidP="005C07A2">
      <w:pPr>
        <w:spacing w:before="120" w:line="276" w:lineRule="auto"/>
        <w:rPr>
          <w:rFonts w:ascii="Times New Roman" w:eastAsia="Times New Roman" w:hAnsi="Times New Roman" w:cs="Times New Roman"/>
          <w:b/>
          <w:bCs/>
          <w:sz w:val="28"/>
          <w:szCs w:val="28"/>
        </w:rPr>
      </w:pPr>
    </w:p>
    <w:p w14:paraId="3B4836A2" w14:textId="77777777" w:rsidR="00DD1491" w:rsidRDefault="00DD1491" w:rsidP="005C07A2">
      <w:pPr>
        <w:spacing w:before="120" w:line="276" w:lineRule="auto"/>
        <w:rPr>
          <w:rFonts w:ascii="Times New Roman" w:eastAsia="Times New Roman" w:hAnsi="Times New Roman" w:cs="Times New Roman"/>
          <w:b/>
          <w:bCs/>
          <w:sz w:val="28"/>
          <w:szCs w:val="28"/>
        </w:rPr>
      </w:pPr>
    </w:p>
    <w:p w14:paraId="236F2CE1" w14:textId="1D35FD6E" w:rsidR="003D60F9" w:rsidRPr="00B06F17" w:rsidRDefault="00BC06D8" w:rsidP="005C07A2">
      <w:pPr>
        <w:spacing w:before="120" w:line="276" w:lineRule="auto"/>
        <w:rPr>
          <w:rFonts w:ascii="Times New Roman" w:eastAsia="Times New Roman" w:hAnsi="Times New Roman" w:cs="Times New Roman"/>
          <w:b/>
          <w:bCs/>
          <w:sz w:val="28"/>
          <w:szCs w:val="28"/>
        </w:rPr>
      </w:pPr>
      <w:r w:rsidRPr="00B06F17">
        <w:rPr>
          <w:rFonts w:ascii="Times New Roman" w:eastAsia="Times New Roman" w:hAnsi="Times New Roman" w:cs="Times New Roman"/>
          <w:b/>
          <w:bCs/>
          <w:sz w:val="28"/>
          <w:szCs w:val="28"/>
        </w:rPr>
        <w:lastRenderedPageBreak/>
        <w:t>2.2 Research Papers-</w:t>
      </w:r>
    </w:p>
    <w:p w14:paraId="1C22F1EB" w14:textId="77777777" w:rsidR="003D60F9" w:rsidRDefault="003D60F9" w:rsidP="005C07A2">
      <w:pPr>
        <w:spacing w:before="120" w:line="276" w:lineRule="auto"/>
        <w:rPr>
          <w:rFonts w:ascii="Times New Roman" w:eastAsia="Times New Roman" w:hAnsi="Times New Roman" w:cs="Times New Roman"/>
          <w:b/>
          <w:bCs/>
          <w:i/>
          <w:iCs/>
          <w:sz w:val="28"/>
          <w:szCs w:val="28"/>
        </w:rPr>
      </w:pPr>
    </w:p>
    <w:p w14:paraId="184E2F92" w14:textId="0E2BAB22" w:rsidR="005C07A2" w:rsidRPr="00B06F17" w:rsidRDefault="00B06F17" w:rsidP="005C07A2">
      <w:pPr>
        <w:spacing w:before="120" w:line="276" w:lineRule="auto"/>
        <w:rPr>
          <w:rFonts w:ascii="Times New Roman" w:eastAsia="Times New Roman" w:hAnsi="Times New Roman" w:cs="Times New Roman"/>
          <w:b/>
          <w:bCs/>
          <w:i/>
          <w:iCs/>
          <w:sz w:val="24"/>
          <w:szCs w:val="24"/>
        </w:rPr>
      </w:pPr>
      <w:r w:rsidRPr="00B06F17">
        <w:rPr>
          <w:rFonts w:ascii="Times New Roman" w:eastAsia="Times New Roman" w:hAnsi="Times New Roman" w:cs="Times New Roman"/>
          <w:b/>
          <w:bCs/>
          <w:sz w:val="24"/>
          <w:szCs w:val="24"/>
        </w:rPr>
        <w:t>2.2.1</w:t>
      </w:r>
      <w:r w:rsidR="005C07A2" w:rsidRPr="00B06F17">
        <w:rPr>
          <w:rFonts w:ascii="Times New Roman" w:eastAsia="Times New Roman" w:hAnsi="Times New Roman" w:cs="Times New Roman"/>
          <w:b/>
          <w:bCs/>
          <w:i/>
          <w:iCs/>
          <w:sz w:val="24"/>
          <w:szCs w:val="24"/>
        </w:rPr>
        <w:t xml:space="preserve"> “</w:t>
      </w:r>
      <w:r w:rsidR="008D1A15" w:rsidRPr="00B06F17">
        <w:rPr>
          <w:rFonts w:ascii="Times New Roman" w:eastAsia="Times New Roman" w:hAnsi="Times New Roman" w:cs="Times New Roman"/>
          <w:b/>
          <w:bCs/>
          <w:i/>
          <w:iCs/>
          <w:sz w:val="24"/>
          <w:szCs w:val="24"/>
        </w:rPr>
        <w:t>Hate speech detection: Challenges and solutions</w:t>
      </w:r>
      <w:r w:rsidR="005C07A2" w:rsidRPr="00B06F17">
        <w:rPr>
          <w:rFonts w:ascii="Times New Roman" w:eastAsia="Times New Roman" w:hAnsi="Times New Roman" w:cs="Times New Roman"/>
          <w:b/>
          <w:bCs/>
          <w:i/>
          <w:iCs/>
          <w:sz w:val="24"/>
          <w:szCs w:val="24"/>
        </w:rPr>
        <w:t xml:space="preserve">” </w:t>
      </w:r>
    </w:p>
    <w:p w14:paraId="02B80F36" w14:textId="570FB1C4" w:rsidR="008D1A15" w:rsidRDefault="005C07A2" w:rsidP="005C07A2">
      <w:pPr>
        <w:spacing w:before="120" w:line="276" w:lineRule="auto"/>
        <w:rPr>
          <w:rFonts w:ascii="Times New Roman" w:eastAsia="Times New Roman" w:hAnsi="Times New Roman" w:cs="Times New Roman"/>
          <w:b/>
          <w:bCs/>
          <w:sz w:val="24"/>
          <w:szCs w:val="24"/>
        </w:rPr>
      </w:pPr>
      <w:r w:rsidRPr="005C07A2">
        <w:rPr>
          <w:rFonts w:ascii="Times New Roman" w:eastAsia="Times New Roman" w:hAnsi="Times New Roman" w:cs="Times New Roman"/>
          <w:b/>
          <w:bCs/>
          <w:i/>
          <w:iCs/>
          <w:sz w:val="24"/>
          <w:szCs w:val="24"/>
        </w:rPr>
        <w:t>research article by</w:t>
      </w:r>
      <w:r>
        <w:rPr>
          <w:rFonts w:ascii="Times New Roman" w:eastAsia="Times New Roman" w:hAnsi="Times New Roman" w:cs="Times New Roman"/>
          <w:b/>
          <w:bCs/>
          <w:i/>
          <w:iCs/>
          <w:sz w:val="24"/>
          <w:szCs w:val="24"/>
        </w:rPr>
        <w:t xml:space="preserve"> Sean</w:t>
      </w:r>
      <w:r w:rsidR="008D1A15" w:rsidRPr="005C07A2">
        <w:rPr>
          <w:rFonts w:ascii="Times New Roman" w:eastAsia="Times New Roman" w:hAnsi="Times New Roman" w:cs="Times New Roman"/>
          <w:b/>
          <w:bCs/>
          <w:sz w:val="24"/>
          <w:szCs w:val="24"/>
        </w:rPr>
        <w:t xml:space="preserve"> MacAvaney</w:t>
      </w:r>
      <w:r w:rsidR="00077560">
        <w:rPr>
          <w:rFonts w:ascii="Times New Roman" w:eastAsia="Times New Roman" w:hAnsi="Times New Roman" w:cs="Times New Roman"/>
          <w:b/>
          <w:bCs/>
          <w:sz w:val="24"/>
          <w:szCs w:val="24"/>
        </w:rPr>
        <w:t xml:space="preserve">, </w:t>
      </w:r>
      <w:r w:rsidR="008D1A15" w:rsidRPr="005C07A2">
        <w:rPr>
          <w:rFonts w:ascii="Times New Roman" w:eastAsia="Times New Roman" w:hAnsi="Times New Roman" w:cs="Times New Roman"/>
          <w:b/>
          <w:bCs/>
          <w:sz w:val="24"/>
          <w:szCs w:val="24"/>
        </w:rPr>
        <w:t>Hao-Ren Yao,</w:t>
      </w:r>
      <w:r>
        <w:rPr>
          <w:rFonts w:ascii="Times New Roman" w:eastAsia="Times New Roman" w:hAnsi="Times New Roman" w:cs="Times New Roman"/>
          <w:b/>
          <w:bCs/>
          <w:sz w:val="24"/>
          <w:szCs w:val="24"/>
        </w:rPr>
        <w:t xml:space="preserve"> </w:t>
      </w:r>
      <w:r w:rsidR="008D1A15" w:rsidRPr="005C07A2">
        <w:rPr>
          <w:rFonts w:ascii="Times New Roman" w:eastAsia="Times New Roman" w:hAnsi="Times New Roman" w:cs="Times New Roman"/>
          <w:b/>
          <w:bCs/>
          <w:sz w:val="24"/>
          <w:szCs w:val="24"/>
        </w:rPr>
        <w:t>Eugene Yang,</w:t>
      </w:r>
      <w:r>
        <w:rPr>
          <w:rFonts w:ascii="Times New Roman" w:eastAsia="Times New Roman" w:hAnsi="Times New Roman" w:cs="Times New Roman"/>
          <w:b/>
          <w:bCs/>
          <w:sz w:val="24"/>
          <w:szCs w:val="24"/>
        </w:rPr>
        <w:t xml:space="preserve"> </w:t>
      </w:r>
      <w:r w:rsidR="008D1A15" w:rsidRPr="005C07A2">
        <w:rPr>
          <w:rFonts w:ascii="Times New Roman" w:eastAsia="Times New Roman" w:hAnsi="Times New Roman" w:cs="Times New Roman"/>
          <w:b/>
          <w:bCs/>
          <w:sz w:val="24"/>
          <w:szCs w:val="24"/>
        </w:rPr>
        <w:t>Katina Russell,</w:t>
      </w:r>
      <w:r>
        <w:rPr>
          <w:rFonts w:ascii="Times New Roman" w:eastAsia="Times New Roman" w:hAnsi="Times New Roman" w:cs="Times New Roman"/>
          <w:b/>
          <w:bCs/>
          <w:sz w:val="24"/>
          <w:szCs w:val="24"/>
        </w:rPr>
        <w:t xml:space="preserve"> </w:t>
      </w:r>
      <w:r w:rsidR="008D1A15" w:rsidRPr="005C07A2">
        <w:rPr>
          <w:rFonts w:ascii="Times New Roman" w:eastAsia="Times New Roman" w:hAnsi="Times New Roman" w:cs="Times New Roman"/>
          <w:b/>
          <w:bCs/>
          <w:sz w:val="24"/>
          <w:szCs w:val="24"/>
        </w:rPr>
        <w:t>Nazli Goharian,</w:t>
      </w:r>
      <w:r>
        <w:rPr>
          <w:rFonts w:ascii="Times New Roman" w:eastAsia="Times New Roman" w:hAnsi="Times New Roman" w:cs="Times New Roman"/>
          <w:b/>
          <w:bCs/>
          <w:sz w:val="24"/>
          <w:szCs w:val="24"/>
        </w:rPr>
        <w:t xml:space="preserve"> </w:t>
      </w:r>
      <w:r w:rsidR="008D1A15" w:rsidRPr="005C07A2">
        <w:rPr>
          <w:rFonts w:ascii="Times New Roman" w:eastAsia="Times New Roman" w:hAnsi="Times New Roman" w:cs="Times New Roman"/>
          <w:b/>
          <w:bCs/>
          <w:sz w:val="24"/>
          <w:szCs w:val="24"/>
        </w:rPr>
        <w:t>Ophir Frieder</w:t>
      </w:r>
    </w:p>
    <w:p w14:paraId="481F8096" w14:textId="118C9970" w:rsidR="00DD1491" w:rsidRPr="005C07A2" w:rsidRDefault="005C07A2" w:rsidP="00DD1491">
      <w:pPr>
        <w:spacing w:before="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provides an overview of development of softwares and techniques to detect hate speech on social media platforms</w:t>
      </w:r>
      <w:r w:rsidR="00DD1491">
        <w:rPr>
          <w:rFonts w:ascii="Times New Roman" w:eastAsia="Times New Roman" w:hAnsi="Times New Roman" w:cs="Times New Roman"/>
          <w:sz w:val="24"/>
          <w:szCs w:val="24"/>
        </w:rPr>
        <w:t>, the challenges faced while detecting and monitoring hate content, and the solutions to the issue.</w:t>
      </w:r>
    </w:p>
    <w:p w14:paraId="32590D15" w14:textId="2BD9DED9" w:rsidR="005E625C" w:rsidRPr="00B06F17" w:rsidRDefault="00B06F17" w:rsidP="005E625C">
      <w:pPr>
        <w:spacing w:before="120" w:line="360" w:lineRule="auto"/>
        <w:rPr>
          <w:rFonts w:ascii="Times New Roman" w:eastAsia="Times New Roman" w:hAnsi="Times New Roman" w:cs="Times New Roman"/>
          <w:b/>
          <w:bCs/>
          <w:i/>
          <w:iCs/>
          <w:sz w:val="24"/>
          <w:szCs w:val="24"/>
        </w:rPr>
      </w:pPr>
      <w:r w:rsidRPr="00B06F17">
        <w:rPr>
          <w:rFonts w:ascii="Times New Roman" w:eastAsia="Times New Roman" w:hAnsi="Times New Roman" w:cs="Times New Roman"/>
          <w:b/>
          <w:bCs/>
          <w:sz w:val="24"/>
          <w:szCs w:val="24"/>
        </w:rPr>
        <w:t>2.2.2</w:t>
      </w:r>
      <w:r w:rsidR="005C07A2" w:rsidRPr="00B06F17">
        <w:rPr>
          <w:rFonts w:ascii="Times New Roman" w:eastAsia="Times New Roman" w:hAnsi="Times New Roman" w:cs="Times New Roman"/>
          <w:b/>
          <w:bCs/>
          <w:i/>
          <w:iCs/>
          <w:sz w:val="24"/>
          <w:szCs w:val="24"/>
        </w:rPr>
        <w:t xml:space="preserve"> </w:t>
      </w:r>
      <w:r w:rsidR="003D60F9" w:rsidRPr="00B06F17">
        <w:rPr>
          <w:rFonts w:ascii="Times New Roman" w:eastAsia="Times New Roman" w:hAnsi="Times New Roman" w:cs="Times New Roman"/>
          <w:b/>
          <w:bCs/>
          <w:i/>
          <w:iCs/>
          <w:sz w:val="24"/>
          <w:szCs w:val="24"/>
        </w:rPr>
        <w:t>“A Research on Machine Learning Methods and Its Applications”</w:t>
      </w:r>
    </w:p>
    <w:p w14:paraId="315C247D" w14:textId="5D7F6FC2" w:rsidR="003D60F9" w:rsidRDefault="003D60F9" w:rsidP="003D60F9">
      <w:pPr>
        <w:spacing w:before="120" w:line="360" w:lineRule="auto"/>
        <w:rPr>
          <w:rFonts w:ascii="Times New Roman" w:eastAsia="Times New Roman" w:hAnsi="Times New Roman" w:cs="Times New Roman"/>
          <w:b/>
          <w:bCs/>
          <w:sz w:val="24"/>
          <w:szCs w:val="24"/>
        </w:rPr>
      </w:pPr>
      <w:r w:rsidRPr="003D60F9">
        <w:rPr>
          <w:rFonts w:ascii="Times New Roman" w:eastAsia="Times New Roman" w:hAnsi="Times New Roman" w:cs="Times New Roman"/>
          <w:b/>
          <w:bCs/>
          <w:sz w:val="24"/>
          <w:szCs w:val="24"/>
        </w:rPr>
        <w:t>research article by Özer Çelik</w:t>
      </w:r>
    </w:p>
    <w:p w14:paraId="3A4D898C" w14:textId="32304C90" w:rsidR="00B06F17" w:rsidRPr="00323D51" w:rsidRDefault="003D60F9" w:rsidP="00323D51">
      <w:pPr>
        <w:spacing w:before="120" w:line="360" w:lineRule="auto"/>
        <w:jc w:val="both"/>
        <w:rPr>
          <w:rFonts w:ascii="Times New Roman" w:eastAsia="Times New Roman" w:hAnsi="Times New Roman" w:cs="Times New Roman"/>
          <w:sz w:val="24"/>
          <w:szCs w:val="24"/>
        </w:rPr>
      </w:pPr>
      <w:r w:rsidRPr="00323D51">
        <w:rPr>
          <w:rFonts w:ascii="Times New Roman" w:eastAsia="Times New Roman" w:hAnsi="Times New Roman" w:cs="Times New Roman"/>
          <w:sz w:val="24"/>
          <w:szCs w:val="24"/>
        </w:rPr>
        <w:t>- provides a good understanding of how Machine Learning works and how it can be implemented to perform tasks impossible for human to perform efficiently</w:t>
      </w:r>
      <w:r w:rsidR="00DD1491">
        <w:rPr>
          <w:rFonts w:ascii="Times New Roman" w:eastAsia="Times New Roman" w:hAnsi="Times New Roman" w:cs="Times New Roman"/>
          <w:sz w:val="24"/>
          <w:szCs w:val="24"/>
        </w:rPr>
        <w:t>, and many other applications of Machine Learning models</w:t>
      </w:r>
      <w:r w:rsidRPr="00323D51">
        <w:rPr>
          <w:rFonts w:ascii="Times New Roman" w:eastAsia="Times New Roman" w:hAnsi="Times New Roman" w:cs="Times New Roman"/>
          <w:sz w:val="24"/>
          <w:szCs w:val="24"/>
        </w:rPr>
        <w:t>.</w:t>
      </w:r>
    </w:p>
    <w:p w14:paraId="629F5510" w14:textId="77777777" w:rsidR="00323D51" w:rsidRPr="00E03F67" w:rsidRDefault="00323D51" w:rsidP="003D60F9">
      <w:pPr>
        <w:spacing w:before="120" w:line="360" w:lineRule="auto"/>
        <w:rPr>
          <w:rFonts w:eastAsia="Times New Roman"/>
        </w:rPr>
      </w:pPr>
    </w:p>
    <w:p w14:paraId="138B756C" w14:textId="511C008A" w:rsidR="00BC06D8" w:rsidRPr="00B06F17" w:rsidRDefault="00B06F17" w:rsidP="003D60F9">
      <w:pPr>
        <w:spacing w:before="120" w:line="360" w:lineRule="auto"/>
        <w:rPr>
          <w:rFonts w:ascii="Times New Roman" w:eastAsia="Times New Roman" w:hAnsi="Times New Roman" w:cs="Times New Roman"/>
          <w:b/>
          <w:bCs/>
          <w:i/>
          <w:iCs/>
          <w:sz w:val="24"/>
          <w:szCs w:val="24"/>
        </w:rPr>
      </w:pPr>
      <w:r w:rsidRPr="00B06F17">
        <w:rPr>
          <w:rFonts w:ascii="Times New Roman" w:eastAsia="Times New Roman" w:hAnsi="Times New Roman" w:cs="Times New Roman"/>
          <w:b/>
          <w:bCs/>
          <w:sz w:val="24"/>
          <w:szCs w:val="24"/>
        </w:rPr>
        <w:t>2.2.3</w:t>
      </w:r>
      <w:r w:rsidR="00BC06D8" w:rsidRPr="00B06F17">
        <w:rPr>
          <w:rFonts w:ascii="Times New Roman" w:eastAsia="Times New Roman" w:hAnsi="Times New Roman" w:cs="Times New Roman"/>
          <w:b/>
          <w:bCs/>
          <w:i/>
          <w:iCs/>
          <w:sz w:val="24"/>
          <w:szCs w:val="24"/>
        </w:rPr>
        <w:t xml:space="preserve"> “Deep Learning for Hate Speech Detection in Tweets”</w:t>
      </w:r>
    </w:p>
    <w:p w14:paraId="0AF0A975" w14:textId="78F4433A" w:rsidR="00BC06D8" w:rsidRDefault="00BC06D8" w:rsidP="003D60F9">
      <w:pPr>
        <w:spacing w:before="120" w:line="36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research article by P. Badjatiya, Shashank Gupta, Manish Gupta, &amp; Vasudeva Varma</w:t>
      </w:r>
    </w:p>
    <w:p w14:paraId="4DC3FCA9" w14:textId="05852BF7" w:rsidR="00BC06D8" w:rsidRPr="00323D51" w:rsidRDefault="00BC06D8" w:rsidP="00E03F67">
      <w:pPr>
        <w:spacing w:before="120" w:line="360" w:lineRule="auto"/>
        <w:jc w:val="both"/>
        <w:rPr>
          <w:rFonts w:ascii="Times New Roman" w:eastAsia="Times New Roman" w:hAnsi="Times New Roman" w:cs="Times New Roman"/>
          <w:sz w:val="24"/>
          <w:szCs w:val="24"/>
        </w:rPr>
      </w:pPr>
      <w:r w:rsidRPr="00323D51">
        <w:rPr>
          <w:rFonts w:ascii="Times New Roman" w:eastAsia="Times New Roman" w:hAnsi="Times New Roman" w:cs="Times New Roman"/>
          <w:sz w:val="24"/>
          <w:szCs w:val="24"/>
        </w:rPr>
        <w:t>- provides an insight of the use of machine learning and deep learning methodologies</w:t>
      </w:r>
      <w:r w:rsidR="00DD1491">
        <w:rPr>
          <w:rFonts w:ascii="Times New Roman" w:eastAsia="Times New Roman" w:hAnsi="Times New Roman" w:cs="Times New Roman"/>
          <w:sz w:val="24"/>
          <w:szCs w:val="24"/>
        </w:rPr>
        <w:t xml:space="preserve"> and toolkits</w:t>
      </w:r>
      <w:r w:rsidRPr="00323D51">
        <w:rPr>
          <w:rFonts w:ascii="Times New Roman" w:eastAsia="Times New Roman" w:hAnsi="Times New Roman" w:cs="Times New Roman"/>
          <w:sz w:val="24"/>
          <w:szCs w:val="24"/>
        </w:rPr>
        <w:t xml:space="preserve"> to detect Hate Speech in various online platforms such as Twitter</w:t>
      </w:r>
      <w:r w:rsidR="00DD1491">
        <w:rPr>
          <w:rFonts w:ascii="Times New Roman" w:eastAsia="Times New Roman" w:hAnsi="Times New Roman" w:cs="Times New Roman"/>
          <w:sz w:val="24"/>
          <w:szCs w:val="24"/>
        </w:rPr>
        <w:t>, Facebook, etc</w:t>
      </w:r>
      <w:r w:rsidRPr="00323D51">
        <w:rPr>
          <w:rFonts w:ascii="Times New Roman" w:eastAsia="Times New Roman" w:hAnsi="Times New Roman" w:cs="Times New Roman"/>
          <w:sz w:val="24"/>
          <w:szCs w:val="24"/>
        </w:rPr>
        <w:t>.</w:t>
      </w:r>
    </w:p>
    <w:p w14:paraId="4E38218E" w14:textId="5A6C1DF9" w:rsidR="003D60F9" w:rsidRDefault="003D60F9" w:rsidP="003D60F9">
      <w:pPr>
        <w:spacing w:before="120" w:line="360" w:lineRule="auto"/>
        <w:rPr>
          <w:rFonts w:eastAsia="Times New Roman"/>
        </w:rPr>
      </w:pPr>
    </w:p>
    <w:p w14:paraId="00C6CE0D" w14:textId="65DB6E1C" w:rsidR="003D60F9" w:rsidRDefault="003D60F9" w:rsidP="003D60F9">
      <w:pPr>
        <w:spacing w:before="120" w:line="360" w:lineRule="auto"/>
        <w:rPr>
          <w:rFonts w:eastAsia="Times New Roman"/>
        </w:rPr>
      </w:pPr>
    </w:p>
    <w:p w14:paraId="2E1C1A84" w14:textId="0731FFF1" w:rsidR="003D60F9" w:rsidRDefault="003D60F9" w:rsidP="003D60F9">
      <w:pPr>
        <w:spacing w:before="120" w:line="360" w:lineRule="auto"/>
        <w:rPr>
          <w:rFonts w:eastAsia="Times New Roman"/>
        </w:rPr>
      </w:pPr>
    </w:p>
    <w:p w14:paraId="243466B1" w14:textId="0954593D" w:rsidR="003D60F9" w:rsidRDefault="003D60F9" w:rsidP="003D60F9">
      <w:pPr>
        <w:spacing w:before="120" w:line="360" w:lineRule="auto"/>
        <w:rPr>
          <w:rFonts w:eastAsia="Times New Roman"/>
        </w:rPr>
      </w:pPr>
    </w:p>
    <w:p w14:paraId="03F030D6" w14:textId="77777777" w:rsidR="003D60F9" w:rsidRPr="003D60F9" w:rsidRDefault="003D60F9" w:rsidP="003D60F9">
      <w:pPr>
        <w:spacing w:before="120" w:line="360" w:lineRule="auto"/>
        <w:rPr>
          <w:rFonts w:eastAsia="Times New Roman"/>
        </w:rPr>
      </w:pPr>
    </w:p>
    <w:p w14:paraId="699A0E33" w14:textId="77777777" w:rsidR="00F5238B" w:rsidRDefault="00F5238B">
      <w:pPr>
        <w:spacing w:line="480" w:lineRule="auto"/>
        <w:jc w:val="both"/>
        <w:rPr>
          <w:rFonts w:ascii="Times New Roman" w:eastAsia="Times New Roman" w:hAnsi="Times New Roman" w:cs="Times New Roman"/>
          <w:b/>
          <w:sz w:val="32"/>
          <w:szCs w:val="32"/>
        </w:rPr>
      </w:pPr>
    </w:p>
    <w:p w14:paraId="561F9E8E" w14:textId="77777777" w:rsidR="00F5238B" w:rsidRDefault="00F5238B">
      <w:pPr>
        <w:spacing w:line="480" w:lineRule="auto"/>
        <w:jc w:val="both"/>
        <w:rPr>
          <w:rFonts w:ascii="Times New Roman" w:eastAsia="Times New Roman" w:hAnsi="Times New Roman" w:cs="Times New Roman"/>
          <w:b/>
          <w:sz w:val="32"/>
          <w:szCs w:val="32"/>
        </w:rPr>
      </w:pPr>
    </w:p>
    <w:p w14:paraId="16129A3C" w14:textId="77777777" w:rsidR="00F5238B" w:rsidRDefault="00F5238B">
      <w:pPr>
        <w:spacing w:line="480" w:lineRule="auto"/>
        <w:jc w:val="both"/>
        <w:rPr>
          <w:rFonts w:ascii="Times New Roman" w:eastAsia="Times New Roman" w:hAnsi="Times New Roman" w:cs="Times New Roman"/>
          <w:b/>
          <w:sz w:val="32"/>
          <w:szCs w:val="32"/>
        </w:rPr>
      </w:pPr>
    </w:p>
    <w:p w14:paraId="3D385BD7" w14:textId="77777777" w:rsidR="00DD1491" w:rsidRDefault="00DD1491" w:rsidP="00E03F67">
      <w:pPr>
        <w:spacing w:line="480" w:lineRule="auto"/>
        <w:jc w:val="both"/>
        <w:rPr>
          <w:rFonts w:ascii="Times New Roman" w:eastAsia="Times New Roman" w:hAnsi="Times New Roman" w:cs="Times New Roman"/>
          <w:b/>
          <w:sz w:val="32"/>
          <w:szCs w:val="32"/>
        </w:rPr>
      </w:pPr>
    </w:p>
    <w:p w14:paraId="60FF5FA0" w14:textId="671F7780" w:rsidR="00E03F67" w:rsidRDefault="003B3DEC" w:rsidP="00E03F67">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3</w:t>
      </w:r>
    </w:p>
    <w:p w14:paraId="02BA2FD0" w14:textId="64631FC1" w:rsidR="00E03F67" w:rsidRDefault="00E03F67" w:rsidP="00E03F67">
      <w:pPr>
        <w:spacing w:line="480" w:lineRule="auto"/>
        <w:jc w:val="center"/>
        <w:rPr>
          <w:rFonts w:ascii="Times New Roman" w:eastAsia="Times New Roman" w:hAnsi="Times New Roman" w:cs="Times New Roman"/>
          <w:b/>
          <w:sz w:val="36"/>
          <w:szCs w:val="36"/>
        </w:rPr>
      </w:pPr>
      <w:r w:rsidRPr="00E03F67">
        <w:rPr>
          <w:rFonts w:ascii="Times New Roman" w:eastAsia="Times New Roman" w:hAnsi="Times New Roman" w:cs="Times New Roman"/>
          <w:b/>
          <w:sz w:val="36"/>
          <w:szCs w:val="36"/>
        </w:rPr>
        <w:t>Methodology</w:t>
      </w:r>
    </w:p>
    <w:p w14:paraId="49C60D73" w14:textId="1C652D38" w:rsidR="00E03F67" w:rsidRDefault="00E03F67" w:rsidP="00E03F67">
      <w:pPr>
        <w:spacing w:line="48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3.1 Python Libraries (for Machine Learning) - </w:t>
      </w:r>
    </w:p>
    <w:p w14:paraId="25DB8880" w14:textId="504AEA07" w:rsidR="00E03F67" w:rsidRDefault="00E03F67" w:rsidP="00E03F67">
      <w:pPr>
        <w:spacing w:line="480" w:lineRule="auto"/>
        <w:rPr>
          <w:rFonts w:ascii="Times New Roman" w:eastAsia="Times New Roman" w:hAnsi="Times New Roman" w:cs="Times New Roman"/>
          <w:b/>
          <w:sz w:val="24"/>
          <w:szCs w:val="24"/>
        </w:rPr>
      </w:pPr>
      <w:r w:rsidRPr="001A7E62">
        <w:rPr>
          <w:rFonts w:ascii="Times New Roman" w:eastAsia="Times New Roman" w:hAnsi="Times New Roman" w:cs="Times New Roman"/>
          <w:b/>
          <w:sz w:val="24"/>
          <w:szCs w:val="24"/>
        </w:rPr>
        <w:t xml:space="preserve">3.1.1 </w:t>
      </w:r>
      <w:r w:rsidR="007A0ACF" w:rsidRPr="001A7E62">
        <w:rPr>
          <w:rFonts w:ascii="Times New Roman" w:eastAsia="Times New Roman" w:hAnsi="Times New Roman" w:cs="Times New Roman"/>
          <w:b/>
          <w:sz w:val="24"/>
          <w:szCs w:val="24"/>
        </w:rPr>
        <w:t xml:space="preserve">pandas </w:t>
      </w:r>
    </w:p>
    <w:p w14:paraId="6500E9F4" w14:textId="32B09C31" w:rsidR="001A7E62" w:rsidRDefault="001A7E62" w:rsidP="00323D51">
      <w:pPr>
        <w:spacing w:line="36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Python library used for data manipulation and analysis. In particular, it offers data structures and operations </w:t>
      </w:r>
      <w:r w:rsidR="006727E3">
        <w:rPr>
          <w:rFonts w:ascii="Times New Roman" w:eastAsia="Times New Roman" w:hAnsi="Times New Roman" w:cs="Times New Roman"/>
          <w:bCs/>
          <w:sz w:val="24"/>
          <w:szCs w:val="24"/>
        </w:rPr>
        <w:t>for manipulating numerical tables and time series.</w:t>
      </w:r>
    </w:p>
    <w:p w14:paraId="3C64CA3C" w14:textId="77777777" w:rsidR="00294F2F" w:rsidRPr="001A7E62" w:rsidRDefault="00294F2F" w:rsidP="00294F2F">
      <w:pPr>
        <w:spacing w:line="360" w:lineRule="auto"/>
        <w:rPr>
          <w:rFonts w:ascii="Times New Roman" w:eastAsia="Times New Roman" w:hAnsi="Times New Roman" w:cs="Times New Roman"/>
          <w:bCs/>
          <w:sz w:val="24"/>
          <w:szCs w:val="24"/>
        </w:rPr>
      </w:pPr>
    </w:p>
    <w:p w14:paraId="33AFF6AE" w14:textId="6F1C268E" w:rsidR="007A0ACF" w:rsidRDefault="007A0ACF" w:rsidP="00E03F67">
      <w:pPr>
        <w:spacing w:line="480" w:lineRule="auto"/>
        <w:rPr>
          <w:rFonts w:ascii="Times New Roman" w:eastAsia="Times New Roman" w:hAnsi="Times New Roman" w:cs="Times New Roman"/>
          <w:b/>
          <w:sz w:val="24"/>
          <w:szCs w:val="24"/>
        </w:rPr>
      </w:pPr>
      <w:r w:rsidRPr="001A7E62">
        <w:rPr>
          <w:rFonts w:ascii="Times New Roman" w:eastAsia="Times New Roman" w:hAnsi="Times New Roman" w:cs="Times New Roman"/>
          <w:b/>
          <w:sz w:val="24"/>
          <w:szCs w:val="24"/>
        </w:rPr>
        <w:t>3.1.2</w:t>
      </w:r>
      <w:r w:rsidR="001A7E62" w:rsidRPr="001A7E62">
        <w:rPr>
          <w:rFonts w:ascii="Times New Roman" w:eastAsia="Times New Roman" w:hAnsi="Times New Roman" w:cs="Times New Roman"/>
          <w:b/>
          <w:sz w:val="24"/>
          <w:szCs w:val="24"/>
        </w:rPr>
        <w:t xml:space="preserve"> numpy</w:t>
      </w:r>
    </w:p>
    <w:p w14:paraId="26000B86" w14:textId="020ED6C5" w:rsidR="001A7E62" w:rsidRDefault="001A7E62" w:rsidP="00323D51">
      <w:pPr>
        <w:spacing w:line="36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Python library used for working with arrays, domains of linear algebra and metrices. It stands for “Numerical Python”.</w:t>
      </w:r>
    </w:p>
    <w:p w14:paraId="0E51E2F7" w14:textId="77777777" w:rsidR="001A7E62" w:rsidRPr="001A7E62" w:rsidRDefault="001A7E62" w:rsidP="00E03F67">
      <w:pPr>
        <w:spacing w:line="480" w:lineRule="auto"/>
        <w:rPr>
          <w:rFonts w:ascii="Times New Roman" w:eastAsia="Times New Roman" w:hAnsi="Times New Roman" w:cs="Times New Roman"/>
          <w:bCs/>
          <w:sz w:val="24"/>
          <w:szCs w:val="24"/>
        </w:rPr>
      </w:pPr>
    </w:p>
    <w:p w14:paraId="125C7F01" w14:textId="767CD554" w:rsidR="001A7E62" w:rsidRDefault="001A7E62" w:rsidP="00E03F67">
      <w:pPr>
        <w:spacing w:line="480" w:lineRule="auto"/>
        <w:rPr>
          <w:rFonts w:ascii="Times New Roman" w:eastAsia="Times New Roman" w:hAnsi="Times New Roman" w:cs="Times New Roman"/>
          <w:b/>
          <w:sz w:val="24"/>
          <w:szCs w:val="24"/>
        </w:rPr>
      </w:pPr>
      <w:r w:rsidRPr="001A7E62">
        <w:rPr>
          <w:rFonts w:ascii="Times New Roman" w:eastAsia="Times New Roman" w:hAnsi="Times New Roman" w:cs="Times New Roman"/>
          <w:b/>
          <w:sz w:val="24"/>
          <w:szCs w:val="24"/>
        </w:rPr>
        <w:t>3.1.3 sklearn</w:t>
      </w:r>
    </w:p>
    <w:p w14:paraId="2E10DFD1" w14:textId="0448F244" w:rsidR="001A7E62" w:rsidRPr="006727E3" w:rsidRDefault="006727E3" w:rsidP="00323D51">
      <w:pPr>
        <w:spacing w:line="360" w:lineRule="auto"/>
        <w:jc w:val="both"/>
        <w:rPr>
          <w:rFonts w:ascii="Times New Roman" w:eastAsia="Times New Roman" w:hAnsi="Times New Roman" w:cs="Times New Roman"/>
          <w:bCs/>
          <w:sz w:val="24"/>
          <w:szCs w:val="24"/>
        </w:rPr>
      </w:pPr>
      <w:r w:rsidRPr="006727E3">
        <w:rPr>
          <w:rFonts w:ascii="Times New Roman" w:eastAsia="Times New Roman" w:hAnsi="Times New Roman" w:cs="Times New Roman"/>
          <w:bCs/>
          <w:sz w:val="24"/>
          <w:szCs w:val="24"/>
        </w:rPr>
        <w:t>S</w:t>
      </w:r>
      <w:r>
        <w:rPr>
          <w:rFonts w:ascii="Times New Roman" w:eastAsia="Times New Roman" w:hAnsi="Times New Roman" w:cs="Times New Roman"/>
          <w:bCs/>
          <w:sz w:val="24"/>
          <w:szCs w:val="24"/>
        </w:rPr>
        <w:t xml:space="preserve">cikit </w:t>
      </w:r>
      <w:r w:rsidRPr="006727E3">
        <w:rPr>
          <w:rFonts w:ascii="Times New Roman" w:eastAsia="Times New Roman" w:hAnsi="Times New Roman" w:cs="Times New Roman"/>
          <w:bCs/>
          <w:sz w:val="24"/>
          <w:szCs w:val="24"/>
        </w:rPr>
        <w:t>Learn is a library used for implementing Machine Learning</w:t>
      </w:r>
      <w:r w:rsidR="00C60C66">
        <w:rPr>
          <w:rFonts w:ascii="Times New Roman" w:eastAsia="Times New Roman" w:hAnsi="Times New Roman" w:cs="Times New Roman"/>
          <w:bCs/>
          <w:sz w:val="24"/>
          <w:szCs w:val="24"/>
        </w:rPr>
        <w:t xml:space="preserve"> and </w:t>
      </w:r>
      <w:r w:rsidR="005C2205">
        <w:rPr>
          <w:rFonts w:ascii="Times New Roman" w:eastAsia="Times New Roman" w:hAnsi="Times New Roman" w:cs="Times New Roman"/>
          <w:bCs/>
          <w:sz w:val="24"/>
          <w:szCs w:val="24"/>
        </w:rPr>
        <w:t>predictive</w:t>
      </w:r>
      <w:r w:rsidR="00C60C66">
        <w:rPr>
          <w:rFonts w:ascii="Times New Roman" w:eastAsia="Times New Roman" w:hAnsi="Times New Roman" w:cs="Times New Roman"/>
          <w:bCs/>
          <w:sz w:val="24"/>
          <w:szCs w:val="24"/>
        </w:rPr>
        <w:t xml:space="preserve"> data analysis</w:t>
      </w:r>
      <w:r w:rsidRPr="006727E3">
        <w:rPr>
          <w:rFonts w:ascii="Times New Roman" w:eastAsia="Times New Roman" w:hAnsi="Times New Roman" w:cs="Times New Roman"/>
          <w:bCs/>
          <w:sz w:val="24"/>
          <w:szCs w:val="24"/>
        </w:rPr>
        <w:t xml:space="preserve">. </w:t>
      </w:r>
    </w:p>
    <w:p w14:paraId="263E9BD7" w14:textId="5C82D2EF" w:rsidR="006727E3" w:rsidRDefault="006727E3" w:rsidP="00323D51">
      <w:pPr>
        <w:spacing w:line="360" w:lineRule="auto"/>
        <w:jc w:val="both"/>
        <w:rPr>
          <w:rFonts w:ascii="Times New Roman" w:eastAsia="Times New Roman" w:hAnsi="Times New Roman" w:cs="Times New Roman"/>
          <w:bCs/>
          <w:sz w:val="24"/>
          <w:szCs w:val="24"/>
        </w:rPr>
      </w:pPr>
      <w:r w:rsidRPr="006727E3">
        <w:rPr>
          <w:rFonts w:ascii="Times New Roman" w:eastAsia="Times New Roman" w:hAnsi="Times New Roman" w:cs="Times New Roman"/>
          <w:bCs/>
          <w:i/>
          <w:iCs/>
          <w:sz w:val="24"/>
          <w:szCs w:val="24"/>
        </w:rPr>
        <w:t>CountVectorizer</w:t>
      </w:r>
      <w:r>
        <w:rPr>
          <w:rFonts w:ascii="Times New Roman" w:eastAsia="Times New Roman" w:hAnsi="Times New Roman" w:cs="Times New Roman"/>
          <w:bCs/>
          <w:sz w:val="24"/>
          <w:szCs w:val="24"/>
        </w:rPr>
        <w:t xml:space="preserve"> is </w:t>
      </w:r>
      <w:r w:rsidR="005C2205" w:rsidRPr="005C2205">
        <w:rPr>
          <w:rFonts w:ascii="Times New Roman" w:eastAsia="Times New Roman" w:hAnsi="Times New Roman" w:cs="Times New Roman"/>
          <w:bCs/>
          <w:sz w:val="24"/>
          <w:szCs w:val="24"/>
        </w:rPr>
        <w:t>used to transform a given text into a vector based on the frequency (count) of each word that occurs in the entire text.</w:t>
      </w:r>
      <w:r w:rsidR="00C27E5C">
        <w:rPr>
          <w:rFonts w:ascii="Times New Roman" w:eastAsia="Times New Roman" w:hAnsi="Times New Roman" w:cs="Times New Roman"/>
          <w:bCs/>
          <w:sz w:val="24"/>
          <w:szCs w:val="24"/>
        </w:rPr>
        <w:t xml:space="preserve"> [6]</w:t>
      </w:r>
    </w:p>
    <w:p w14:paraId="7CF26E41" w14:textId="4939296C" w:rsidR="006727E3" w:rsidRDefault="006727E3" w:rsidP="00323D51">
      <w:pPr>
        <w:spacing w:line="360" w:lineRule="auto"/>
        <w:jc w:val="both"/>
        <w:rPr>
          <w:rFonts w:ascii="Times New Roman" w:eastAsia="Times New Roman" w:hAnsi="Times New Roman" w:cs="Times New Roman"/>
          <w:bCs/>
          <w:sz w:val="24"/>
          <w:szCs w:val="24"/>
        </w:rPr>
      </w:pPr>
      <w:r w:rsidRPr="006727E3">
        <w:rPr>
          <w:rFonts w:ascii="Times New Roman" w:eastAsia="Times New Roman" w:hAnsi="Times New Roman" w:cs="Times New Roman"/>
          <w:bCs/>
          <w:i/>
          <w:iCs/>
          <w:sz w:val="24"/>
          <w:szCs w:val="24"/>
        </w:rPr>
        <w:t xml:space="preserve">train_test_split </w:t>
      </w:r>
      <w:r>
        <w:rPr>
          <w:rFonts w:ascii="Times New Roman" w:eastAsia="Times New Roman" w:hAnsi="Times New Roman" w:cs="Times New Roman"/>
          <w:bCs/>
          <w:sz w:val="24"/>
          <w:szCs w:val="24"/>
        </w:rPr>
        <w:t>separates data into train and test types. Model is trained using X</w:t>
      </w:r>
      <w:r w:rsidR="00294F2F">
        <w:rPr>
          <w:rFonts w:ascii="Times New Roman" w:eastAsia="Times New Roman" w:hAnsi="Times New Roman" w:cs="Times New Roman"/>
          <w:bCs/>
          <w:sz w:val="24"/>
          <w:szCs w:val="24"/>
        </w:rPr>
        <w:t>-</w:t>
      </w:r>
      <w:r>
        <w:rPr>
          <w:rFonts w:ascii="Times New Roman" w:eastAsia="Times New Roman" w:hAnsi="Times New Roman" w:cs="Times New Roman"/>
          <w:bCs/>
          <w:sz w:val="24"/>
          <w:szCs w:val="24"/>
        </w:rPr>
        <w:t>train &amp; Y</w:t>
      </w:r>
      <w:r w:rsidR="00294F2F">
        <w:rPr>
          <w:rFonts w:ascii="Times New Roman" w:eastAsia="Times New Roman" w:hAnsi="Times New Roman" w:cs="Times New Roman"/>
          <w:bCs/>
          <w:sz w:val="24"/>
          <w:szCs w:val="24"/>
        </w:rPr>
        <w:t>-train and</w:t>
      </w:r>
      <w:r>
        <w:rPr>
          <w:rFonts w:ascii="Times New Roman" w:eastAsia="Times New Roman" w:hAnsi="Times New Roman" w:cs="Times New Roman"/>
          <w:bCs/>
          <w:sz w:val="24"/>
          <w:szCs w:val="24"/>
        </w:rPr>
        <w:t xml:space="preserve"> </w:t>
      </w:r>
      <w:r w:rsidR="005C2205">
        <w:rPr>
          <w:rFonts w:ascii="Times New Roman" w:eastAsia="Times New Roman" w:hAnsi="Times New Roman" w:cs="Times New Roman"/>
          <w:bCs/>
          <w:sz w:val="24"/>
          <w:szCs w:val="24"/>
        </w:rPr>
        <w:t>fitted</w:t>
      </w:r>
      <w:r>
        <w:rPr>
          <w:rFonts w:ascii="Times New Roman" w:eastAsia="Times New Roman" w:hAnsi="Times New Roman" w:cs="Times New Roman"/>
          <w:bCs/>
          <w:sz w:val="24"/>
          <w:szCs w:val="24"/>
        </w:rPr>
        <w:t xml:space="preserve"> using X</w:t>
      </w:r>
      <w:r w:rsidR="00294F2F">
        <w:rPr>
          <w:rFonts w:ascii="Times New Roman" w:eastAsia="Times New Roman" w:hAnsi="Times New Roman" w:cs="Times New Roman"/>
          <w:bCs/>
          <w:sz w:val="24"/>
          <w:szCs w:val="24"/>
        </w:rPr>
        <w:t>-</w:t>
      </w:r>
      <w:r>
        <w:rPr>
          <w:rFonts w:ascii="Times New Roman" w:eastAsia="Times New Roman" w:hAnsi="Times New Roman" w:cs="Times New Roman"/>
          <w:bCs/>
          <w:sz w:val="24"/>
          <w:szCs w:val="24"/>
        </w:rPr>
        <w:t>test &amp; Y</w:t>
      </w:r>
      <w:r w:rsidR="00294F2F">
        <w:rPr>
          <w:rFonts w:ascii="Times New Roman" w:eastAsia="Times New Roman" w:hAnsi="Times New Roman" w:cs="Times New Roman"/>
          <w:bCs/>
          <w:sz w:val="24"/>
          <w:szCs w:val="24"/>
        </w:rPr>
        <w:t>-</w:t>
      </w:r>
      <w:r>
        <w:rPr>
          <w:rFonts w:ascii="Times New Roman" w:eastAsia="Times New Roman" w:hAnsi="Times New Roman" w:cs="Times New Roman"/>
          <w:bCs/>
          <w:sz w:val="24"/>
          <w:szCs w:val="24"/>
        </w:rPr>
        <w:t>test fields.</w:t>
      </w:r>
    </w:p>
    <w:p w14:paraId="20EAA3B3" w14:textId="3FA971AC" w:rsidR="00294F2F" w:rsidRPr="00294F2F" w:rsidRDefault="00294F2F" w:rsidP="00323D51">
      <w:pPr>
        <w:spacing w:line="360" w:lineRule="auto"/>
        <w:jc w:val="both"/>
        <w:rPr>
          <w:rFonts w:ascii="Times New Roman" w:eastAsia="Times New Roman" w:hAnsi="Times New Roman" w:cs="Times New Roman"/>
          <w:bCs/>
          <w:sz w:val="24"/>
          <w:szCs w:val="24"/>
        </w:rPr>
      </w:pPr>
      <w:r w:rsidRPr="00294F2F">
        <w:rPr>
          <w:rFonts w:ascii="Times New Roman" w:eastAsia="Times New Roman" w:hAnsi="Times New Roman" w:cs="Times New Roman"/>
          <w:bCs/>
          <w:i/>
          <w:iCs/>
          <w:sz w:val="24"/>
          <w:szCs w:val="24"/>
        </w:rPr>
        <w:t>DecisionTreeClassifier</w:t>
      </w:r>
      <w:r>
        <w:rPr>
          <w:rFonts w:ascii="Times New Roman" w:eastAsia="Times New Roman" w:hAnsi="Times New Roman" w:cs="Times New Roman"/>
          <w:bCs/>
          <w:i/>
          <w:iCs/>
          <w:sz w:val="24"/>
          <w:szCs w:val="24"/>
        </w:rPr>
        <w:t xml:space="preserve"> </w:t>
      </w:r>
      <w:r>
        <w:rPr>
          <w:rFonts w:ascii="Times New Roman" w:eastAsia="Times New Roman" w:hAnsi="Times New Roman" w:cs="Times New Roman"/>
          <w:bCs/>
          <w:sz w:val="24"/>
          <w:szCs w:val="24"/>
        </w:rPr>
        <w:t>is a supervised machine learning algorithm. It uses a set of principles to make judgements, just like humans do</w:t>
      </w:r>
      <w:r w:rsidR="005C2205">
        <w:rPr>
          <w:rFonts w:ascii="Times New Roman" w:eastAsia="Times New Roman" w:hAnsi="Times New Roman" w:cs="Times New Roman"/>
          <w:bCs/>
          <w:sz w:val="24"/>
          <w:szCs w:val="24"/>
        </w:rPr>
        <w:t>, by learning simple decision rules.</w:t>
      </w:r>
      <w:r w:rsidR="00714D5A">
        <w:rPr>
          <w:rFonts w:ascii="Times New Roman" w:eastAsia="Times New Roman" w:hAnsi="Times New Roman" w:cs="Times New Roman"/>
          <w:bCs/>
          <w:sz w:val="24"/>
          <w:szCs w:val="24"/>
        </w:rPr>
        <w:t xml:space="preserve"> [6]</w:t>
      </w:r>
    </w:p>
    <w:p w14:paraId="0893F13A" w14:textId="77777777" w:rsidR="001A7E62" w:rsidRPr="001A7E62" w:rsidRDefault="001A7E62" w:rsidP="00E03F67">
      <w:pPr>
        <w:spacing w:line="480" w:lineRule="auto"/>
        <w:rPr>
          <w:rFonts w:ascii="Times New Roman" w:eastAsia="Times New Roman" w:hAnsi="Times New Roman" w:cs="Times New Roman"/>
          <w:b/>
          <w:sz w:val="24"/>
          <w:szCs w:val="24"/>
        </w:rPr>
      </w:pPr>
    </w:p>
    <w:p w14:paraId="7822CEAF" w14:textId="2E99E183" w:rsidR="001A7E62" w:rsidRDefault="001A7E62" w:rsidP="00E03F67">
      <w:pPr>
        <w:spacing w:line="480" w:lineRule="auto"/>
        <w:rPr>
          <w:rFonts w:ascii="Times New Roman" w:eastAsia="Times New Roman" w:hAnsi="Times New Roman" w:cs="Times New Roman"/>
          <w:b/>
          <w:sz w:val="24"/>
          <w:szCs w:val="24"/>
        </w:rPr>
      </w:pPr>
      <w:r w:rsidRPr="001A7E62">
        <w:rPr>
          <w:rFonts w:ascii="Times New Roman" w:eastAsia="Times New Roman" w:hAnsi="Times New Roman" w:cs="Times New Roman"/>
          <w:b/>
          <w:sz w:val="24"/>
          <w:szCs w:val="24"/>
        </w:rPr>
        <w:t>3.1.4 re</w:t>
      </w:r>
    </w:p>
    <w:p w14:paraId="606D3535" w14:textId="7538D3BF" w:rsidR="001A7E62" w:rsidRPr="00B24722" w:rsidRDefault="00B24722" w:rsidP="00323D51">
      <w:pPr>
        <w:spacing w:line="36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Python library</w:t>
      </w:r>
      <w:r w:rsidR="005C2205">
        <w:rPr>
          <w:rFonts w:ascii="Times New Roman" w:eastAsia="Times New Roman" w:hAnsi="Times New Roman" w:cs="Times New Roman"/>
          <w:bCs/>
          <w:sz w:val="24"/>
          <w:szCs w:val="24"/>
        </w:rPr>
        <w:t xml:space="preserve"> that allows us to </w:t>
      </w:r>
      <w:r w:rsidR="005C2205" w:rsidRPr="005C2205">
        <w:rPr>
          <w:rFonts w:ascii="Times New Roman" w:eastAsia="Times New Roman" w:hAnsi="Times New Roman" w:cs="Times New Roman"/>
          <w:bCs/>
          <w:sz w:val="24"/>
          <w:szCs w:val="24"/>
        </w:rPr>
        <w:t>check if a particular string matches a given regular expression</w:t>
      </w:r>
      <w:r w:rsidR="005C2205">
        <w:rPr>
          <w:rFonts w:ascii="Times New Roman" w:eastAsia="Times New Roman" w:hAnsi="Times New Roman" w:cs="Times New Roman"/>
          <w:bCs/>
          <w:sz w:val="24"/>
          <w:szCs w:val="24"/>
        </w:rPr>
        <w:t>.</w:t>
      </w:r>
    </w:p>
    <w:p w14:paraId="687D47F1" w14:textId="77777777" w:rsidR="001A7E62" w:rsidRPr="001A7E62" w:rsidRDefault="001A7E62" w:rsidP="00E03F67">
      <w:pPr>
        <w:spacing w:line="480" w:lineRule="auto"/>
        <w:rPr>
          <w:rFonts w:ascii="Times New Roman" w:eastAsia="Times New Roman" w:hAnsi="Times New Roman" w:cs="Times New Roman"/>
          <w:b/>
          <w:sz w:val="24"/>
          <w:szCs w:val="24"/>
        </w:rPr>
      </w:pPr>
    </w:p>
    <w:p w14:paraId="14D0F146" w14:textId="0C4D5D71" w:rsidR="001A7E62" w:rsidRDefault="001A7E62" w:rsidP="00E03F67">
      <w:pPr>
        <w:spacing w:line="480" w:lineRule="auto"/>
        <w:rPr>
          <w:rFonts w:ascii="Times New Roman" w:eastAsia="Times New Roman" w:hAnsi="Times New Roman" w:cs="Times New Roman"/>
          <w:b/>
          <w:sz w:val="24"/>
          <w:szCs w:val="24"/>
        </w:rPr>
      </w:pPr>
      <w:r w:rsidRPr="001A7E62">
        <w:rPr>
          <w:rFonts w:ascii="Times New Roman" w:eastAsia="Times New Roman" w:hAnsi="Times New Roman" w:cs="Times New Roman"/>
          <w:b/>
          <w:sz w:val="24"/>
          <w:szCs w:val="24"/>
        </w:rPr>
        <w:t>3.1.5. nltk</w:t>
      </w:r>
    </w:p>
    <w:p w14:paraId="0F067BF0" w14:textId="3B57F01E" w:rsidR="00B24722" w:rsidRDefault="00B24722" w:rsidP="00323D51">
      <w:pPr>
        <w:spacing w:line="36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NLTK toolkit is used to deal with NLP. It offers us numerous test data, datasets, and different text processing libraries.</w:t>
      </w:r>
    </w:p>
    <w:p w14:paraId="37A382E5" w14:textId="24B41AC3" w:rsidR="00B24722" w:rsidRDefault="00B24722" w:rsidP="007D58A6">
      <w:pPr>
        <w:spacing w:line="360" w:lineRule="auto"/>
        <w:jc w:val="both"/>
        <w:rPr>
          <w:rFonts w:ascii="Times New Roman" w:eastAsia="Times New Roman" w:hAnsi="Times New Roman" w:cs="Times New Roman"/>
          <w:bCs/>
          <w:sz w:val="24"/>
          <w:szCs w:val="24"/>
        </w:rPr>
      </w:pPr>
      <w:r>
        <w:rPr>
          <w:rFonts w:ascii="Times New Roman" w:eastAsia="Times New Roman" w:hAnsi="Times New Roman" w:cs="Times New Roman"/>
          <w:bCs/>
          <w:i/>
          <w:iCs/>
          <w:sz w:val="24"/>
          <w:szCs w:val="24"/>
        </w:rPr>
        <w:t xml:space="preserve">Snowball Stemmer </w:t>
      </w:r>
      <w:r>
        <w:rPr>
          <w:rFonts w:ascii="Times New Roman" w:eastAsia="Times New Roman" w:hAnsi="Times New Roman" w:cs="Times New Roman"/>
          <w:bCs/>
          <w:sz w:val="24"/>
          <w:szCs w:val="24"/>
        </w:rPr>
        <w:t>is a stemming algorithm</w:t>
      </w:r>
      <w:r w:rsidR="004871A9">
        <w:rPr>
          <w:rFonts w:ascii="Times New Roman" w:eastAsia="Times New Roman" w:hAnsi="Times New Roman" w:cs="Times New Roman"/>
          <w:bCs/>
          <w:sz w:val="24"/>
          <w:szCs w:val="24"/>
        </w:rPr>
        <w:t>.</w:t>
      </w:r>
      <w:r w:rsidR="005C2205">
        <w:rPr>
          <w:rFonts w:ascii="Times New Roman" w:eastAsia="Times New Roman" w:hAnsi="Times New Roman" w:cs="Times New Roman"/>
          <w:bCs/>
          <w:sz w:val="24"/>
          <w:szCs w:val="24"/>
        </w:rPr>
        <w:t xml:space="preserve"> </w:t>
      </w:r>
      <w:r w:rsidR="005C2205" w:rsidRPr="005C2205">
        <w:rPr>
          <w:rFonts w:ascii="Times New Roman" w:eastAsia="Times New Roman" w:hAnsi="Times New Roman" w:cs="Times New Roman"/>
          <w:bCs/>
          <w:sz w:val="24"/>
          <w:szCs w:val="24"/>
        </w:rPr>
        <w:t>Stemming is the process of reducing inflection in words to their root forms such as mapping a group of words to the same stem even if the stem itself is not a valid word in the Language.</w:t>
      </w:r>
      <w:r w:rsidR="00C27E5C">
        <w:rPr>
          <w:rFonts w:ascii="Times New Roman" w:eastAsia="Times New Roman" w:hAnsi="Times New Roman" w:cs="Times New Roman"/>
          <w:bCs/>
          <w:sz w:val="24"/>
          <w:szCs w:val="24"/>
        </w:rPr>
        <w:t xml:space="preserve"> [</w:t>
      </w:r>
      <w:r w:rsidR="00714D5A">
        <w:rPr>
          <w:rFonts w:ascii="Times New Roman" w:eastAsia="Times New Roman" w:hAnsi="Times New Roman" w:cs="Times New Roman"/>
          <w:bCs/>
          <w:sz w:val="24"/>
          <w:szCs w:val="24"/>
        </w:rPr>
        <w:t>3]</w:t>
      </w:r>
    </w:p>
    <w:p w14:paraId="437104AA" w14:textId="1CBEDE77" w:rsidR="004871A9" w:rsidRDefault="004871A9" w:rsidP="007D58A6">
      <w:pPr>
        <w:spacing w:line="360" w:lineRule="auto"/>
        <w:jc w:val="both"/>
        <w:rPr>
          <w:rFonts w:ascii="Times New Roman" w:eastAsia="Times New Roman" w:hAnsi="Times New Roman" w:cs="Times New Roman"/>
          <w:bCs/>
          <w:sz w:val="24"/>
          <w:szCs w:val="24"/>
        </w:rPr>
      </w:pPr>
      <w:r>
        <w:rPr>
          <w:rFonts w:ascii="Times New Roman" w:eastAsia="Times New Roman" w:hAnsi="Times New Roman" w:cs="Times New Roman"/>
          <w:bCs/>
          <w:i/>
          <w:iCs/>
          <w:sz w:val="24"/>
          <w:szCs w:val="24"/>
        </w:rPr>
        <w:lastRenderedPageBreak/>
        <w:t xml:space="preserve">Stopwords </w:t>
      </w:r>
      <w:r>
        <w:rPr>
          <w:rFonts w:ascii="Times New Roman" w:eastAsia="Times New Roman" w:hAnsi="Times New Roman" w:cs="Times New Roman"/>
          <w:bCs/>
          <w:sz w:val="24"/>
          <w:szCs w:val="24"/>
        </w:rPr>
        <w:t xml:space="preserve">is </w:t>
      </w:r>
      <w:r w:rsidR="007D58A6">
        <w:rPr>
          <w:rFonts w:ascii="Times New Roman" w:eastAsia="Times New Roman" w:hAnsi="Times New Roman" w:cs="Times New Roman"/>
          <w:bCs/>
          <w:sz w:val="24"/>
          <w:szCs w:val="24"/>
        </w:rPr>
        <w:t xml:space="preserve">a part of NLTK toolkit. </w:t>
      </w:r>
      <w:r w:rsidR="007D58A6" w:rsidRPr="007D58A6">
        <w:rPr>
          <w:rFonts w:ascii="Times New Roman" w:eastAsia="Times New Roman" w:hAnsi="Times New Roman" w:cs="Times New Roman"/>
          <w:bCs/>
          <w:sz w:val="24"/>
          <w:szCs w:val="24"/>
        </w:rPr>
        <w:t xml:space="preserve">Stop words are common words like ‘the’, ‘and’ ‘I’, etc. that are very frequent in text, and so don’t convey insights into the specific topic of a document. We can remove these stop words from the text </w:t>
      </w:r>
      <w:proofErr w:type="gramStart"/>
      <w:r w:rsidR="007D58A6" w:rsidRPr="007D58A6">
        <w:rPr>
          <w:rFonts w:ascii="Times New Roman" w:eastAsia="Times New Roman" w:hAnsi="Times New Roman" w:cs="Times New Roman"/>
          <w:bCs/>
          <w:sz w:val="24"/>
          <w:szCs w:val="24"/>
        </w:rPr>
        <w:t>in a given</w:t>
      </w:r>
      <w:proofErr w:type="gramEnd"/>
      <w:r w:rsidR="007D58A6" w:rsidRPr="007D58A6">
        <w:rPr>
          <w:rFonts w:ascii="Times New Roman" w:eastAsia="Times New Roman" w:hAnsi="Times New Roman" w:cs="Times New Roman"/>
          <w:bCs/>
          <w:sz w:val="24"/>
          <w:szCs w:val="24"/>
        </w:rPr>
        <w:t xml:space="preserve"> corpus to clean up the data, and identify words that are more rare and potentially more relevant to what we’re interested in.</w:t>
      </w:r>
      <w:r w:rsidR="00714D5A">
        <w:rPr>
          <w:rFonts w:ascii="Times New Roman" w:eastAsia="Times New Roman" w:hAnsi="Times New Roman" w:cs="Times New Roman"/>
          <w:bCs/>
          <w:sz w:val="24"/>
          <w:szCs w:val="24"/>
        </w:rPr>
        <w:t xml:space="preserve"> [3]</w:t>
      </w:r>
    </w:p>
    <w:p w14:paraId="494CAA4F" w14:textId="1D2E6E0C" w:rsidR="007D58A6" w:rsidRDefault="007D58A6" w:rsidP="007D58A6">
      <w:pPr>
        <w:spacing w:line="360" w:lineRule="auto"/>
        <w:jc w:val="both"/>
        <w:rPr>
          <w:rFonts w:ascii="Times New Roman" w:eastAsia="Times New Roman" w:hAnsi="Times New Roman" w:cs="Times New Roman"/>
          <w:bCs/>
          <w:sz w:val="24"/>
          <w:szCs w:val="24"/>
        </w:rPr>
      </w:pPr>
    </w:p>
    <w:p w14:paraId="19407191" w14:textId="4E20A9A4" w:rsidR="007D58A6" w:rsidRDefault="007D58A6" w:rsidP="007D58A6">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3.2 Python Libraries (for GUI) -</w:t>
      </w:r>
    </w:p>
    <w:p w14:paraId="5618E61F" w14:textId="77777777" w:rsidR="007D58A6" w:rsidRDefault="007D58A6" w:rsidP="007D58A6">
      <w:pPr>
        <w:spacing w:line="360" w:lineRule="auto"/>
        <w:jc w:val="both"/>
        <w:rPr>
          <w:rFonts w:ascii="Times New Roman" w:eastAsia="Times New Roman" w:hAnsi="Times New Roman" w:cs="Times New Roman"/>
          <w:b/>
          <w:sz w:val="28"/>
          <w:szCs w:val="28"/>
        </w:rPr>
      </w:pPr>
    </w:p>
    <w:p w14:paraId="6C95BBE7" w14:textId="0666A6EC" w:rsidR="007D58A6" w:rsidRDefault="007D58A6" w:rsidP="007D58A6">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3.2.1 Tkinter</w:t>
      </w:r>
      <w:r w:rsidR="00260857">
        <w:rPr>
          <w:rFonts w:ascii="Times New Roman" w:eastAsia="Times New Roman" w:hAnsi="Times New Roman" w:cs="Times New Roman"/>
          <w:b/>
          <w:sz w:val="24"/>
          <w:szCs w:val="24"/>
        </w:rPr>
        <w:t xml:space="preserve"> </w:t>
      </w:r>
    </w:p>
    <w:p w14:paraId="2B1E6B20" w14:textId="49282740" w:rsidR="00260857" w:rsidRPr="00260857" w:rsidRDefault="00260857" w:rsidP="007D58A6">
      <w:pPr>
        <w:spacing w:line="36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Tkinter is a vast Python library used to create graphic based user interfaces which makes basic python applications interactive and appealing to the user.</w:t>
      </w:r>
    </w:p>
    <w:p w14:paraId="4A3151D7" w14:textId="3B8A2736" w:rsidR="00260857" w:rsidRPr="00260857" w:rsidRDefault="00260857" w:rsidP="007D58A6">
      <w:pPr>
        <w:spacing w:line="360" w:lineRule="auto"/>
        <w:jc w:val="both"/>
        <w:rPr>
          <w:rFonts w:ascii="Times New Roman" w:eastAsia="Times New Roman" w:hAnsi="Times New Roman" w:cs="Times New Roman"/>
          <w:bCs/>
          <w:sz w:val="24"/>
          <w:szCs w:val="24"/>
        </w:rPr>
      </w:pPr>
      <w:r w:rsidRPr="00260857">
        <w:rPr>
          <w:rFonts w:ascii="Times New Roman" w:eastAsia="Times New Roman" w:hAnsi="Times New Roman" w:cs="Times New Roman"/>
          <w:bCs/>
          <w:i/>
          <w:iCs/>
          <w:sz w:val="24"/>
          <w:szCs w:val="24"/>
        </w:rPr>
        <w:t>messagebo</w:t>
      </w:r>
      <w:r>
        <w:rPr>
          <w:rFonts w:ascii="Times New Roman" w:eastAsia="Times New Roman" w:hAnsi="Times New Roman" w:cs="Times New Roman"/>
          <w:bCs/>
          <w:i/>
          <w:iCs/>
          <w:sz w:val="24"/>
          <w:szCs w:val="24"/>
        </w:rPr>
        <w:t xml:space="preserve">x </w:t>
      </w:r>
      <w:r>
        <w:rPr>
          <w:rFonts w:ascii="Times New Roman" w:eastAsia="Times New Roman" w:hAnsi="Times New Roman" w:cs="Times New Roman"/>
          <w:bCs/>
          <w:sz w:val="24"/>
          <w:szCs w:val="24"/>
        </w:rPr>
        <w:t xml:space="preserve">is a sub-library of Tkinter </w:t>
      </w:r>
      <w:r w:rsidR="00E2625C">
        <w:rPr>
          <w:rFonts w:ascii="Times New Roman" w:eastAsia="Times New Roman" w:hAnsi="Times New Roman" w:cs="Times New Roman"/>
          <w:bCs/>
          <w:sz w:val="24"/>
          <w:szCs w:val="24"/>
        </w:rPr>
        <w:t>used to display a message box/alert box on the interface screen.</w:t>
      </w:r>
      <w:r>
        <w:rPr>
          <w:rFonts w:ascii="Times New Roman" w:eastAsia="Times New Roman" w:hAnsi="Times New Roman" w:cs="Times New Roman"/>
          <w:bCs/>
          <w:i/>
          <w:iCs/>
          <w:sz w:val="24"/>
          <w:szCs w:val="24"/>
        </w:rPr>
        <w:t xml:space="preserve"> </w:t>
      </w:r>
    </w:p>
    <w:p w14:paraId="2D417225" w14:textId="56220644" w:rsidR="00260857" w:rsidRDefault="00260857" w:rsidP="007D58A6">
      <w:pPr>
        <w:spacing w:line="360" w:lineRule="auto"/>
        <w:jc w:val="both"/>
        <w:rPr>
          <w:rFonts w:ascii="Times New Roman" w:eastAsia="Times New Roman" w:hAnsi="Times New Roman" w:cs="Times New Roman"/>
          <w:bCs/>
          <w:sz w:val="24"/>
          <w:szCs w:val="24"/>
        </w:rPr>
      </w:pPr>
      <w:r w:rsidRPr="00E2625C">
        <w:rPr>
          <w:rFonts w:ascii="Times New Roman" w:eastAsia="Times New Roman" w:hAnsi="Times New Roman" w:cs="Times New Roman"/>
          <w:bCs/>
          <w:i/>
          <w:iCs/>
          <w:sz w:val="24"/>
          <w:szCs w:val="24"/>
        </w:rPr>
        <w:t>filedialo</w:t>
      </w:r>
      <w:r w:rsidR="00E2625C">
        <w:rPr>
          <w:rFonts w:ascii="Times New Roman" w:eastAsia="Times New Roman" w:hAnsi="Times New Roman" w:cs="Times New Roman"/>
          <w:bCs/>
          <w:i/>
          <w:iCs/>
          <w:sz w:val="24"/>
          <w:szCs w:val="24"/>
        </w:rPr>
        <w:t xml:space="preserve">g </w:t>
      </w:r>
      <w:r w:rsidR="00E2625C">
        <w:rPr>
          <w:rFonts w:ascii="Times New Roman" w:eastAsia="Times New Roman" w:hAnsi="Times New Roman" w:cs="Times New Roman"/>
          <w:bCs/>
          <w:sz w:val="24"/>
          <w:szCs w:val="24"/>
        </w:rPr>
        <w:t>is a sub-library of Tkinter used to browse files in the user system and work on them.</w:t>
      </w:r>
      <w:r w:rsidR="003C3964">
        <w:rPr>
          <w:rFonts w:ascii="Times New Roman" w:eastAsia="Times New Roman" w:hAnsi="Times New Roman" w:cs="Times New Roman"/>
          <w:bCs/>
          <w:sz w:val="24"/>
          <w:szCs w:val="24"/>
        </w:rPr>
        <w:t>[1]</w:t>
      </w:r>
    </w:p>
    <w:p w14:paraId="267BFA6B" w14:textId="77777777" w:rsidR="00E2625C" w:rsidRPr="00E2625C" w:rsidRDefault="00E2625C" w:rsidP="007D58A6">
      <w:pPr>
        <w:spacing w:line="360" w:lineRule="auto"/>
        <w:jc w:val="both"/>
        <w:rPr>
          <w:rFonts w:ascii="Times New Roman" w:eastAsia="Times New Roman" w:hAnsi="Times New Roman" w:cs="Times New Roman"/>
          <w:bCs/>
          <w:sz w:val="24"/>
          <w:szCs w:val="24"/>
        </w:rPr>
      </w:pPr>
    </w:p>
    <w:p w14:paraId="6112A7FD" w14:textId="7D42A6B2" w:rsidR="007D58A6" w:rsidRDefault="007D58A6" w:rsidP="007D58A6">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3.2.2 PIL</w:t>
      </w:r>
    </w:p>
    <w:p w14:paraId="0101F3FA" w14:textId="28561313" w:rsidR="00E2625C" w:rsidRPr="00E2625C" w:rsidRDefault="00E2625C" w:rsidP="007D58A6">
      <w:pPr>
        <w:spacing w:line="360" w:lineRule="auto"/>
        <w:jc w:val="both"/>
        <w:rPr>
          <w:rFonts w:ascii="Times New Roman" w:eastAsia="Times New Roman" w:hAnsi="Times New Roman" w:cs="Times New Roman"/>
          <w:bCs/>
          <w:sz w:val="24"/>
          <w:szCs w:val="24"/>
        </w:rPr>
      </w:pPr>
      <w:r w:rsidRPr="00E2625C">
        <w:rPr>
          <w:rFonts w:ascii="Times New Roman" w:eastAsia="Times New Roman" w:hAnsi="Times New Roman" w:cs="Times New Roman"/>
          <w:bCs/>
          <w:sz w:val="24"/>
          <w:szCs w:val="24"/>
        </w:rPr>
        <w:t>PIL or Pillow is a Python imaging library that adds image processing capabilities to your Python interpreter.</w:t>
      </w:r>
      <w:r w:rsidR="003C3964">
        <w:rPr>
          <w:rFonts w:ascii="Times New Roman" w:eastAsia="Times New Roman" w:hAnsi="Times New Roman" w:cs="Times New Roman"/>
          <w:bCs/>
          <w:sz w:val="24"/>
          <w:szCs w:val="24"/>
        </w:rPr>
        <w:t xml:space="preserve"> [1]</w:t>
      </w:r>
    </w:p>
    <w:p w14:paraId="16A2ABDA" w14:textId="088B423A" w:rsidR="00260857" w:rsidRPr="00E2625C" w:rsidRDefault="00260857" w:rsidP="007D58A6">
      <w:pPr>
        <w:spacing w:line="360" w:lineRule="auto"/>
        <w:jc w:val="both"/>
        <w:rPr>
          <w:rFonts w:ascii="Times New Roman" w:eastAsia="Times New Roman" w:hAnsi="Times New Roman" w:cs="Times New Roman"/>
          <w:bCs/>
          <w:sz w:val="24"/>
          <w:szCs w:val="24"/>
        </w:rPr>
      </w:pPr>
      <w:r w:rsidRPr="00E2625C">
        <w:rPr>
          <w:rFonts w:ascii="Times New Roman" w:eastAsia="Times New Roman" w:hAnsi="Times New Roman" w:cs="Times New Roman"/>
          <w:bCs/>
          <w:i/>
          <w:iCs/>
          <w:sz w:val="24"/>
          <w:szCs w:val="24"/>
        </w:rPr>
        <w:t>Image / ImageTk</w:t>
      </w:r>
      <w:r w:rsidR="00E2625C">
        <w:rPr>
          <w:rFonts w:ascii="Times New Roman" w:eastAsia="Times New Roman" w:hAnsi="Times New Roman" w:cs="Times New Roman"/>
          <w:bCs/>
          <w:i/>
          <w:iCs/>
          <w:sz w:val="24"/>
          <w:szCs w:val="24"/>
        </w:rPr>
        <w:t xml:space="preserve"> </w:t>
      </w:r>
      <w:r w:rsidR="00E2625C">
        <w:rPr>
          <w:rFonts w:ascii="Times New Roman" w:eastAsia="Times New Roman" w:hAnsi="Times New Roman" w:cs="Times New Roman"/>
          <w:bCs/>
          <w:sz w:val="24"/>
          <w:szCs w:val="24"/>
        </w:rPr>
        <w:t>is a sub-library of Pillow used to open images of various extension types into your interface created using Tkinter.</w:t>
      </w:r>
    </w:p>
    <w:p w14:paraId="61A4E2FB" w14:textId="77777777" w:rsidR="00260857" w:rsidRPr="007D58A6" w:rsidRDefault="00260857" w:rsidP="007D58A6">
      <w:pPr>
        <w:spacing w:line="360" w:lineRule="auto"/>
        <w:jc w:val="both"/>
        <w:rPr>
          <w:rFonts w:ascii="Times New Roman" w:eastAsia="Times New Roman" w:hAnsi="Times New Roman" w:cs="Times New Roman"/>
          <w:b/>
          <w:sz w:val="24"/>
          <w:szCs w:val="24"/>
        </w:rPr>
      </w:pPr>
    </w:p>
    <w:p w14:paraId="18FBD5B3" w14:textId="77777777" w:rsidR="00F5238B" w:rsidRDefault="00F5238B">
      <w:pPr>
        <w:spacing w:line="480" w:lineRule="auto"/>
        <w:jc w:val="center"/>
        <w:rPr>
          <w:rFonts w:ascii="Times New Roman" w:eastAsia="Times New Roman" w:hAnsi="Times New Roman" w:cs="Times New Roman"/>
          <w:b/>
          <w:sz w:val="28"/>
          <w:szCs w:val="28"/>
        </w:rPr>
      </w:pPr>
    </w:p>
    <w:p w14:paraId="1041E196" w14:textId="77777777" w:rsidR="00F5238B" w:rsidRDefault="00F5238B">
      <w:pPr>
        <w:spacing w:line="480" w:lineRule="auto"/>
        <w:jc w:val="center"/>
        <w:rPr>
          <w:rFonts w:ascii="Times New Roman" w:eastAsia="Times New Roman" w:hAnsi="Times New Roman" w:cs="Times New Roman"/>
          <w:b/>
          <w:sz w:val="28"/>
          <w:szCs w:val="28"/>
        </w:rPr>
      </w:pPr>
    </w:p>
    <w:p w14:paraId="4A77FBC0" w14:textId="77777777" w:rsidR="00F5238B" w:rsidRDefault="00F5238B">
      <w:pPr>
        <w:spacing w:line="480" w:lineRule="auto"/>
        <w:jc w:val="center"/>
        <w:rPr>
          <w:rFonts w:ascii="Times New Roman" w:eastAsia="Times New Roman" w:hAnsi="Times New Roman" w:cs="Times New Roman"/>
          <w:b/>
          <w:sz w:val="28"/>
          <w:szCs w:val="28"/>
        </w:rPr>
      </w:pPr>
    </w:p>
    <w:p w14:paraId="7801E0CB" w14:textId="77777777" w:rsidR="00F5238B" w:rsidRDefault="00F5238B">
      <w:pPr>
        <w:spacing w:line="480" w:lineRule="auto"/>
        <w:jc w:val="center"/>
        <w:rPr>
          <w:rFonts w:ascii="Times New Roman" w:eastAsia="Times New Roman" w:hAnsi="Times New Roman" w:cs="Times New Roman"/>
          <w:b/>
          <w:sz w:val="28"/>
          <w:szCs w:val="28"/>
        </w:rPr>
      </w:pPr>
    </w:p>
    <w:p w14:paraId="7B19C919" w14:textId="77777777" w:rsidR="00F5238B" w:rsidRDefault="00F5238B">
      <w:pPr>
        <w:spacing w:line="480" w:lineRule="auto"/>
        <w:jc w:val="center"/>
        <w:rPr>
          <w:rFonts w:ascii="Times New Roman" w:eastAsia="Times New Roman" w:hAnsi="Times New Roman" w:cs="Times New Roman"/>
          <w:b/>
          <w:sz w:val="28"/>
          <w:szCs w:val="28"/>
        </w:rPr>
      </w:pPr>
    </w:p>
    <w:p w14:paraId="2744BFF1" w14:textId="77777777" w:rsidR="00F5238B" w:rsidRDefault="00F5238B">
      <w:pPr>
        <w:spacing w:line="480" w:lineRule="auto"/>
        <w:jc w:val="center"/>
        <w:rPr>
          <w:rFonts w:ascii="Times New Roman" w:eastAsia="Times New Roman" w:hAnsi="Times New Roman" w:cs="Times New Roman"/>
          <w:b/>
          <w:sz w:val="28"/>
          <w:szCs w:val="28"/>
        </w:rPr>
      </w:pPr>
    </w:p>
    <w:p w14:paraId="13843DC5" w14:textId="77777777" w:rsidR="00F5238B" w:rsidRDefault="00F5238B">
      <w:pPr>
        <w:spacing w:line="480" w:lineRule="auto"/>
        <w:jc w:val="center"/>
        <w:rPr>
          <w:rFonts w:ascii="Times New Roman" w:eastAsia="Times New Roman" w:hAnsi="Times New Roman" w:cs="Times New Roman"/>
          <w:b/>
          <w:sz w:val="28"/>
          <w:szCs w:val="28"/>
        </w:rPr>
      </w:pPr>
    </w:p>
    <w:p w14:paraId="15449914" w14:textId="77777777" w:rsidR="00323D51" w:rsidRDefault="00323D51" w:rsidP="008D7CD9">
      <w:pPr>
        <w:spacing w:line="480" w:lineRule="auto"/>
        <w:rPr>
          <w:rFonts w:ascii="Times New Roman" w:eastAsia="Times New Roman" w:hAnsi="Times New Roman" w:cs="Times New Roman"/>
          <w:b/>
          <w:sz w:val="28"/>
          <w:szCs w:val="28"/>
        </w:rPr>
      </w:pPr>
    </w:p>
    <w:p w14:paraId="79D6AEB2" w14:textId="4EB873F0" w:rsidR="00E2625C" w:rsidRDefault="00E2625C" w:rsidP="008D7CD9">
      <w:pPr>
        <w:spacing w:line="48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3.3 Flowchart depicting the working of program -</w:t>
      </w:r>
    </w:p>
    <w:p w14:paraId="7D28E6E1" w14:textId="2442F6D2" w:rsidR="00C27E5C" w:rsidRDefault="008D7CD9" w:rsidP="00C27E5C">
      <w:pPr>
        <w:spacing w:line="480" w:lineRule="auto"/>
        <w:jc w:val="cente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0" distB="0" distL="0" distR="0" wp14:anchorId="050E97D2" wp14:editId="45929AA1">
            <wp:extent cx="3735442" cy="8050924"/>
            <wp:effectExtent l="0" t="0" r="0" b="127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17">
                      <a:extLst>
                        <a:ext uri="{28A0092B-C50C-407E-A947-70E740481C1C}">
                          <a14:useLocalDpi xmlns:a14="http://schemas.microsoft.com/office/drawing/2010/main" val="0"/>
                        </a:ext>
                      </a:extLst>
                    </a:blip>
                    <a:stretch>
                      <a:fillRect/>
                    </a:stretch>
                  </pic:blipFill>
                  <pic:spPr>
                    <a:xfrm>
                      <a:off x="0" y="0"/>
                      <a:ext cx="3740596" cy="8062031"/>
                    </a:xfrm>
                    <a:prstGeom prst="rect">
                      <a:avLst/>
                    </a:prstGeom>
                  </pic:spPr>
                </pic:pic>
              </a:graphicData>
            </a:graphic>
          </wp:inline>
        </w:drawing>
      </w:r>
    </w:p>
    <w:p w14:paraId="54B440F3" w14:textId="3D443819" w:rsidR="00E2625C" w:rsidRDefault="005E444D">
      <w:pPr>
        <w:spacing w:line="480" w:lineRule="auto"/>
        <w:jc w:val="both"/>
        <w:rPr>
          <w:rFonts w:ascii="Times New Roman" w:eastAsia="Times New Roman" w:hAnsi="Times New Roman" w:cs="Times New Roman"/>
          <w:b/>
          <w:sz w:val="28"/>
          <w:szCs w:val="28"/>
        </w:rPr>
      </w:pPr>
      <w:r w:rsidRPr="005E444D">
        <w:rPr>
          <w:rFonts w:ascii="Times New Roman" w:eastAsia="Times New Roman" w:hAnsi="Times New Roman" w:cs="Times New Roman"/>
          <w:b/>
          <w:sz w:val="28"/>
          <w:szCs w:val="28"/>
        </w:rPr>
        <w:lastRenderedPageBreak/>
        <w:t>3.3 Flowchart depicting the working of</w:t>
      </w:r>
      <w:r w:rsidR="00323D51">
        <w:rPr>
          <w:rFonts w:ascii="Times New Roman" w:eastAsia="Times New Roman" w:hAnsi="Times New Roman" w:cs="Times New Roman"/>
          <w:b/>
          <w:sz w:val="28"/>
          <w:szCs w:val="28"/>
        </w:rPr>
        <w:t xml:space="preserve"> the </w:t>
      </w:r>
      <w:r>
        <w:rPr>
          <w:rFonts w:ascii="Times New Roman" w:eastAsia="Times New Roman" w:hAnsi="Times New Roman" w:cs="Times New Roman"/>
          <w:b/>
          <w:sz w:val="28"/>
          <w:szCs w:val="28"/>
        </w:rPr>
        <w:t>called function</w:t>
      </w:r>
      <w:r w:rsidRPr="005E444D">
        <w:rPr>
          <w:rFonts w:ascii="Times New Roman" w:eastAsia="Times New Roman" w:hAnsi="Times New Roman" w:cs="Times New Roman"/>
          <w:b/>
          <w:sz w:val="28"/>
          <w:szCs w:val="28"/>
        </w:rPr>
        <w:t xml:space="preserve"> -</w:t>
      </w:r>
    </w:p>
    <w:p w14:paraId="1645FF58" w14:textId="04CA75F1" w:rsidR="00975D10" w:rsidRDefault="00FC19F2" w:rsidP="00975D10">
      <w:pPr>
        <w:spacing w:line="480" w:lineRule="auto"/>
        <w:jc w:val="cente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mc:AlternateContent>
          <mc:Choice Requires="wps">
            <w:drawing>
              <wp:anchor distT="0" distB="0" distL="114300" distR="114300" simplePos="0" relativeHeight="251674624" behindDoc="0" locked="0" layoutInCell="1" allowOverlap="1" wp14:anchorId="661B54B9" wp14:editId="68FA9840">
                <wp:simplePos x="0" y="0"/>
                <wp:positionH relativeFrom="column">
                  <wp:posOffset>3793788</wp:posOffset>
                </wp:positionH>
                <wp:positionV relativeFrom="paragraph">
                  <wp:posOffset>2723366</wp:posOffset>
                </wp:positionV>
                <wp:extent cx="1896894" cy="1186775"/>
                <wp:effectExtent l="0" t="0" r="8255" b="7620"/>
                <wp:wrapNone/>
                <wp:docPr id="47" name="Text Box 47"/>
                <wp:cNvGraphicFramePr/>
                <a:graphic xmlns:a="http://schemas.openxmlformats.org/drawingml/2006/main">
                  <a:graphicData uri="http://schemas.microsoft.com/office/word/2010/wordprocessingShape">
                    <wps:wsp>
                      <wps:cNvSpPr txBox="1"/>
                      <wps:spPr>
                        <a:xfrm>
                          <a:off x="0" y="0"/>
                          <a:ext cx="1896894" cy="1186775"/>
                        </a:xfrm>
                        <a:prstGeom prst="rect">
                          <a:avLst/>
                        </a:prstGeom>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4F70370" w14:textId="608057EC" w:rsidR="00FC19F2" w:rsidRDefault="00FC19F2">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Set A is a set containing a collection of hate words.</w:t>
                            </w:r>
                          </w:p>
                          <w:p w14:paraId="36B9D0A0" w14:textId="11856671" w:rsidR="00FC19F2" w:rsidRDefault="00FC19F2">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5B7A822" w14:textId="20DDBA68" w:rsidR="00FC19F2" w:rsidRPr="00FC19F2" w:rsidRDefault="00FC19F2">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Set B is a set containing a collection of offensive words.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61B54B9" id="_x0000_t202" coordsize="21600,21600" o:spt="202" path="m,l,21600r21600,l21600,xe">
                <v:stroke joinstyle="miter"/>
                <v:path gradientshapeok="t" o:connecttype="rect"/>
              </v:shapetype>
              <v:shape id="Text Box 47" o:spid="_x0000_s1027" type="#_x0000_t202" style="position:absolute;left:0;text-align:left;margin-left:298.7pt;margin-top:214.45pt;width:149.35pt;height:93.4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" fillcolor="#ed7d31 [3205]" strokecolor="#1f4d78 [1604]" strokeweight="1pt">
                <v:textbox>
                  <w:txbxContent>
                    <w:p w14:paraId="04F70370" w14:textId="608057EC" w:rsidR="00FC19F2" w:rsidRDefault="00FC19F2">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Set A is a set containing a collection of hate words.</w:t>
                      </w:r>
                    </w:p>
                    <w:p w14:paraId="36B9D0A0" w14:textId="11856671" w:rsidR="00FC19F2" w:rsidRDefault="00FC19F2">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5B7A822" w14:textId="20DDBA68" w:rsidR="00FC19F2" w:rsidRPr="00FC19F2" w:rsidRDefault="00FC19F2">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Set B is a set containing a collection of offensive words.</w:t>
                      </w:r>
                    </w:p>
                  </w:txbxContent>
                </v:textbox>
              </v:shape>
            </w:pict>
          </mc:Fallback>
        </mc:AlternateContent>
      </w:r>
      <w:r w:rsidR="00975D10">
        <w:rPr>
          <w:rFonts w:ascii="Times New Roman" w:eastAsia="Times New Roman" w:hAnsi="Times New Roman" w:cs="Times New Roman"/>
          <w:b/>
          <w:noProof/>
          <w:sz w:val="28"/>
          <w:szCs w:val="28"/>
        </w:rPr>
        <mc:AlternateContent>
          <mc:Choice Requires="wps">
            <w:drawing>
              <wp:anchor distT="0" distB="0" distL="114300" distR="114300" simplePos="0" relativeHeight="251669504" behindDoc="0" locked="0" layoutInCell="1" allowOverlap="1" wp14:anchorId="5A9FB5A6" wp14:editId="421C9D97">
                <wp:simplePos x="0" y="0"/>
                <wp:positionH relativeFrom="column">
                  <wp:posOffset>3871278</wp:posOffset>
                </wp:positionH>
                <wp:positionV relativeFrom="paragraph">
                  <wp:posOffset>4567872</wp:posOffset>
                </wp:positionV>
                <wp:extent cx="487680" cy="1097915"/>
                <wp:effectExtent l="0" t="318" r="0" b="20002"/>
                <wp:wrapNone/>
                <wp:docPr id="41" name="Bent Arrow 41"/>
                <wp:cNvGraphicFramePr/>
                <a:graphic xmlns:a="http://schemas.openxmlformats.org/drawingml/2006/main">
                  <a:graphicData uri="http://schemas.microsoft.com/office/word/2010/wordprocessingShape">
                    <wps:wsp>
                      <wps:cNvSpPr/>
                      <wps:spPr>
                        <a:xfrm rot="5400000">
                          <a:off x="0" y="0"/>
                          <a:ext cx="487680" cy="1097915"/>
                        </a:xfrm>
                        <a:prstGeom prst="ben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F49AD4" id="Bent Arrow 41" o:spid="_x0000_s1026" style="position:absolute;margin-left:304.85pt;margin-top:359.65pt;width:38.4pt;height:86.45pt;rotation:9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87680,109791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" path="m,1097915l,274320c,156485,95525,60960,213360,60960r152400,l365760,,487680,121920,365760,243840r,-60960l213360,182880v-50501,,-91440,40939,-91440,91440l121920,1097915,,1097915xe" fillcolor="#5b9bd5 [3204]" strokecolor="#1f4d78 [1604]" strokeweight="1pt">
                <v:stroke joinstyle="miter"/>
                <v:path arrowok="t" o:connecttype="custom" o:connectlocs="0,1097915;0,274320;213360,60960;365760,60960;365760,0;487680,121920;365760,243840;365760,182880;213360,182880;121920,274320;121920,1097915;0,1097915" o:connectangles="0,0,0,0,0,0,0,0,0,0,0,0"/>
              </v:shape>
            </w:pict>
          </mc:Fallback>
        </mc:AlternateContent>
      </w:r>
      <w:r w:rsidR="00975D10">
        <w:rPr>
          <w:rFonts w:ascii="Times New Roman" w:eastAsia="Times New Roman" w:hAnsi="Times New Roman" w:cs="Times New Roman"/>
          <w:b/>
          <w:noProof/>
          <w:sz w:val="28"/>
          <w:szCs w:val="28"/>
        </w:rPr>
        <mc:AlternateContent>
          <mc:Choice Requires="wps">
            <w:drawing>
              <wp:anchor distT="0" distB="0" distL="114300" distR="114300" simplePos="0" relativeHeight="251664384" behindDoc="0" locked="0" layoutInCell="1" allowOverlap="1" wp14:anchorId="5B5DD0C0" wp14:editId="4F796EF0">
                <wp:simplePos x="0" y="0"/>
                <wp:positionH relativeFrom="column">
                  <wp:posOffset>1239520</wp:posOffset>
                </wp:positionH>
                <wp:positionV relativeFrom="paragraph">
                  <wp:posOffset>3009900</wp:posOffset>
                </wp:positionV>
                <wp:extent cx="144780" cy="274955"/>
                <wp:effectExtent l="12700" t="0" r="20320" b="29845"/>
                <wp:wrapNone/>
                <wp:docPr id="35" name="Down Arrow 35"/>
                <wp:cNvGraphicFramePr/>
                <a:graphic xmlns:a="http://schemas.openxmlformats.org/drawingml/2006/main">
                  <a:graphicData uri="http://schemas.microsoft.com/office/word/2010/wordprocessingShape">
                    <wps:wsp>
                      <wps:cNvSpPr/>
                      <wps:spPr>
                        <a:xfrm>
                          <a:off x="0" y="0"/>
                          <a:ext cx="144780" cy="27495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910DA44"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35" o:spid="_x0000_s1026" type="#_x0000_t67" style="position:absolute;margin-left:97.6pt;margin-top:237pt;width:11.4pt;height:21.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" adj="15913" fillcolor="#5b9bd5 [3204]" strokecolor="#1f4d78 [1604]" strokeweight="1pt"/>
            </w:pict>
          </mc:Fallback>
        </mc:AlternateContent>
      </w:r>
      <w:r w:rsidR="00975D10">
        <w:rPr>
          <w:rFonts w:ascii="Times New Roman" w:eastAsia="Times New Roman" w:hAnsi="Times New Roman" w:cs="Times New Roman"/>
          <w:b/>
          <w:noProof/>
          <w:sz w:val="28"/>
          <w:szCs w:val="28"/>
        </w:rPr>
        <mc:AlternateContent>
          <mc:Choice Requires="wps">
            <w:drawing>
              <wp:anchor distT="0" distB="0" distL="114300" distR="114300" simplePos="0" relativeHeight="251663360" behindDoc="0" locked="0" layoutInCell="1" allowOverlap="1" wp14:anchorId="4B87CAB3" wp14:editId="688417EB">
                <wp:simplePos x="0" y="0"/>
                <wp:positionH relativeFrom="column">
                  <wp:posOffset>1295400</wp:posOffset>
                </wp:positionH>
                <wp:positionV relativeFrom="paragraph">
                  <wp:posOffset>2098040</wp:posOffset>
                </wp:positionV>
                <wp:extent cx="81915" cy="188595"/>
                <wp:effectExtent l="12700" t="0" r="19685" b="27305"/>
                <wp:wrapNone/>
                <wp:docPr id="34" name="Down Arrow 34"/>
                <wp:cNvGraphicFramePr/>
                <a:graphic xmlns:a="http://schemas.openxmlformats.org/drawingml/2006/main">
                  <a:graphicData uri="http://schemas.microsoft.com/office/word/2010/wordprocessingShape">
                    <wps:wsp>
                      <wps:cNvSpPr/>
                      <wps:spPr>
                        <a:xfrm>
                          <a:off x="0" y="0"/>
                          <a:ext cx="81915" cy="18859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3DC92F" id="Down Arrow 34" o:spid="_x0000_s1026" type="#_x0000_t67" style="position:absolute;margin-left:102pt;margin-top:165.2pt;width:6.45pt;height:14.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" adj="16909" fillcolor="#5b9bd5 [3204]" strokecolor="#1f4d78 [1604]" strokeweight="1pt"/>
            </w:pict>
          </mc:Fallback>
        </mc:AlternateContent>
      </w:r>
      <w:r w:rsidR="00975D10">
        <w:rPr>
          <w:rFonts w:ascii="Times New Roman" w:eastAsia="Times New Roman" w:hAnsi="Times New Roman" w:cs="Times New Roman"/>
          <w:b/>
          <w:noProof/>
          <w:sz w:val="28"/>
          <w:szCs w:val="28"/>
        </w:rPr>
        <mc:AlternateContent>
          <mc:Choice Requires="wps">
            <w:drawing>
              <wp:anchor distT="0" distB="0" distL="114300" distR="114300" simplePos="0" relativeHeight="251661312" behindDoc="0" locked="0" layoutInCell="1" allowOverlap="1" wp14:anchorId="53612E72" wp14:editId="71719F14">
                <wp:simplePos x="0" y="0"/>
                <wp:positionH relativeFrom="column">
                  <wp:posOffset>1296035</wp:posOffset>
                </wp:positionH>
                <wp:positionV relativeFrom="paragraph">
                  <wp:posOffset>1336040</wp:posOffset>
                </wp:positionV>
                <wp:extent cx="73660" cy="189068"/>
                <wp:effectExtent l="12700" t="0" r="27940" b="27305"/>
                <wp:wrapNone/>
                <wp:docPr id="33" name="Down Arrow 33"/>
                <wp:cNvGraphicFramePr/>
                <a:graphic xmlns:a="http://schemas.openxmlformats.org/drawingml/2006/main">
                  <a:graphicData uri="http://schemas.microsoft.com/office/word/2010/wordprocessingShape">
                    <wps:wsp>
                      <wps:cNvSpPr/>
                      <wps:spPr>
                        <a:xfrm>
                          <a:off x="0" y="0"/>
                          <a:ext cx="73660" cy="189068"/>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8C3CC0" id="Down Arrow 33" o:spid="_x0000_s1026" type="#_x0000_t67" style="position:absolute;margin-left:102.05pt;margin-top:105.2pt;width:5.8pt;height:14.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" adj="17392" fillcolor="#5b9bd5 [3204]" strokecolor="#1f4d78 [1604]" strokeweight="1pt"/>
            </w:pict>
          </mc:Fallback>
        </mc:AlternateContent>
      </w:r>
      <w:r w:rsidR="00975D10">
        <w:rPr>
          <w:rFonts w:ascii="Times New Roman" w:eastAsia="Times New Roman" w:hAnsi="Times New Roman" w:cs="Times New Roman"/>
          <w:b/>
          <w:noProof/>
          <w:sz w:val="28"/>
          <w:szCs w:val="28"/>
        </w:rPr>
        <mc:AlternateContent>
          <mc:Choice Requires="wps">
            <w:drawing>
              <wp:anchor distT="0" distB="0" distL="114300" distR="114300" simplePos="0" relativeHeight="251659264" behindDoc="0" locked="0" layoutInCell="1" allowOverlap="1" wp14:anchorId="7C77FFF8" wp14:editId="29B49F1B">
                <wp:simplePos x="0" y="0"/>
                <wp:positionH relativeFrom="column">
                  <wp:posOffset>1288415</wp:posOffset>
                </wp:positionH>
                <wp:positionV relativeFrom="paragraph">
                  <wp:posOffset>568960</wp:posOffset>
                </wp:positionV>
                <wp:extent cx="66040" cy="188595"/>
                <wp:effectExtent l="12700" t="0" r="22860" b="27305"/>
                <wp:wrapNone/>
                <wp:docPr id="32" name="Down Arrow 32"/>
                <wp:cNvGraphicFramePr/>
                <a:graphic xmlns:a="http://schemas.openxmlformats.org/drawingml/2006/main">
                  <a:graphicData uri="http://schemas.microsoft.com/office/word/2010/wordprocessingShape">
                    <wps:wsp>
                      <wps:cNvSpPr/>
                      <wps:spPr>
                        <a:xfrm>
                          <a:off x="0" y="0"/>
                          <a:ext cx="66040" cy="18859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CBCBC5" id="Down Arrow 32" o:spid="_x0000_s1026" type="#_x0000_t67" style="position:absolute;margin-left:101.45pt;margin-top:44.8pt;width:5.2pt;height:14.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" adj="17818" fillcolor="#5b9bd5 [3204]" strokecolor="#1f4d78 [1604]" strokeweight="1pt"/>
            </w:pict>
          </mc:Fallback>
        </mc:AlternateContent>
      </w:r>
      <w:r w:rsidR="000506A4">
        <w:rPr>
          <w:rFonts w:ascii="Times New Roman" w:eastAsia="Times New Roman" w:hAnsi="Times New Roman" w:cs="Times New Roman"/>
          <w:b/>
          <w:noProof/>
          <w:sz w:val="28"/>
          <w:szCs w:val="28"/>
        </w:rPr>
        <mc:AlternateContent>
          <mc:Choice Requires="wps">
            <w:drawing>
              <wp:anchor distT="0" distB="0" distL="114300" distR="114300" simplePos="0" relativeHeight="251673600" behindDoc="0" locked="0" layoutInCell="1" allowOverlap="1" wp14:anchorId="54BE09A8" wp14:editId="5DF23DDC">
                <wp:simplePos x="0" y="0"/>
                <wp:positionH relativeFrom="column">
                  <wp:posOffset>1394667</wp:posOffset>
                </wp:positionH>
                <wp:positionV relativeFrom="paragraph">
                  <wp:posOffset>6977380</wp:posOffset>
                </wp:positionV>
                <wp:extent cx="3210835" cy="368552"/>
                <wp:effectExtent l="12700" t="0" r="15240" b="25400"/>
                <wp:wrapNone/>
                <wp:docPr id="45" name="Bent Arrow 45"/>
                <wp:cNvGraphicFramePr/>
                <a:graphic xmlns:a="http://schemas.openxmlformats.org/drawingml/2006/main">
                  <a:graphicData uri="http://schemas.microsoft.com/office/word/2010/wordprocessingShape">
                    <wps:wsp>
                      <wps:cNvSpPr/>
                      <wps:spPr>
                        <a:xfrm rot="10800000">
                          <a:off x="0" y="0"/>
                          <a:ext cx="3210835" cy="368552"/>
                        </a:xfrm>
                        <a:prstGeom prst="bentArrow">
                          <a:avLst>
                            <a:gd name="adj1" fmla="val 25000"/>
                            <a:gd name="adj2" fmla="val 23302"/>
                            <a:gd name="adj3" fmla="val 25000"/>
                            <a:gd name="adj4" fmla="val 4375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37FE5B" id="Bent Arrow 45" o:spid="_x0000_s1026" style="position:absolute;margin-left:109.8pt;margin-top:549.4pt;width:252.8pt;height:29pt;rotation:180;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210835,36855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" path="m,368552l,201052c,112001,72191,39810,161242,39810r2957455,1l3118697,r92138,85880l3118697,171760r,-39811l161242,131949v-38165,,-69104,30939,-69104,69104l92138,368552,,368552xe" fillcolor="#5b9bd5 [3204]" strokecolor="#1f4d78 [1604]" strokeweight="1pt">
                <v:stroke joinstyle="miter"/>
                <v:path arrowok="t" o:connecttype="custom" o:connectlocs="0,368552;0,201052;161242,39810;3118697,39811;3118697,0;3210835,85880;3118697,171760;3118697,131949;161242,131949;92138,201053;92138,368552;0,368552" o:connectangles="0,0,0,0,0,0,0,0,0,0,0,0"/>
              </v:shape>
            </w:pict>
          </mc:Fallback>
        </mc:AlternateContent>
      </w:r>
      <w:r w:rsidR="000506A4">
        <w:rPr>
          <w:rFonts w:ascii="Times New Roman" w:eastAsia="Times New Roman" w:hAnsi="Times New Roman" w:cs="Times New Roman"/>
          <w:b/>
          <w:noProof/>
          <w:sz w:val="28"/>
          <w:szCs w:val="28"/>
        </w:rPr>
        <mc:AlternateContent>
          <mc:Choice Requires="wps">
            <w:drawing>
              <wp:anchor distT="0" distB="0" distL="114300" distR="114300" simplePos="0" relativeHeight="251672576" behindDoc="0" locked="0" layoutInCell="1" allowOverlap="1" wp14:anchorId="510C372B" wp14:editId="61704C7C">
                <wp:simplePos x="0" y="0"/>
                <wp:positionH relativeFrom="column">
                  <wp:posOffset>1378791</wp:posOffset>
                </wp:positionH>
                <wp:positionV relativeFrom="paragraph">
                  <wp:posOffset>6300331</wp:posOffset>
                </wp:positionV>
                <wp:extent cx="1683897" cy="440675"/>
                <wp:effectExtent l="12700" t="0" r="18415" b="29845"/>
                <wp:wrapNone/>
                <wp:docPr id="44" name="Bent Arrow 44"/>
                <wp:cNvGraphicFramePr/>
                <a:graphic xmlns:a="http://schemas.openxmlformats.org/drawingml/2006/main">
                  <a:graphicData uri="http://schemas.microsoft.com/office/word/2010/wordprocessingShape">
                    <wps:wsp>
                      <wps:cNvSpPr/>
                      <wps:spPr>
                        <a:xfrm rot="10800000">
                          <a:off x="0" y="0"/>
                          <a:ext cx="1683897" cy="440675"/>
                        </a:xfrm>
                        <a:prstGeom prst="ben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A2A50B" id="Bent Arrow 44" o:spid="_x0000_s1026" style="position:absolute;margin-left:108.55pt;margin-top:496.1pt;width:132.6pt;height:34.7pt;rotation:18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683897,4406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" path="m,440675l,247880c,141402,86317,55085,192795,55085r1380933,-1l1573728,r110169,110169l1573728,220338r,-55085l192795,165253v-45634,,-82627,36993,-82627,82627c110168,312145,110169,376410,110169,440675l,440675xe" fillcolor="#5b9bd5 [3204]" strokecolor="#1f4d78 [1604]" strokeweight="1pt">
                <v:stroke joinstyle="miter"/>
                <v:path arrowok="t" o:connecttype="custom" o:connectlocs="0,440675;0,247880;192795,55085;1573728,55084;1573728,0;1683897,110169;1573728,220338;1573728,165253;192795,165253;110168,247880;110169,440675;0,440675" o:connectangles="0,0,0,0,0,0,0,0,0,0,0,0"/>
              </v:shape>
            </w:pict>
          </mc:Fallback>
        </mc:AlternateContent>
      </w:r>
      <w:r w:rsidR="000506A4">
        <w:rPr>
          <w:rFonts w:ascii="Times New Roman" w:eastAsia="Times New Roman" w:hAnsi="Times New Roman" w:cs="Times New Roman"/>
          <w:b/>
          <w:noProof/>
          <w:sz w:val="28"/>
          <w:szCs w:val="28"/>
        </w:rPr>
        <mc:AlternateContent>
          <mc:Choice Requires="wps">
            <w:drawing>
              <wp:anchor distT="0" distB="0" distL="114300" distR="114300" simplePos="0" relativeHeight="251671552" behindDoc="0" locked="0" layoutInCell="1" allowOverlap="1" wp14:anchorId="38323495" wp14:editId="64949AE2">
                <wp:simplePos x="0" y="0"/>
                <wp:positionH relativeFrom="column">
                  <wp:posOffset>4457700</wp:posOffset>
                </wp:positionH>
                <wp:positionV relativeFrom="paragraph">
                  <wp:posOffset>6300011</wp:posOffset>
                </wp:positionV>
                <wp:extent cx="170241" cy="198304"/>
                <wp:effectExtent l="12700" t="0" r="20320" b="30480"/>
                <wp:wrapNone/>
                <wp:docPr id="43" name="Down Arrow 43"/>
                <wp:cNvGraphicFramePr/>
                <a:graphic xmlns:a="http://schemas.openxmlformats.org/drawingml/2006/main">
                  <a:graphicData uri="http://schemas.microsoft.com/office/word/2010/wordprocessingShape">
                    <wps:wsp>
                      <wps:cNvSpPr/>
                      <wps:spPr>
                        <a:xfrm>
                          <a:off x="0" y="0"/>
                          <a:ext cx="170241" cy="198304"/>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896DDE" id="Down Arrow 43" o:spid="_x0000_s1026" type="#_x0000_t67" style="position:absolute;margin-left:351pt;margin-top:496.05pt;width:13.4pt;height:15.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" adj="12328" fillcolor="#5b9bd5 [3204]" strokecolor="#1f4d78 [1604]" strokeweight="1pt"/>
            </w:pict>
          </mc:Fallback>
        </mc:AlternateContent>
      </w:r>
      <w:r w:rsidR="000506A4">
        <w:rPr>
          <w:rFonts w:ascii="Times New Roman" w:eastAsia="Times New Roman" w:hAnsi="Times New Roman" w:cs="Times New Roman"/>
          <w:b/>
          <w:noProof/>
          <w:sz w:val="28"/>
          <w:szCs w:val="28"/>
        </w:rPr>
        <mc:AlternateContent>
          <mc:Choice Requires="wps">
            <w:drawing>
              <wp:anchor distT="0" distB="0" distL="114300" distR="114300" simplePos="0" relativeHeight="251670528" behindDoc="0" locked="0" layoutInCell="1" allowOverlap="1" wp14:anchorId="7F923B53" wp14:editId="5E15C0A8">
                <wp:simplePos x="0" y="0"/>
                <wp:positionH relativeFrom="column">
                  <wp:posOffset>2926661</wp:posOffset>
                </wp:positionH>
                <wp:positionV relativeFrom="paragraph">
                  <wp:posOffset>5463050</wp:posOffset>
                </wp:positionV>
                <wp:extent cx="169078" cy="280930"/>
                <wp:effectExtent l="12700" t="0" r="21590" b="24130"/>
                <wp:wrapNone/>
                <wp:docPr id="42" name="Down Arrow 42"/>
                <wp:cNvGraphicFramePr/>
                <a:graphic xmlns:a="http://schemas.openxmlformats.org/drawingml/2006/main">
                  <a:graphicData uri="http://schemas.microsoft.com/office/word/2010/wordprocessingShape">
                    <wps:wsp>
                      <wps:cNvSpPr/>
                      <wps:spPr>
                        <a:xfrm>
                          <a:off x="0" y="0"/>
                          <a:ext cx="169078" cy="28093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7A0140" id="Down Arrow 42" o:spid="_x0000_s1026" type="#_x0000_t67" style="position:absolute;margin-left:230.45pt;margin-top:430.15pt;width:13.3pt;height:22.1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" adj="15100" fillcolor="#5b9bd5 [3204]" strokecolor="#1f4d78 [1604]" strokeweight="1pt"/>
            </w:pict>
          </mc:Fallback>
        </mc:AlternateContent>
      </w:r>
      <w:r w:rsidR="000506A4">
        <w:rPr>
          <w:rFonts w:ascii="Times New Roman" w:eastAsia="Times New Roman" w:hAnsi="Times New Roman" w:cs="Times New Roman"/>
          <w:b/>
          <w:noProof/>
          <w:sz w:val="28"/>
          <w:szCs w:val="28"/>
        </w:rPr>
        <mc:AlternateContent>
          <mc:Choice Requires="wps">
            <w:drawing>
              <wp:anchor distT="0" distB="0" distL="114300" distR="114300" simplePos="0" relativeHeight="251667456" behindDoc="0" locked="0" layoutInCell="1" allowOverlap="1" wp14:anchorId="4BBE314D" wp14:editId="13C39A1C">
                <wp:simplePos x="0" y="0"/>
                <wp:positionH relativeFrom="column">
                  <wp:posOffset>2315764</wp:posOffset>
                </wp:positionH>
                <wp:positionV relativeFrom="paragraph">
                  <wp:posOffset>3592407</wp:posOffset>
                </wp:positionV>
                <wp:extent cx="584952" cy="1096186"/>
                <wp:effectExtent l="0" t="1587" r="0" b="23178"/>
                <wp:wrapNone/>
                <wp:docPr id="40" name="Bent Arrow 40"/>
                <wp:cNvGraphicFramePr/>
                <a:graphic xmlns:a="http://schemas.openxmlformats.org/drawingml/2006/main">
                  <a:graphicData uri="http://schemas.microsoft.com/office/word/2010/wordprocessingShape">
                    <wps:wsp>
                      <wps:cNvSpPr/>
                      <wps:spPr>
                        <a:xfrm rot="5400000">
                          <a:off x="0" y="0"/>
                          <a:ext cx="584952" cy="1096186"/>
                        </a:xfrm>
                        <a:prstGeom prst="ben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87A1BE" id="Bent Arrow 40" o:spid="_x0000_s1026" style="position:absolute;margin-left:182.35pt;margin-top:282.85pt;width:46.05pt;height:86.3pt;rotation:9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84952,109618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" path="m,1096186l,329036c,187697,114578,73119,255917,73119r182797,l438714,,584952,146238,438714,292476r,-73119l255917,219357v-60574,,-109679,49105,-109679,109679l146238,1096186,,1096186xe" fillcolor="#5b9bd5 [3204]" strokecolor="#1f4d78 [1604]" strokeweight="1pt">
                <v:stroke joinstyle="miter"/>
                <v:path arrowok="t" o:connecttype="custom" o:connectlocs="0,1096186;0,329036;255917,73119;438714,73119;438714,0;584952,146238;438714,292476;438714,219357;255917,219357;146238,329036;146238,1096186;0,1096186" o:connectangles="0,0,0,0,0,0,0,0,0,0,0,0"/>
              </v:shape>
            </w:pict>
          </mc:Fallback>
        </mc:AlternateContent>
      </w:r>
      <w:r w:rsidR="005E444D">
        <w:rPr>
          <w:rFonts w:ascii="Times New Roman" w:eastAsia="Times New Roman" w:hAnsi="Times New Roman" w:cs="Times New Roman"/>
          <w:b/>
          <w:noProof/>
          <w:sz w:val="28"/>
          <w:szCs w:val="28"/>
        </w:rPr>
        <mc:AlternateContent>
          <mc:Choice Requires="wps">
            <w:drawing>
              <wp:anchor distT="0" distB="0" distL="114300" distR="114300" simplePos="0" relativeHeight="251666432" behindDoc="0" locked="0" layoutInCell="1" allowOverlap="1" wp14:anchorId="30100E40" wp14:editId="1D76040A">
                <wp:simplePos x="0" y="0"/>
                <wp:positionH relativeFrom="column">
                  <wp:posOffset>1235572</wp:posOffset>
                </wp:positionH>
                <wp:positionV relativeFrom="paragraph">
                  <wp:posOffset>5226188</wp:posOffset>
                </wp:positionV>
                <wp:extent cx="198304" cy="2341084"/>
                <wp:effectExtent l="12700" t="0" r="30480" b="21590"/>
                <wp:wrapNone/>
                <wp:docPr id="38" name="Down Arrow 38"/>
                <wp:cNvGraphicFramePr/>
                <a:graphic xmlns:a="http://schemas.openxmlformats.org/drawingml/2006/main">
                  <a:graphicData uri="http://schemas.microsoft.com/office/word/2010/wordprocessingShape">
                    <wps:wsp>
                      <wps:cNvSpPr/>
                      <wps:spPr>
                        <a:xfrm>
                          <a:off x="0" y="0"/>
                          <a:ext cx="198304" cy="2341084"/>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4CC5E5" id="Down Arrow 38" o:spid="_x0000_s1026" type="#_x0000_t67" style="position:absolute;margin-left:97.3pt;margin-top:411.5pt;width:15.6pt;height:184.3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" adj="20685" fillcolor="#5b9bd5 [3204]" strokecolor="#1f4d78 [1604]" strokeweight="1pt"/>
            </w:pict>
          </mc:Fallback>
        </mc:AlternateContent>
      </w:r>
      <w:r w:rsidR="005E444D">
        <w:rPr>
          <w:rFonts w:ascii="Times New Roman" w:eastAsia="Times New Roman" w:hAnsi="Times New Roman" w:cs="Times New Roman"/>
          <w:b/>
          <w:noProof/>
          <w:sz w:val="28"/>
          <w:szCs w:val="28"/>
        </w:rPr>
        <mc:AlternateContent>
          <mc:Choice Requires="wps">
            <w:drawing>
              <wp:anchor distT="0" distB="0" distL="114300" distR="114300" simplePos="0" relativeHeight="251665408" behindDoc="0" locked="0" layoutInCell="1" allowOverlap="1" wp14:anchorId="2E0E955B" wp14:editId="70CC427C">
                <wp:simplePos x="0" y="0"/>
                <wp:positionH relativeFrom="column">
                  <wp:posOffset>1257935</wp:posOffset>
                </wp:positionH>
                <wp:positionV relativeFrom="paragraph">
                  <wp:posOffset>4534934</wp:posOffset>
                </wp:positionV>
                <wp:extent cx="112726" cy="210393"/>
                <wp:effectExtent l="12700" t="0" r="27305" b="31115"/>
                <wp:wrapNone/>
                <wp:docPr id="36" name="Down Arrow 36"/>
                <wp:cNvGraphicFramePr/>
                <a:graphic xmlns:a="http://schemas.openxmlformats.org/drawingml/2006/main">
                  <a:graphicData uri="http://schemas.microsoft.com/office/word/2010/wordprocessingShape">
                    <wps:wsp>
                      <wps:cNvSpPr/>
                      <wps:spPr>
                        <a:xfrm>
                          <a:off x="0" y="0"/>
                          <a:ext cx="112726" cy="210393"/>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B77E70" id="Down Arrow 36" o:spid="_x0000_s1026" type="#_x0000_t67" style="position:absolute;margin-left:99.05pt;margin-top:357.1pt;width:8.9pt;height:16.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" adj="15813" fillcolor="#5b9bd5 [3204]" strokecolor="#1f4d78 [1604]" strokeweight="1pt"/>
            </w:pict>
          </mc:Fallback>
        </mc:AlternateContent>
      </w:r>
      <w:r w:rsidR="005E444D">
        <w:rPr>
          <w:rFonts w:ascii="Times New Roman" w:eastAsia="Times New Roman" w:hAnsi="Times New Roman" w:cs="Times New Roman"/>
          <w:b/>
          <w:noProof/>
          <w:sz w:val="28"/>
          <w:szCs w:val="28"/>
        </w:rPr>
        <w:drawing>
          <wp:inline distT="0" distB="0" distL="0" distR="0" wp14:anchorId="3DA94653" wp14:editId="7F4B80E7">
            <wp:extent cx="4602913" cy="8149094"/>
            <wp:effectExtent l="0" t="0" r="0" b="4445"/>
            <wp:docPr id="29" name="Picture 29" descr="Shape, polyg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Shape, polygon&#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613345" cy="8167563"/>
                    </a:xfrm>
                    <a:prstGeom prst="rect">
                      <a:avLst/>
                    </a:prstGeom>
                  </pic:spPr>
                </pic:pic>
              </a:graphicData>
            </a:graphic>
          </wp:inline>
        </w:drawing>
      </w:r>
    </w:p>
    <w:p w14:paraId="1A2E6103" w14:textId="68336210" w:rsidR="00F5238B" w:rsidRPr="00975D10" w:rsidRDefault="003B3DEC" w:rsidP="00975D10">
      <w:pPr>
        <w:spacing w:line="480" w:lineRule="auto"/>
        <w:rPr>
          <w:rFonts w:ascii="Times New Roman" w:eastAsia="Times New Roman" w:hAnsi="Times New Roman" w:cs="Times New Roman"/>
          <w:b/>
          <w:sz w:val="28"/>
          <w:szCs w:val="28"/>
        </w:rPr>
      </w:pPr>
      <w:r>
        <w:rPr>
          <w:rFonts w:ascii="Times New Roman" w:eastAsia="Times New Roman" w:hAnsi="Times New Roman" w:cs="Times New Roman"/>
          <w:b/>
          <w:sz w:val="32"/>
          <w:szCs w:val="32"/>
        </w:rPr>
        <w:lastRenderedPageBreak/>
        <w:t>Chapter 4</w:t>
      </w:r>
    </w:p>
    <w:p w14:paraId="004C6B10" w14:textId="77777777" w:rsidR="00F5238B" w:rsidRPr="008D7CD9" w:rsidRDefault="003B3DEC">
      <w:pPr>
        <w:spacing w:line="360" w:lineRule="auto"/>
        <w:jc w:val="center"/>
        <w:rPr>
          <w:rFonts w:ascii="Times New Roman" w:eastAsia="Times New Roman" w:hAnsi="Times New Roman" w:cs="Times New Roman"/>
          <w:b/>
          <w:sz w:val="36"/>
          <w:szCs w:val="36"/>
        </w:rPr>
      </w:pPr>
      <w:r w:rsidRPr="008D7CD9">
        <w:rPr>
          <w:rFonts w:ascii="Times New Roman" w:eastAsia="Times New Roman" w:hAnsi="Times New Roman" w:cs="Times New Roman"/>
          <w:b/>
          <w:sz w:val="36"/>
          <w:szCs w:val="36"/>
        </w:rPr>
        <w:t>Result and Discussion</w:t>
      </w:r>
    </w:p>
    <w:p w14:paraId="24E63484" w14:textId="2E7966EC" w:rsidR="00C37D7E" w:rsidRPr="005D4FE0" w:rsidRDefault="005D4FE0">
      <w:pPr>
        <w:spacing w:line="360" w:lineRule="auto"/>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4.1 Result</w:t>
      </w:r>
    </w:p>
    <w:p w14:paraId="1CF00DAB" w14:textId="77777777" w:rsidR="0029349C" w:rsidRDefault="008D7CD9" w:rsidP="00C37D7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program is created using Python, implementing the concept of Machine Learning, with various Libraries being used to detect Hate Speech in a message. This software can be used </w:t>
      </w:r>
      <w:r w:rsidR="0029349C">
        <w:rPr>
          <w:rFonts w:ascii="Times New Roman" w:eastAsia="Times New Roman" w:hAnsi="Times New Roman" w:cs="Times New Roman"/>
          <w:sz w:val="24"/>
          <w:szCs w:val="24"/>
        </w:rPr>
        <w:t xml:space="preserve">anywhere across multiple social media platforms. With the tremendous rise of social media and the concept of Freedom of Speech being used, the uses of Hate Speech Detection are endless. </w:t>
      </w:r>
    </w:p>
    <w:p w14:paraId="62AA0A30" w14:textId="09D5702C" w:rsidR="008D7CD9" w:rsidRDefault="0029349C" w:rsidP="00C37D7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program is accompanied by as graphical user interface which makes it appealing to the eye of the user. It accepts input in form of input of text. The user can also browse a .txt file in their system</w:t>
      </w:r>
      <w:r w:rsidR="005D4FE0">
        <w:rPr>
          <w:rFonts w:ascii="Times New Roman" w:eastAsia="Times New Roman" w:hAnsi="Times New Roman" w:cs="Times New Roman"/>
          <w:sz w:val="24"/>
          <w:szCs w:val="24"/>
        </w:rPr>
        <w:t xml:space="preserve"> to be read and scanned for any present Hate Speech.</w:t>
      </w:r>
    </w:p>
    <w:p w14:paraId="5C3D09C5" w14:textId="6AEF9976" w:rsidR="005D4FE0" w:rsidRDefault="005D4FE0" w:rsidP="00C37D7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program distributes the scanned data into three categories:</w:t>
      </w:r>
    </w:p>
    <w:p w14:paraId="01F312EE" w14:textId="77777777" w:rsidR="005D4FE0" w:rsidRPr="005D4FE0" w:rsidRDefault="005D4FE0" w:rsidP="00C37D7E">
      <w:pPr>
        <w:pStyle w:val="ListParagraph"/>
        <w:numPr>
          <w:ilvl w:val="0"/>
          <w:numId w:val="8"/>
        </w:numPr>
        <w:spacing w:line="360" w:lineRule="auto"/>
        <w:rPr>
          <w:rFonts w:eastAsia="Times New Roman"/>
          <w:bCs w:val="0"/>
          <w:sz w:val="28"/>
          <w:szCs w:val="28"/>
        </w:rPr>
      </w:pPr>
      <w:r w:rsidRPr="005D4FE0">
        <w:rPr>
          <w:rFonts w:eastAsia="Times New Roman"/>
          <w:bCs w:val="0"/>
        </w:rPr>
        <w:t>Hate Speech</w:t>
      </w:r>
    </w:p>
    <w:p w14:paraId="6529F366" w14:textId="77777777" w:rsidR="005D4FE0" w:rsidRPr="005D4FE0" w:rsidRDefault="005D4FE0" w:rsidP="00C37D7E">
      <w:pPr>
        <w:pStyle w:val="ListParagraph"/>
        <w:numPr>
          <w:ilvl w:val="0"/>
          <w:numId w:val="8"/>
        </w:numPr>
        <w:spacing w:line="360" w:lineRule="auto"/>
        <w:rPr>
          <w:rFonts w:eastAsia="Times New Roman"/>
          <w:bCs w:val="0"/>
          <w:sz w:val="28"/>
          <w:szCs w:val="28"/>
        </w:rPr>
      </w:pPr>
      <w:r w:rsidRPr="005D4FE0">
        <w:rPr>
          <w:rFonts w:eastAsia="Times New Roman"/>
          <w:bCs w:val="0"/>
        </w:rPr>
        <w:t>Offensive Speech</w:t>
      </w:r>
    </w:p>
    <w:p w14:paraId="156B8014" w14:textId="77777777" w:rsidR="005D4FE0" w:rsidRPr="005D4FE0" w:rsidRDefault="005D4FE0" w:rsidP="00C37D7E">
      <w:pPr>
        <w:pStyle w:val="ListParagraph"/>
        <w:numPr>
          <w:ilvl w:val="0"/>
          <w:numId w:val="8"/>
        </w:numPr>
        <w:spacing w:line="360" w:lineRule="auto"/>
        <w:rPr>
          <w:rFonts w:eastAsia="Times New Roman"/>
          <w:bCs w:val="0"/>
          <w:sz w:val="28"/>
          <w:szCs w:val="28"/>
        </w:rPr>
      </w:pPr>
      <w:r w:rsidRPr="005D4FE0">
        <w:rPr>
          <w:rFonts w:eastAsia="Times New Roman"/>
          <w:bCs w:val="0"/>
        </w:rPr>
        <w:t>No Hate or Offensive Speech</w:t>
      </w:r>
    </w:p>
    <w:p w14:paraId="04DF34A3" w14:textId="5011CE4C" w:rsidR="005D4FE0" w:rsidRDefault="005D4FE0" w:rsidP="00C37D7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input is scanned by comparing the data with a dataset stored as a .csv file, which has an enormous collection of tweets posted by various users, which are classified as Hate, Offense, or None. Machine Learning model helps the program compare the </w:t>
      </w:r>
      <w:r w:rsidR="00C37D7E">
        <w:rPr>
          <w:rFonts w:ascii="Times New Roman" w:eastAsia="Times New Roman" w:hAnsi="Times New Roman" w:cs="Times New Roman"/>
          <w:sz w:val="24"/>
          <w:szCs w:val="24"/>
        </w:rPr>
        <w:t>input with the dataset for any present Hate Speech.</w:t>
      </w:r>
    </w:p>
    <w:p w14:paraId="353B0D13" w14:textId="77777777" w:rsidR="005D4FE0" w:rsidRDefault="005D4FE0">
      <w:pPr>
        <w:spacing w:line="480" w:lineRule="auto"/>
        <w:jc w:val="both"/>
        <w:rPr>
          <w:rFonts w:ascii="Times New Roman" w:eastAsia="Times New Roman" w:hAnsi="Times New Roman" w:cs="Times New Roman"/>
          <w:b/>
          <w:sz w:val="28"/>
          <w:szCs w:val="28"/>
        </w:rPr>
      </w:pPr>
    </w:p>
    <w:p w14:paraId="065C3F33" w14:textId="026E43B4" w:rsidR="00F5238B" w:rsidRDefault="005D4FE0">
      <w:pPr>
        <w:spacing w:line="48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4.2 Trial &amp; Testing</w:t>
      </w:r>
    </w:p>
    <w:p w14:paraId="5B280D4E" w14:textId="3DE61202" w:rsidR="00C37D7E" w:rsidRDefault="00C37D7E" w:rsidP="00323D51">
      <w:pPr>
        <w:spacing w:line="36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This program was tried as tested with many user inputs, giving an output with working accuracy of over 9</w:t>
      </w:r>
      <w:r w:rsidR="00D07EE9">
        <w:rPr>
          <w:rFonts w:ascii="Times New Roman" w:eastAsia="Times New Roman" w:hAnsi="Times New Roman" w:cs="Times New Roman"/>
          <w:bCs/>
          <w:sz w:val="24"/>
          <w:szCs w:val="24"/>
        </w:rPr>
        <w:t>1</w:t>
      </w:r>
      <w:r>
        <w:rPr>
          <w:rFonts w:ascii="Times New Roman" w:eastAsia="Times New Roman" w:hAnsi="Times New Roman" w:cs="Times New Roman"/>
          <w:bCs/>
          <w:sz w:val="24"/>
          <w:szCs w:val="24"/>
        </w:rPr>
        <w:t xml:space="preserve">%, with the exceptions being the newer hate words/slangs which came into use recently and are not present in older datasets. </w:t>
      </w:r>
    </w:p>
    <w:p w14:paraId="70BFA6A5" w14:textId="1A3EFC17" w:rsidR="00C37D7E" w:rsidRDefault="00C37D7E" w:rsidP="00323D51">
      <w:pPr>
        <w:spacing w:line="36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It was also tested with 3 other datasets with slight changes in the program, to which it gave an accuracy of over 88%, showing that it can work with a newer and updated dataset as well.</w:t>
      </w:r>
    </w:p>
    <w:p w14:paraId="7D59B965" w14:textId="762A5CFC" w:rsidR="00C37D7E" w:rsidRDefault="00C37D7E">
      <w:pPr>
        <w:spacing w:line="480" w:lineRule="auto"/>
        <w:jc w:val="both"/>
        <w:rPr>
          <w:rFonts w:ascii="Times New Roman" w:eastAsia="Times New Roman" w:hAnsi="Times New Roman" w:cs="Times New Roman"/>
          <w:bCs/>
          <w:sz w:val="24"/>
          <w:szCs w:val="24"/>
        </w:rPr>
      </w:pPr>
    </w:p>
    <w:p w14:paraId="523E3525" w14:textId="77777777" w:rsidR="00C37D7E" w:rsidRPr="00C37D7E" w:rsidRDefault="00C37D7E">
      <w:pPr>
        <w:spacing w:line="480" w:lineRule="auto"/>
        <w:jc w:val="both"/>
        <w:rPr>
          <w:rFonts w:ascii="Times New Roman" w:eastAsia="Times New Roman" w:hAnsi="Times New Roman" w:cs="Times New Roman"/>
          <w:b/>
          <w:sz w:val="28"/>
          <w:szCs w:val="28"/>
        </w:rPr>
      </w:pPr>
    </w:p>
    <w:p w14:paraId="1A6CCD76" w14:textId="77777777" w:rsidR="00D07EE9" w:rsidRDefault="00D07EE9" w:rsidP="00D07EE9">
      <w:pPr>
        <w:keepNext/>
        <w:spacing w:line="480" w:lineRule="auto"/>
        <w:jc w:val="center"/>
      </w:pPr>
      <w:r>
        <w:rPr>
          <w:rFonts w:ascii="Times New Roman" w:eastAsia="Times New Roman" w:hAnsi="Times New Roman" w:cs="Times New Roman"/>
          <w:b/>
          <w:noProof/>
          <w:sz w:val="28"/>
          <w:szCs w:val="28"/>
        </w:rPr>
        <w:lastRenderedPageBreak/>
        <w:drawing>
          <wp:inline distT="0" distB="0" distL="0" distR="0" wp14:anchorId="39440888" wp14:editId="1A6E46DF">
            <wp:extent cx="3686783" cy="3227651"/>
            <wp:effectExtent l="0" t="0" r="0" b="0"/>
            <wp:docPr id="28" name="Picture 2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Chart, bar chart&#10;&#10;Description automatically generated"/>
                    <pic:cNvPicPr/>
                  </pic:nvPicPr>
                  <pic:blipFill rotWithShape="1">
                    <a:blip r:embed="rId19">
                      <a:extLst>
                        <a:ext uri="{28A0092B-C50C-407E-A947-70E740481C1C}">
                          <a14:useLocalDpi xmlns:a14="http://schemas.microsoft.com/office/drawing/2010/main" val="0"/>
                        </a:ext>
                      </a:extLst>
                    </a:blip>
                    <a:srcRect l="4085" t="4151" r="13797"/>
                    <a:stretch/>
                  </pic:blipFill>
                  <pic:spPr bwMode="auto">
                    <a:xfrm>
                      <a:off x="0" y="0"/>
                      <a:ext cx="3744303" cy="3278008"/>
                    </a:xfrm>
                    <a:prstGeom prst="rect">
                      <a:avLst/>
                    </a:prstGeom>
                    <a:ln>
                      <a:noFill/>
                    </a:ln>
                    <a:extLst>
                      <a:ext uri="{53640926-AAD7-44D8-BBD7-CCE9431645EC}">
                        <a14:shadowObscured xmlns:a14="http://schemas.microsoft.com/office/drawing/2010/main"/>
                      </a:ext>
                    </a:extLst>
                  </pic:spPr>
                </pic:pic>
              </a:graphicData>
            </a:graphic>
          </wp:inline>
        </w:drawing>
      </w:r>
    </w:p>
    <w:p w14:paraId="1BF14964" w14:textId="7116117D" w:rsidR="00F5238B" w:rsidRPr="00D37FE7" w:rsidRDefault="00D07EE9" w:rsidP="00D07EE9">
      <w:pPr>
        <w:pStyle w:val="Caption"/>
        <w:jc w:val="center"/>
        <w:rPr>
          <w:rFonts w:ascii="Times New Roman" w:eastAsia="Times New Roman" w:hAnsi="Times New Roman" w:cs="Times New Roman"/>
          <w:b/>
          <w:bCs/>
          <w:i w:val="0"/>
          <w:iCs w:val="0"/>
          <w:color w:val="auto"/>
          <w:szCs w:val="22"/>
        </w:rPr>
      </w:pPr>
      <w:r w:rsidRPr="00D37FE7">
        <w:rPr>
          <w:rFonts w:ascii="Times New Roman" w:hAnsi="Times New Roman" w:cs="Times New Roman"/>
          <w:b/>
          <w:bCs/>
          <w:i w:val="0"/>
          <w:iCs w:val="0"/>
          <w:color w:val="auto"/>
          <w:szCs w:val="22"/>
        </w:rPr>
        <w:t>Figure 4.1 - Graph depicting accuracy over various datasets</w:t>
      </w:r>
    </w:p>
    <w:p w14:paraId="12994E35" w14:textId="77777777" w:rsidR="00F5238B" w:rsidRDefault="00F5238B">
      <w:pPr>
        <w:spacing w:line="480" w:lineRule="auto"/>
        <w:jc w:val="both"/>
        <w:rPr>
          <w:rFonts w:ascii="Times New Roman" w:eastAsia="Times New Roman" w:hAnsi="Times New Roman" w:cs="Times New Roman"/>
          <w:b/>
          <w:sz w:val="28"/>
          <w:szCs w:val="28"/>
        </w:rPr>
      </w:pPr>
    </w:p>
    <w:p w14:paraId="1E5A08AB" w14:textId="77777777" w:rsidR="00F5238B" w:rsidRDefault="00F5238B">
      <w:pPr>
        <w:spacing w:line="480" w:lineRule="auto"/>
        <w:jc w:val="both"/>
        <w:rPr>
          <w:rFonts w:ascii="Times New Roman" w:eastAsia="Times New Roman" w:hAnsi="Times New Roman" w:cs="Times New Roman"/>
          <w:b/>
          <w:sz w:val="28"/>
          <w:szCs w:val="28"/>
        </w:rPr>
      </w:pPr>
    </w:p>
    <w:p w14:paraId="7F0B518C" w14:textId="77777777" w:rsidR="00F5238B" w:rsidRDefault="00F5238B">
      <w:pPr>
        <w:spacing w:line="480" w:lineRule="auto"/>
        <w:jc w:val="both"/>
        <w:rPr>
          <w:rFonts w:ascii="Times New Roman" w:eastAsia="Times New Roman" w:hAnsi="Times New Roman" w:cs="Times New Roman"/>
          <w:b/>
          <w:sz w:val="28"/>
          <w:szCs w:val="28"/>
        </w:rPr>
      </w:pPr>
    </w:p>
    <w:p w14:paraId="7044685C" w14:textId="77777777" w:rsidR="00F5238B" w:rsidRDefault="00F5238B">
      <w:pPr>
        <w:spacing w:line="480" w:lineRule="auto"/>
        <w:jc w:val="both"/>
        <w:rPr>
          <w:rFonts w:ascii="Times New Roman" w:eastAsia="Times New Roman" w:hAnsi="Times New Roman" w:cs="Times New Roman"/>
          <w:b/>
          <w:sz w:val="28"/>
          <w:szCs w:val="28"/>
        </w:rPr>
      </w:pPr>
    </w:p>
    <w:p w14:paraId="0B647F0C" w14:textId="77777777" w:rsidR="00F5238B" w:rsidRDefault="00F5238B">
      <w:pPr>
        <w:spacing w:line="480" w:lineRule="auto"/>
        <w:jc w:val="both"/>
        <w:rPr>
          <w:rFonts w:ascii="Times New Roman" w:eastAsia="Times New Roman" w:hAnsi="Times New Roman" w:cs="Times New Roman"/>
          <w:b/>
          <w:sz w:val="28"/>
          <w:szCs w:val="28"/>
        </w:rPr>
      </w:pPr>
    </w:p>
    <w:p w14:paraId="296A98F2" w14:textId="77777777" w:rsidR="00F5238B" w:rsidRDefault="00F5238B">
      <w:pPr>
        <w:spacing w:line="480" w:lineRule="auto"/>
        <w:jc w:val="both"/>
        <w:rPr>
          <w:rFonts w:ascii="Times New Roman" w:eastAsia="Times New Roman" w:hAnsi="Times New Roman" w:cs="Times New Roman"/>
          <w:b/>
          <w:sz w:val="28"/>
          <w:szCs w:val="28"/>
        </w:rPr>
      </w:pPr>
    </w:p>
    <w:p w14:paraId="797A4E7B" w14:textId="77777777" w:rsidR="00F5238B" w:rsidRDefault="00F5238B">
      <w:pPr>
        <w:spacing w:line="480" w:lineRule="auto"/>
        <w:jc w:val="both"/>
        <w:rPr>
          <w:rFonts w:ascii="Times New Roman" w:eastAsia="Times New Roman" w:hAnsi="Times New Roman" w:cs="Times New Roman"/>
          <w:b/>
          <w:sz w:val="28"/>
          <w:szCs w:val="28"/>
        </w:rPr>
      </w:pPr>
    </w:p>
    <w:p w14:paraId="6421CB54" w14:textId="77777777" w:rsidR="00F5238B" w:rsidRDefault="00F5238B">
      <w:pPr>
        <w:spacing w:line="480" w:lineRule="auto"/>
        <w:jc w:val="both"/>
        <w:rPr>
          <w:rFonts w:ascii="Times New Roman" w:eastAsia="Times New Roman" w:hAnsi="Times New Roman" w:cs="Times New Roman"/>
          <w:b/>
          <w:sz w:val="28"/>
          <w:szCs w:val="28"/>
        </w:rPr>
      </w:pPr>
    </w:p>
    <w:p w14:paraId="7F823F16" w14:textId="77777777" w:rsidR="00F5238B" w:rsidRDefault="00F5238B">
      <w:pPr>
        <w:spacing w:line="480" w:lineRule="auto"/>
        <w:jc w:val="both"/>
        <w:rPr>
          <w:rFonts w:ascii="Times New Roman" w:eastAsia="Times New Roman" w:hAnsi="Times New Roman" w:cs="Times New Roman"/>
          <w:b/>
          <w:sz w:val="28"/>
          <w:szCs w:val="28"/>
        </w:rPr>
      </w:pPr>
    </w:p>
    <w:p w14:paraId="374FCB00" w14:textId="77777777" w:rsidR="00975D10" w:rsidRDefault="00975D10">
      <w:pPr>
        <w:spacing w:line="480" w:lineRule="auto"/>
        <w:jc w:val="both"/>
        <w:rPr>
          <w:rFonts w:ascii="Times New Roman" w:eastAsia="Times New Roman" w:hAnsi="Times New Roman" w:cs="Times New Roman"/>
          <w:b/>
          <w:sz w:val="28"/>
          <w:szCs w:val="28"/>
        </w:rPr>
      </w:pPr>
    </w:p>
    <w:p w14:paraId="396ED3E0" w14:textId="77777777" w:rsidR="00D37FE7" w:rsidRDefault="00D37FE7">
      <w:pPr>
        <w:spacing w:line="480" w:lineRule="auto"/>
        <w:jc w:val="both"/>
        <w:rPr>
          <w:rFonts w:ascii="Times New Roman" w:eastAsia="Times New Roman" w:hAnsi="Times New Roman" w:cs="Times New Roman"/>
          <w:b/>
          <w:sz w:val="32"/>
          <w:szCs w:val="32"/>
        </w:rPr>
      </w:pPr>
    </w:p>
    <w:p w14:paraId="3201034C" w14:textId="77777777" w:rsidR="00D37FE7" w:rsidRDefault="00D37FE7">
      <w:pPr>
        <w:spacing w:line="480" w:lineRule="auto"/>
        <w:jc w:val="both"/>
        <w:rPr>
          <w:rFonts w:ascii="Times New Roman" w:eastAsia="Times New Roman" w:hAnsi="Times New Roman" w:cs="Times New Roman"/>
          <w:b/>
          <w:sz w:val="32"/>
          <w:szCs w:val="32"/>
        </w:rPr>
      </w:pPr>
    </w:p>
    <w:p w14:paraId="4F96FEB9" w14:textId="6BC2FA16" w:rsidR="00F5238B" w:rsidRDefault="003B3DEC">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5</w:t>
      </w:r>
    </w:p>
    <w:p w14:paraId="6EB6D659" w14:textId="77777777" w:rsidR="00F5238B" w:rsidRPr="00975D10" w:rsidRDefault="003B3DEC">
      <w:pPr>
        <w:spacing w:line="480" w:lineRule="auto"/>
        <w:jc w:val="center"/>
        <w:rPr>
          <w:rFonts w:ascii="Times New Roman" w:eastAsia="Times New Roman" w:hAnsi="Times New Roman" w:cs="Times New Roman"/>
          <w:b/>
          <w:sz w:val="36"/>
          <w:szCs w:val="36"/>
        </w:rPr>
      </w:pPr>
      <w:r w:rsidRPr="00975D10">
        <w:rPr>
          <w:rFonts w:ascii="Times New Roman" w:eastAsia="Times New Roman" w:hAnsi="Times New Roman" w:cs="Times New Roman"/>
          <w:b/>
          <w:sz w:val="36"/>
          <w:szCs w:val="36"/>
        </w:rPr>
        <w:t xml:space="preserve">Conclusion and Future Work </w:t>
      </w:r>
    </w:p>
    <w:p w14:paraId="7749F7AF" w14:textId="5C67BFFD" w:rsidR="00F5238B" w:rsidRDefault="00975D10">
      <w:pPr>
        <w:spacing w:line="360" w:lineRule="auto"/>
        <w:jc w:val="both"/>
        <w:rPr>
          <w:rFonts w:ascii="Times New Roman" w:eastAsia="Times New Roman" w:hAnsi="Times New Roman" w:cs="Times New Roman"/>
          <w:b/>
          <w:bCs/>
          <w:sz w:val="28"/>
          <w:szCs w:val="28"/>
        </w:rPr>
      </w:pPr>
      <w:r w:rsidRPr="00975D10">
        <w:rPr>
          <w:rFonts w:ascii="Times New Roman" w:eastAsia="Times New Roman" w:hAnsi="Times New Roman" w:cs="Times New Roman"/>
          <w:b/>
          <w:bCs/>
          <w:sz w:val="28"/>
          <w:szCs w:val="28"/>
        </w:rPr>
        <w:t>5.1 Conclusion</w:t>
      </w:r>
    </w:p>
    <w:p w14:paraId="133D3331" w14:textId="7F196B92" w:rsidR="00975D10" w:rsidRDefault="00975D10" w:rsidP="00323D5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project was completed in a duration of 2 weeks. It provided a deep insight on Hate Speech and its effect on people. </w:t>
      </w:r>
      <w:r w:rsidR="008746F7">
        <w:rPr>
          <w:rFonts w:ascii="Times New Roman" w:eastAsia="Times New Roman" w:hAnsi="Times New Roman" w:cs="Times New Roman"/>
          <w:sz w:val="24"/>
          <w:szCs w:val="24"/>
        </w:rPr>
        <w:t xml:space="preserve">The project also helped in getting efficient in making programs using machine learning </w:t>
      </w:r>
      <w:r w:rsidR="00D00423">
        <w:rPr>
          <w:rFonts w:ascii="Times New Roman" w:eastAsia="Times New Roman" w:hAnsi="Times New Roman" w:cs="Times New Roman"/>
          <w:sz w:val="24"/>
          <w:szCs w:val="24"/>
        </w:rPr>
        <w:t>tools and</w:t>
      </w:r>
      <w:r w:rsidR="008746F7">
        <w:rPr>
          <w:rFonts w:ascii="Times New Roman" w:eastAsia="Times New Roman" w:hAnsi="Times New Roman" w:cs="Times New Roman"/>
          <w:sz w:val="24"/>
          <w:szCs w:val="24"/>
        </w:rPr>
        <w:t xml:space="preserve"> creating attractive user interfaces</w:t>
      </w:r>
      <w:r w:rsidR="00D00423">
        <w:rPr>
          <w:rFonts w:ascii="Times New Roman" w:eastAsia="Times New Roman" w:hAnsi="Times New Roman" w:cs="Times New Roman"/>
          <w:sz w:val="24"/>
          <w:szCs w:val="24"/>
        </w:rPr>
        <w:t xml:space="preserve"> using various python libraries.</w:t>
      </w:r>
      <w:r w:rsidR="000A6587">
        <w:rPr>
          <w:rFonts w:ascii="Times New Roman" w:eastAsia="Times New Roman" w:hAnsi="Times New Roman" w:cs="Times New Roman"/>
          <w:sz w:val="24"/>
          <w:szCs w:val="24"/>
        </w:rPr>
        <w:t xml:space="preserve"> </w:t>
      </w:r>
    </w:p>
    <w:p w14:paraId="0D40AA84" w14:textId="5EB2BC16" w:rsidR="000A6587" w:rsidRDefault="000A6587" w:rsidP="00323D5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project can be implemented in numerous applications, across social media. It has great working efficiency and </w:t>
      </w:r>
      <w:r w:rsidR="00D37FE7">
        <w:rPr>
          <w:rFonts w:ascii="Times New Roman" w:eastAsia="Times New Roman" w:hAnsi="Times New Roman" w:cs="Times New Roman"/>
          <w:sz w:val="24"/>
          <w:szCs w:val="24"/>
        </w:rPr>
        <w:t>accuracy and</w:t>
      </w:r>
      <w:r w:rsidR="00B71F1E">
        <w:rPr>
          <w:rFonts w:ascii="Times New Roman" w:eastAsia="Times New Roman" w:hAnsi="Times New Roman" w:cs="Times New Roman"/>
          <w:sz w:val="24"/>
          <w:szCs w:val="24"/>
        </w:rPr>
        <w:t xml:space="preserve"> was tested multiple times with hundreds of different test cases and other datasets as well</w:t>
      </w:r>
      <w:r>
        <w:rPr>
          <w:rFonts w:ascii="Times New Roman" w:eastAsia="Times New Roman" w:hAnsi="Times New Roman" w:cs="Times New Roman"/>
          <w:sz w:val="24"/>
          <w:szCs w:val="24"/>
        </w:rPr>
        <w:t xml:space="preserve">. </w:t>
      </w:r>
      <w:r w:rsidR="0033410C">
        <w:rPr>
          <w:rFonts w:ascii="Times New Roman" w:eastAsia="Times New Roman" w:hAnsi="Times New Roman" w:cs="Times New Roman"/>
          <w:sz w:val="24"/>
          <w:szCs w:val="24"/>
        </w:rPr>
        <w:t>It can come to great use in these times of rapid development and growth of social media and the internet.</w:t>
      </w:r>
    </w:p>
    <w:p w14:paraId="7FDE01A7" w14:textId="77777777" w:rsidR="0033410C" w:rsidRDefault="0033410C" w:rsidP="00323D51">
      <w:pPr>
        <w:spacing w:line="360" w:lineRule="auto"/>
        <w:jc w:val="both"/>
        <w:rPr>
          <w:rFonts w:ascii="Times New Roman" w:eastAsia="Times New Roman" w:hAnsi="Times New Roman" w:cs="Times New Roman"/>
          <w:sz w:val="24"/>
          <w:szCs w:val="24"/>
        </w:rPr>
      </w:pPr>
    </w:p>
    <w:p w14:paraId="148B21EB" w14:textId="2E7E8ED6" w:rsidR="00447897" w:rsidRDefault="00447897" w:rsidP="00323D51">
      <w:pPr>
        <w:spacing w:line="360" w:lineRule="auto"/>
        <w:jc w:val="both"/>
        <w:rPr>
          <w:rFonts w:ascii="Times New Roman" w:eastAsia="Times New Roman" w:hAnsi="Times New Roman" w:cs="Times New Roman"/>
          <w:b/>
          <w:bCs/>
          <w:sz w:val="24"/>
          <w:szCs w:val="24"/>
        </w:rPr>
      </w:pPr>
      <w:r w:rsidRPr="00447897">
        <w:rPr>
          <w:rFonts w:ascii="Times New Roman" w:eastAsia="Times New Roman" w:hAnsi="Times New Roman" w:cs="Times New Roman"/>
          <w:b/>
          <w:bCs/>
          <w:sz w:val="24"/>
          <w:szCs w:val="24"/>
        </w:rPr>
        <w:t>5.1.1 Applications</w:t>
      </w:r>
    </w:p>
    <w:p w14:paraId="483A6AF4" w14:textId="32A87A07" w:rsidR="00447897" w:rsidRDefault="00447897" w:rsidP="00323D5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can be used on Twitter to filter hate tweets &amp; comments.</w:t>
      </w:r>
    </w:p>
    <w:p w14:paraId="045E2188" w14:textId="1DDBD312" w:rsidR="00447897" w:rsidRDefault="00447897" w:rsidP="00323D5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can be used on other Social Media networks to detect and stop hate comments.</w:t>
      </w:r>
    </w:p>
    <w:p w14:paraId="153D2D63" w14:textId="6EDEEE14" w:rsidR="00447897" w:rsidRDefault="00447897" w:rsidP="00323D5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can filter hate comments on YouTube videos.</w:t>
      </w:r>
    </w:p>
    <w:p w14:paraId="796058FE" w14:textId="51E68097" w:rsidR="00447897" w:rsidRDefault="00447897" w:rsidP="00323D5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can be used to filter unnecessary hate remarks over educational websites.</w:t>
      </w:r>
    </w:p>
    <w:p w14:paraId="12DFF24E" w14:textId="775B1DA3" w:rsidR="00447897" w:rsidRPr="00447897" w:rsidRDefault="00447897" w:rsidP="00323D5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can be used to filter hate comments on college websites.</w:t>
      </w:r>
    </w:p>
    <w:p w14:paraId="0EB36B17" w14:textId="142019AA" w:rsidR="00C2220E" w:rsidRDefault="00C2220E" w:rsidP="00323D51">
      <w:pPr>
        <w:spacing w:line="360" w:lineRule="auto"/>
        <w:jc w:val="both"/>
        <w:rPr>
          <w:rFonts w:ascii="Times New Roman" w:eastAsia="Times New Roman" w:hAnsi="Times New Roman" w:cs="Times New Roman"/>
          <w:sz w:val="24"/>
          <w:szCs w:val="24"/>
        </w:rPr>
      </w:pPr>
    </w:p>
    <w:p w14:paraId="3E0D7E7D" w14:textId="1913A037" w:rsidR="00C2220E" w:rsidRDefault="00C2220E" w:rsidP="00323D51">
      <w:pPr>
        <w:spacing w:line="360" w:lineRule="auto"/>
        <w:jc w:val="both"/>
        <w:rPr>
          <w:rFonts w:ascii="Times New Roman" w:eastAsia="Times New Roman" w:hAnsi="Times New Roman" w:cs="Times New Roman"/>
          <w:b/>
          <w:bCs/>
          <w:sz w:val="28"/>
          <w:szCs w:val="28"/>
        </w:rPr>
      </w:pPr>
      <w:r w:rsidRPr="00975D10">
        <w:rPr>
          <w:rFonts w:ascii="Times New Roman" w:eastAsia="Times New Roman" w:hAnsi="Times New Roman" w:cs="Times New Roman"/>
          <w:b/>
          <w:bCs/>
          <w:sz w:val="28"/>
          <w:szCs w:val="28"/>
        </w:rPr>
        <w:t>5.</w:t>
      </w:r>
      <w:r>
        <w:rPr>
          <w:rFonts w:ascii="Times New Roman" w:eastAsia="Times New Roman" w:hAnsi="Times New Roman" w:cs="Times New Roman"/>
          <w:b/>
          <w:bCs/>
          <w:sz w:val="28"/>
          <w:szCs w:val="28"/>
        </w:rPr>
        <w:t>2</w:t>
      </w:r>
      <w:r w:rsidRPr="00975D10">
        <w:rPr>
          <w:rFonts w:ascii="Times New Roman" w:eastAsia="Times New Roman" w:hAnsi="Times New Roman" w:cs="Times New Roman"/>
          <w:b/>
          <w:bCs/>
          <w:sz w:val="28"/>
          <w:szCs w:val="28"/>
        </w:rPr>
        <w:t xml:space="preserve"> </w:t>
      </w:r>
      <w:r>
        <w:rPr>
          <w:rFonts w:ascii="Times New Roman" w:eastAsia="Times New Roman" w:hAnsi="Times New Roman" w:cs="Times New Roman"/>
          <w:b/>
          <w:bCs/>
          <w:sz w:val="28"/>
          <w:szCs w:val="28"/>
        </w:rPr>
        <w:t>Future Work</w:t>
      </w:r>
    </w:p>
    <w:p w14:paraId="20F62610" w14:textId="3341258C" w:rsidR="00C2220E" w:rsidRDefault="00FC19F2" w:rsidP="00323D5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fore coming future, many advancements will be made in the field of Machine Learning and Artificial Intelligence, which will make it quite easy to create applications to detect Hate Speech and solve many other problems &amp; issues as well. </w:t>
      </w:r>
    </w:p>
    <w:p w14:paraId="654A28D9" w14:textId="438CF777" w:rsidR="00FC19F2" w:rsidRDefault="00FC19F2" w:rsidP="00323D5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There might be new hate words that come into practice, so the datasets must be frequently updated</w:t>
      </w:r>
      <w:r w:rsidR="003B4F1F">
        <w:rPr>
          <w:rFonts w:ascii="Times New Roman" w:eastAsia="Times New Roman" w:hAnsi="Times New Roman" w:cs="Times New Roman"/>
          <w:sz w:val="24"/>
          <w:szCs w:val="24"/>
        </w:rPr>
        <w:t xml:space="preserve"> to keep the software working efficiently.</w:t>
      </w:r>
    </w:p>
    <w:p w14:paraId="11FE5ED5" w14:textId="27E1B961" w:rsidR="003B4F1F" w:rsidRDefault="003B4F1F" w:rsidP="00323D5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Hate speech is something that cannot be put an end upon, as social media is only going to rise in the upcoming future, but the least we can do is stop it from reaching other people by filtering everything beforehand.</w:t>
      </w:r>
      <w:r w:rsidR="00521D03">
        <w:rPr>
          <w:rFonts w:ascii="Times New Roman" w:eastAsia="Times New Roman" w:hAnsi="Times New Roman" w:cs="Times New Roman"/>
          <w:sz w:val="24"/>
          <w:szCs w:val="24"/>
        </w:rPr>
        <w:t xml:space="preserve"> Future applications and toolkits will be powerful enough to stay updated with new hate words and filter everything out easily on their own using AI.</w:t>
      </w:r>
    </w:p>
    <w:p w14:paraId="19917A55" w14:textId="188E82C2" w:rsidR="00521D03" w:rsidRPr="00C2220E" w:rsidRDefault="00521D03" w:rsidP="00323D5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Research can be directed towards creating environments online that have zero tolerance policies against hate speech and offensive language on any basis.</w:t>
      </w:r>
    </w:p>
    <w:p w14:paraId="6ABAB241" w14:textId="77777777" w:rsidR="0033410C" w:rsidRDefault="0033410C">
      <w:pPr>
        <w:spacing w:line="480" w:lineRule="auto"/>
        <w:jc w:val="both"/>
        <w:rPr>
          <w:rFonts w:ascii="Times New Roman" w:eastAsia="Times New Roman" w:hAnsi="Times New Roman" w:cs="Times New Roman"/>
          <w:sz w:val="24"/>
          <w:szCs w:val="24"/>
        </w:rPr>
      </w:pPr>
    </w:p>
    <w:p w14:paraId="1A5748BF" w14:textId="77777777" w:rsidR="00C27E5C" w:rsidRDefault="003B3DEC" w:rsidP="00C27E5C">
      <w:pPr>
        <w:spacing w:line="480" w:lineRule="auto"/>
        <w:jc w:val="both"/>
        <w:rPr>
          <w:rFonts w:ascii="Times New Roman" w:eastAsia="Times New Roman" w:hAnsi="Times New Roman" w:cs="Times New Roman"/>
          <w:b/>
          <w:sz w:val="28"/>
          <w:szCs w:val="28"/>
        </w:rPr>
      </w:pPr>
      <w:r w:rsidRPr="00323D51">
        <w:rPr>
          <w:rFonts w:ascii="Times New Roman" w:eastAsia="Times New Roman" w:hAnsi="Times New Roman" w:cs="Times New Roman"/>
          <w:b/>
          <w:sz w:val="28"/>
          <w:szCs w:val="28"/>
        </w:rPr>
        <w:lastRenderedPageBreak/>
        <w:t>References</w:t>
      </w:r>
    </w:p>
    <w:p w14:paraId="75FA1604" w14:textId="0D4AA865" w:rsidR="00F5238B" w:rsidRPr="00C27E5C" w:rsidRDefault="003B3DEC" w:rsidP="00C27E5C">
      <w:pPr>
        <w:spacing w:line="480" w:lineRule="auto"/>
        <w:jc w:val="both"/>
        <w:rPr>
          <w:rFonts w:ascii="Times New Roman" w:eastAsia="Times New Roman" w:hAnsi="Times New Roman" w:cs="Times New Roman"/>
          <w:b/>
          <w:sz w:val="28"/>
          <w:szCs w:val="28"/>
        </w:rPr>
      </w:pPr>
      <w:r w:rsidRPr="00323D51">
        <w:rPr>
          <w:rFonts w:ascii="Times New Roman" w:eastAsia="Times New Roman" w:hAnsi="Times New Roman" w:cs="Times New Roman"/>
          <w:sz w:val="24"/>
          <w:szCs w:val="24"/>
        </w:rPr>
        <w:t xml:space="preserve">[1] </w:t>
      </w:r>
      <w:r w:rsidR="00846F4B" w:rsidRPr="00323D51">
        <w:rPr>
          <w:rFonts w:ascii="Times New Roman" w:eastAsia="Times New Roman" w:hAnsi="Times New Roman" w:cs="Times New Roman"/>
          <w:sz w:val="24"/>
          <w:szCs w:val="24"/>
        </w:rPr>
        <w:t>Alan D. Moore</w:t>
      </w:r>
      <w:r w:rsidRPr="00323D51">
        <w:rPr>
          <w:rFonts w:ascii="Times New Roman" w:eastAsia="Times New Roman" w:hAnsi="Times New Roman" w:cs="Times New Roman"/>
          <w:sz w:val="24"/>
          <w:szCs w:val="24"/>
        </w:rPr>
        <w:t>, “</w:t>
      </w:r>
      <w:r w:rsidR="00846F4B" w:rsidRPr="00323D51">
        <w:rPr>
          <w:rFonts w:ascii="Times New Roman" w:eastAsia="Times New Roman" w:hAnsi="Times New Roman" w:cs="Times New Roman"/>
          <w:i/>
          <w:iCs/>
          <w:sz w:val="24"/>
          <w:szCs w:val="24"/>
        </w:rPr>
        <w:t>Python GUI Programming with Tkinter</w:t>
      </w:r>
      <w:r w:rsidRPr="00323D51">
        <w:rPr>
          <w:rFonts w:ascii="Times New Roman" w:eastAsia="Times New Roman" w:hAnsi="Times New Roman" w:cs="Times New Roman"/>
          <w:sz w:val="24"/>
          <w:szCs w:val="24"/>
        </w:rPr>
        <w:t>”</w:t>
      </w:r>
      <w:r w:rsidR="003B4F1F" w:rsidRPr="00323D51">
        <w:rPr>
          <w:rFonts w:ascii="Times New Roman" w:eastAsia="Times New Roman" w:hAnsi="Times New Roman" w:cs="Times New Roman"/>
          <w:sz w:val="24"/>
          <w:szCs w:val="24"/>
        </w:rPr>
        <w:t xml:space="preserve">, </w:t>
      </w:r>
      <w:r w:rsidR="002E1F89">
        <w:rPr>
          <w:rFonts w:ascii="Times New Roman" w:eastAsia="Times New Roman" w:hAnsi="Times New Roman" w:cs="Times New Roman"/>
          <w:sz w:val="24"/>
          <w:szCs w:val="24"/>
        </w:rPr>
        <w:t>1</w:t>
      </w:r>
      <w:r w:rsidR="002E1F89" w:rsidRPr="002E1F89">
        <w:rPr>
          <w:rFonts w:ascii="Times New Roman" w:eastAsia="Times New Roman" w:hAnsi="Times New Roman" w:cs="Times New Roman"/>
          <w:sz w:val="24"/>
          <w:szCs w:val="24"/>
          <w:vertAlign w:val="superscript"/>
        </w:rPr>
        <w:t>st</w:t>
      </w:r>
      <w:r w:rsidR="002E1F89">
        <w:rPr>
          <w:rFonts w:ascii="Times New Roman" w:eastAsia="Times New Roman" w:hAnsi="Times New Roman" w:cs="Times New Roman"/>
          <w:sz w:val="24"/>
          <w:szCs w:val="24"/>
        </w:rPr>
        <w:t xml:space="preserve"> ED, Packt Publishing, May 2018, </w:t>
      </w:r>
      <w:r w:rsidR="00846F4B" w:rsidRPr="00323D51">
        <w:rPr>
          <w:rFonts w:ascii="Times New Roman" w:eastAsia="Times New Roman" w:hAnsi="Times New Roman" w:cs="Times New Roman"/>
          <w:sz w:val="24"/>
          <w:szCs w:val="24"/>
        </w:rPr>
        <w:t>Book on Python GUI applications.</w:t>
      </w:r>
      <w:r w:rsidR="003B4F1F" w:rsidRPr="00323D51">
        <w:rPr>
          <w:rFonts w:ascii="Times New Roman" w:eastAsia="Times New Roman" w:hAnsi="Times New Roman" w:cs="Times New Roman"/>
          <w:sz w:val="24"/>
          <w:szCs w:val="24"/>
        </w:rPr>
        <w:t xml:space="preserve"> </w:t>
      </w:r>
    </w:p>
    <w:p w14:paraId="2C5A249C" w14:textId="77777777" w:rsidR="00B721AB" w:rsidRPr="00323D51" w:rsidRDefault="00B721AB" w:rsidP="00846F4B">
      <w:pPr>
        <w:spacing w:line="360" w:lineRule="auto"/>
        <w:ind w:left="360" w:hanging="360"/>
        <w:jc w:val="both"/>
        <w:rPr>
          <w:rFonts w:ascii="Times New Roman" w:eastAsia="Times New Roman" w:hAnsi="Times New Roman" w:cs="Times New Roman"/>
          <w:b/>
          <w:sz w:val="24"/>
          <w:szCs w:val="24"/>
        </w:rPr>
      </w:pPr>
    </w:p>
    <w:p w14:paraId="162B8CA5" w14:textId="218E8C66" w:rsidR="00F5238B" w:rsidRDefault="003B3DEC" w:rsidP="00846F4B">
      <w:pPr>
        <w:spacing w:line="360" w:lineRule="auto"/>
        <w:ind w:left="360" w:hanging="360"/>
        <w:jc w:val="both"/>
        <w:rPr>
          <w:rFonts w:ascii="Times New Roman" w:eastAsia="Times New Roman" w:hAnsi="Times New Roman" w:cs="Times New Roman"/>
          <w:sz w:val="24"/>
          <w:szCs w:val="24"/>
        </w:rPr>
      </w:pPr>
      <w:r w:rsidRPr="00323D51">
        <w:rPr>
          <w:rFonts w:ascii="Times New Roman" w:eastAsia="Times New Roman" w:hAnsi="Times New Roman" w:cs="Times New Roman"/>
          <w:sz w:val="24"/>
          <w:szCs w:val="24"/>
        </w:rPr>
        <w:t xml:space="preserve">[2] </w:t>
      </w:r>
      <w:r w:rsidR="003C3964">
        <w:rPr>
          <w:rFonts w:ascii="Times New Roman" w:eastAsia="Times New Roman" w:hAnsi="Times New Roman" w:cs="Times New Roman"/>
          <w:sz w:val="24"/>
          <w:szCs w:val="24"/>
        </w:rPr>
        <w:t>Wikipedia,</w:t>
      </w:r>
      <w:r w:rsidRPr="00323D51">
        <w:rPr>
          <w:rFonts w:ascii="Times New Roman" w:eastAsia="Times New Roman" w:hAnsi="Times New Roman" w:cs="Times New Roman"/>
          <w:sz w:val="24"/>
          <w:szCs w:val="24"/>
        </w:rPr>
        <w:t xml:space="preserve"> “</w:t>
      </w:r>
      <w:r w:rsidR="00846F4B" w:rsidRPr="00323D51">
        <w:rPr>
          <w:rFonts w:ascii="Times New Roman" w:eastAsia="Times New Roman" w:hAnsi="Times New Roman" w:cs="Times New Roman"/>
          <w:i/>
          <w:iCs/>
          <w:sz w:val="24"/>
          <w:szCs w:val="24"/>
        </w:rPr>
        <w:t>Hate Speech</w:t>
      </w:r>
      <w:r w:rsidRPr="00323D51">
        <w:rPr>
          <w:rFonts w:ascii="Times New Roman" w:eastAsia="Times New Roman" w:hAnsi="Times New Roman" w:cs="Times New Roman"/>
          <w:sz w:val="24"/>
          <w:szCs w:val="24"/>
        </w:rPr>
        <w:t xml:space="preserve">”, </w:t>
      </w:r>
      <w:r w:rsidR="003C3964">
        <w:rPr>
          <w:rFonts w:ascii="Times New Roman" w:eastAsia="Times New Roman" w:hAnsi="Times New Roman" w:cs="Times New Roman"/>
          <w:sz w:val="24"/>
          <w:szCs w:val="24"/>
        </w:rPr>
        <w:t xml:space="preserve">Article on Google published </w:t>
      </w:r>
      <w:proofErr w:type="gramStart"/>
      <w:r w:rsidR="003C3964">
        <w:rPr>
          <w:rFonts w:ascii="Times New Roman" w:eastAsia="Times New Roman" w:hAnsi="Times New Roman" w:cs="Times New Roman"/>
          <w:sz w:val="24"/>
          <w:szCs w:val="24"/>
        </w:rPr>
        <w:t>on</w:t>
      </w:r>
      <w:proofErr w:type="gramEnd"/>
      <w:r w:rsidR="003C3964">
        <w:rPr>
          <w:rFonts w:ascii="Times New Roman" w:eastAsia="Times New Roman" w:hAnsi="Times New Roman" w:cs="Times New Roman"/>
          <w:sz w:val="24"/>
          <w:szCs w:val="24"/>
        </w:rPr>
        <w:t xml:space="preserve"> June 2021.</w:t>
      </w:r>
    </w:p>
    <w:p w14:paraId="13932584" w14:textId="77777777" w:rsidR="00B721AB" w:rsidRPr="00323D51" w:rsidRDefault="00B721AB" w:rsidP="00846F4B">
      <w:pPr>
        <w:spacing w:line="360" w:lineRule="auto"/>
        <w:ind w:left="360" w:hanging="360"/>
        <w:jc w:val="both"/>
        <w:rPr>
          <w:rFonts w:ascii="Times New Roman" w:eastAsia="Times New Roman" w:hAnsi="Times New Roman" w:cs="Times New Roman"/>
          <w:b/>
          <w:sz w:val="24"/>
          <w:szCs w:val="24"/>
        </w:rPr>
      </w:pPr>
    </w:p>
    <w:p w14:paraId="1FBF4CB7" w14:textId="5B248E0C" w:rsidR="00F5238B" w:rsidRDefault="003B3DEC" w:rsidP="00846F4B">
      <w:pPr>
        <w:spacing w:line="360" w:lineRule="auto"/>
        <w:ind w:left="360" w:hanging="360"/>
        <w:jc w:val="both"/>
        <w:rPr>
          <w:rFonts w:ascii="Times New Roman" w:eastAsia="Times New Roman" w:hAnsi="Times New Roman" w:cs="Times New Roman"/>
          <w:sz w:val="24"/>
          <w:szCs w:val="24"/>
        </w:rPr>
      </w:pPr>
      <w:r w:rsidRPr="00323D51">
        <w:rPr>
          <w:rFonts w:ascii="Times New Roman" w:eastAsia="Times New Roman" w:hAnsi="Times New Roman" w:cs="Times New Roman"/>
          <w:sz w:val="24"/>
          <w:szCs w:val="24"/>
        </w:rPr>
        <w:t xml:space="preserve">[3] </w:t>
      </w:r>
      <w:r w:rsidR="00C27E5C">
        <w:rPr>
          <w:rFonts w:ascii="Times New Roman" w:eastAsia="Times New Roman" w:hAnsi="Times New Roman" w:cs="Times New Roman"/>
          <w:sz w:val="24"/>
          <w:szCs w:val="24"/>
        </w:rPr>
        <w:t>Wes McKinney</w:t>
      </w:r>
      <w:r w:rsidR="00846F4B" w:rsidRPr="00323D51">
        <w:rPr>
          <w:rFonts w:ascii="Times New Roman" w:eastAsia="Times New Roman" w:hAnsi="Times New Roman" w:cs="Times New Roman"/>
          <w:sz w:val="24"/>
          <w:szCs w:val="24"/>
        </w:rPr>
        <w:t>, “</w:t>
      </w:r>
      <w:r w:rsidR="00C27E5C" w:rsidRPr="00C27E5C">
        <w:rPr>
          <w:rFonts w:ascii="Times New Roman" w:eastAsia="Times New Roman" w:hAnsi="Times New Roman" w:cs="Times New Roman"/>
          <w:i/>
          <w:iCs/>
          <w:sz w:val="24"/>
          <w:szCs w:val="24"/>
        </w:rPr>
        <w:t>Python for Data Analysis</w:t>
      </w:r>
      <w:r w:rsidR="00846F4B" w:rsidRPr="00323D51">
        <w:rPr>
          <w:rFonts w:ascii="Times New Roman" w:eastAsia="Times New Roman" w:hAnsi="Times New Roman" w:cs="Times New Roman"/>
          <w:sz w:val="24"/>
          <w:szCs w:val="24"/>
        </w:rPr>
        <w:t xml:space="preserve">”, </w:t>
      </w:r>
      <w:r w:rsidR="00C27E5C">
        <w:rPr>
          <w:rFonts w:ascii="Times New Roman" w:eastAsia="Times New Roman" w:hAnsi="Times New Roman" w:cs="Times New Roman"/>
          <w:sz w:val="24"/>
          <w:szCs w:val="24"/>
        </w:rPr>
        <w:t>Book on Python data analysis</w:t>
      </w:r>
      <w:r w:rsidR="00846F4B" w:rsidRPr="00323D51">
        <w:rPr>
          <w:rFonts w:ascii="Times New Roman" w:eastAsia="Times New Roman" w:hAnsi="Times New Roman" w:cs="Times New Roman"/>
          <w:sz w:val="24"/>
          <w:szCs w:val="24"/>
        </w:rPr>
        <w:t>.</w:t>
      </w:r>
    </w:p>
    <w:p w14:paraId="634A320A" w14:textId="77777777" w:rsidR="00B721AB" w:rsidRPr="00323D51" w:rsidRDefault="00B721AB" w:rsidP="00846F4B">
      <w:pPr>
        <w:spacing w:line="360" w:lineRule="auto"/>
        <w:ind w:left="360" w:hanging="360"/>
        <w:jc w:val="both"/>
        <w:rPr>
          <w:rFonts w:ascii="Times New Roman" w:eastAsia="Times New Roman" w:hAnsi="Times New Roman" w:cs="Times New Roman"/>
          <w:b/>
          <w:sz w:val="24"/>
          <w:szCs w:val="24"/>
        </w:rPr>
      </w:pPr>
    </w:p>
    <w:p w14:paraId="08EED9DB" w14:textId="306E8259" w:rsidR="00F5238B" w:rsidRDefault="003B3DEC" w:rsidP="00846F4B">
      <w:pPr>
        <w:spacing w:line="360" w:lineRule="auto"/>
        <w:ind w:left="360" w:hanging="360"/>
        <w:jc w:val="both"/>
        <w:rPr>
          <w:rFonts w:ascii="Times New Roman" w:hAnsi="Times New Roman" w:cs="Times New Roman"/>
          <w:sz w:val="24"/>
          <w:szCs w:val="24"/>
        </w:rPr>
      </w:pPr>
      <w:r w:rsidRPr="00323D51">
        <w:rPr>
          <w:rFonts w:ascii="Times New Roman" w:eastAsia="Times New Roman" w:hAnsi="Times New Roman" w:cs="Times New Roman"/>
          <w:sz w:val="24"/>
          <w:szCs w:val="24"/>
        </w:rPr>
        <w:t>[4]</w:t>
      </w:r>
      <w:r w:rsidRPr="00323D51">
        <w:rPr>
          <w:rFonts w:ascii="Times New Roman" w:eastAsia="Times New Roman" w:hAnsi="Times New Roman" w:cs="Times New Roman"/>
          <w:b/>
          <w:sz w:val="24"/>
          <w:szCs w:val="24"/>
        </w:rPr>
        <w:t xml:space="preserve"> </w:t>
      </w:r>
      <w:r w:rsidR="00521D03" w:rsidRPr="00323D51">
        <w:rPr>
          <w:rFonts w:ascii="Times New Roman" w:eastAsia="Times New Roman" w:hAnsi="Times New Roman" w:cs="Times New Roman"/>
          <w:b/>
          <w:sz w:val="24"/>
          <w:szCs w:val="24"/>
        </w:rPr>
        <w:t>“</w:t>
      </w:r>
      <w:r w:rsidR="00846F4B" w:rsidRPr="00323D51">
        <w:rPr>
          <w:rFonts w:ascii="Times New Roman" w:eastAsia="Times New Roman" w:hAnsi="Times New Roman" w:cs="Times New Roman"/>
          <w:i/>
          <w:iCs/>
          <w:sz w:val="24"/>
          <w:szCs w:val="24"/>
        </w:rPr>
        <w:t>Deep Learning for Hate Speech Detection: A Large-scale Empirical Evaluation</w:t>
      </w:r>
      <w:r w:rsidR="00521D03" w:rsidRPr="00323D51">
        <w:rPr>
          <w:rFonts w:ascii="Times New Roman" w:eastAsia="Times New Roman" w:hAnsi="Times New Roman" w:cs="Times New Roman"/>
          <w:sz w:val="24"/>
          <w:szCs w:val="24"/>
        </w:rPr>
        <w:t>”.</w:t>
      </w:r>
      <w:r w:rsidR="00846F4B" w:rsidRPr="00323D51">
        <w:rPr>
          <w:rFonts w:ascii="Times New Roman" w:eastAsia="Times New Roman" w:hAnsi="Times New Roman" w:cs="Times New Roman"/>
          <w:sz w:val="24"/>
          <w:szCs w:val="24"/>
        </w:rPr>
        <w:t xml:space="preserve"> </w:t>
      </w:r>
      <w:r w:rsidRPr="00323D51">
        <w:rPr>
          <w:rFonts w:ascii="Times New Roman" w:eastAsia="Times New Roman" w:hAnsi="Times New Roman" w:cs="Times New Roman"/>
          <w:sz w:val="24"/>
          <w:szCs w:val="24"/>
        </w:rPr>
        <w:t>Accessed on 2</w:t>
      </w:r>
      <w:r w:rsidR="00846F4B" w:rsidRPr="00323D51">
        <w:rPr>
          <w:rFonts w:ascii="Times New Roman" w:eastAsia="Times New Roman" w:hAnsi="Times New Roman" w:cs="Times New Roman"/>
          <w:sz w:val="24"/>
          <w:szCs w:val="24"/>
        </w:rPr>
        <w:t>2nd</w:t>
      </w:r>
      <w:r w:rsidRPr="00323D51">
        <w:rPr>
          <w:rFonts w:ascii="Times New Roman" w:eastAsia="Times New Roman" w:hAnsi="Times New Roman" w:cs="Times New Roman"/>
          <w:sz w:val="24"/>
          <w:szCs w:val="24"/>
        </w:rPr>
        <w:t xml:space="preserve"> </w:t>
      </w:r>
      <w:r w:rsidR="00846F4B" w:rsidRPr="00323D51">
        <w:rPr>
          <w:rFonts w:ascii="Times New Roman" w:eastAsia="Times New Roman" w:hAnsi="Times New Roman" w:cs="Times New Roman"/>
          <w:sz w:val="24"/>
          <w:szCs w:val="24"/>
        </w:rPr>
        <w:t>January</w:t>
      </w:r>
      <w:r w:rsidRPr="00323D51">
        <w:rPr>
          <w:rFonts w:ascii="Times New Roman" w:eastAsia="Times New Roman" w:hAnsi="Times New Roman" w:cs="Times New Roman"/>
          <w:sz w:val="24"/>
          <w:szCs w:val="24"/>
        </w:rPr>
        <w:t xml:space="preserve"> 202</w:t>
      </w:r>
      <w:r w:rsidR="00846F4B" w:rsidRPr="00323D51">
        <w:rPr>
          <w:rFonts w:ascii="Times New Roman" w:eastAsia="Times New Roman" w:hAnsi="Times New Roman" w:cs="Times New Roman"/>
          <w:sz w:val="24"/>
          <w:szCs w:val="24"/>
        </w:rPr>
        <w:t>3</w:t>
      </w:r>
      <w:r w:rsidRPr="00323D51">
        <w:rPr>
          <w:rFonts w:ascii="Times New Roman" w:eastAsia="Times New Roman" w:hAnsi="Times New Roman" w:cs="Times New Roman"/>
          <w:sz w:val="24"/>
          <w:szCs w:val="24"/>
        </w:rPr>
        <w:t xml:space="preserve">: </w:t>
      </w:r>
      <w:r w:rsidR="00521D03" w:rsidRPr="00323D51">
        <w:rPr>
          <w:rFonts w:ascii="Times New Roman" w:eastAsia="Times New Roman" w:hAnsi="Times New Roman" w:cs="Times New Roman"/>
          <w:sz w:val="24"/>
          <w:szCs w:val="24"/>
        </w:rPr>
        <w:t>(</w:t>
      </w:r>
      <w:hyperlink r:id="rId20" w:history="1">
        <w:r w:rsidR="00521D03" w:rsidRPr="00323D51">
          <w:rPr>
            <w:rStyle w:val="Hyperlink"/>
            <w:rFonts w:ascii="Times New Roman" w:hAnsi="Times New Roman" w:cs="Times New Roman"/>
            <w:sz w:val="24"/>
            <w:szCs w:val="24"/>
          </w:rPr>
          <w:t>https://towardsdatascience.com/deep-learning-for-hate-speech-detection-a-large-scale-empirical-evaluation-92831ded6bb6</w:t>
        </w:r>
      </w:hyperlink>
      <w:r w:rsidR="00521D03" w:rsidRPr="00323D51">
        <w:rPr>
          <w:rFonts w:ascii="Times New Roman" w:hAnsi="Times New Roman" w:cs="Times New Roman"/>
          <w:sz w:val="24"/>
          <w:szCs w:val="24"/>
        </w:rPr>
        <w:t>)</w:t>
      </w:r>
    </w:p>
    <w:p w14:paraId="1A8B6C92" w14:textId="77777777" w:rsidR="00B721AB" w:rsidRPr="00323D51" w:rsidRDefault="00B721AB" w:rsidP="00846F4B">
      <w:pPr>
        <w:spacing w:line="360" w:lineRule="auto"/>
        <w:ind w:left="360" w:hanging="360"/>
        <w:jc w:val="both"/>
        <w:rPr>
          <w:rFonts w:ascii="Times New Roman" w:hAnsi="Times New Roman" w:cs="Times New Roman"/>
          <w:sz w:val="24"/>
          <w:szCs w:val="24"/>
        </w:rPr>
      </w:pPr>
    </w:p>
    <w:p w14:paraId="5BF42595" w14:textId="74ACE3B1" w:rsidR="00521D03" w:rsidRDefault="00521D03" w:rsidP="00846F4B">
      <w:pPr>
        <w:spacing w:line="360" w:lineRule="auto"/>
        <w:ind w:left="360" w:hanging="360"/>
        <w:jc w:val="both"/>
        <w:rPr>
          <w:rFonts w:ascii="Times New Roman" w:hAnsi="Times New Roman" w:cs="Times New Roman"/>
          <w:sz w:val="24"/>
          <w:szCs w:val="24"/>
        </w:rPr>
      </w:pPr>
      <w:r w:rsidRPr="00323D51">
        <w:rPr>
          <w:rFonts w:ascii="Times New Roman" w:hAnsi="Times New Roman" w:cs="Times New Roman"/>
          <w:sz w:val="24"/>
          <w:szCs w:val="24"/>
        </w:rPr>
        <w:t>[5] Singh Malik, Jitendra, Guansong Pang, and Anton van den Hengel, “</w:t>
      </w:r>
      <w:r w:rsidRPr="00323D51">
        <w:rPr>
          <w:rFonts w:ascii="Times New Roman" w:hAnsi="Times New Roman" w:cs="Times New Roman"/>
          <w:i/>
          <w:iCs/>
          <w:sz w:val="24"/>
          <w:szCs w:val="24"/>
        </w:rPr>
        <w:t>Deep Learning for Hate Speech Detection: A Comparative Study</w:t>
      </w:r>
      <w:r w:rsidRPr="00323D51">
        <w:rPr>
          <w:rFonts w:ascii="Times New Roman" w:hAnsi="Times New Roman" w:cs="Times New Roman"/>
          <w:sz w:val="24"/>
          <w:szCs w:val="24"/>
        </w:rPr>
        <w:t>”, Research Paper (e-print), May 2022.</w:t>
      </w:r>
    </w:p>
    <w:p w14:paraId="27A7F7CF" w14:textId="71DA9970" w:rsidR="00C27E5C" w:rsidRDefault="00C27E5C" w:rsidP="00846F4B">
      <w:pPr>
        <w:spacing w:line="360" w:lineRule="auto"/>
        <w:ind w:left="360" w:hanging="360"/>
        <w:jc w:val="both"/>
        <w:rPr>
          <w:rFonts w:ascii="Times New Roman" w:hAnsi="Times New Roman" w:cs="Times New Roman"/>
          <w:sz w:val="24"/>
          <w:szCs w:val="24"/>
        </w:rPr>
      </w:pPr>
    </w:p>
    <w:p w14:paraId="6A3D4456" w14:textId="3F64FCFC" w:rsidR="00C27E5C" w:rsidRPr="00323D51" w:rsidRDefault="00C27E5C" w:rsidP="00846F4B">
      <w:pPr>
        <w:spacing w:line="360" w:lineRule="auto"/>
        <w:ind w:left="360" w:hanging="360"/>
        <w:jc w:val="both"/>
        <w:rPr>
          <w:rFonts w:ascii="Times New Roman" w:eastAsia="Times New Roman" w:hAnsi="Times New Roman" w:cs="Times New Roman"/>
          <w:b/>
          <w:sz w:val="24"/>
          <w:szCs w:val="24"/>
        </w:rPr>
      </w:pPr>
      <w:r>
        <w:rPr>
          <w:rFonts w:ascii="Times New Roman" w:hAnsi="Times New Roman" w:cs="Times New Roman"/>
          <w:sz w:val="24"/>
          <w:szCs w:val="24"/>
        </w:rPr>
        <w:t xml:space="preserve">[6] </w:t>
      </w:r>
      <w:r w:rsidRPr="00C27E5C">
        <w:rPr>
          <w:rFonts w:ascii="Times New Roman" w:hAnsi="Times New Roman" w:cs="Times New Roman"/>
          <w:sz w:val="24"/>
          <w:szCs w:val="24"/>
        </w:rPr>
        <w:t>Aurélien Géron</w:t>
      </w:r>
      <w:r>
        <w:rPr>
          <w:rFonts w:ascii="Times New Roman" w:hAnsi="Times New Roman" w:cs="Times New Roman"/>
          <w:sz w:val="24"/>
          <w:szCs w:val="24"/>
        </w:rPr>
        <w:t>, “</w:t>
      </w:r>
      <w:r w:rsidRPr="00C27E5C">
        <w:rPr>
          <w:rFonts w:ascii="Times New Roman" w:hAnsi="Times New Roman" w:cs="Times New Roman"/>
          <w:i/>
          <w:iCs/>
          <w:sz w:val="24"/>
          <w:szCs w:val="24"/>
        </w:rPr>
        <w:t>Hands-On Machine Learning with Scikit-Learn, Keras, and TensorFlow</w:t>
      </w:r>
      <w:r>
        <w:rPr>
          <w:rFonts w:ascii="Times New Roman" w:hAnsi="Times New Roman" w:cs="Times New Roman"/>
          <w:sz w:val="24"/>
          <w:szCs w:val="24"/>
        </w:rPr>
        <w:t xml:space="preserve">”, </w:t>
      </w:r>
      <w:r w:rsidR="002E1F89">
        <w:rPr>
          <w:rFonts w:ascii="Times New Roman" w:hAnsi="Times New Roman" w:cs="Times New Roman"/>
          <w:sz w:val="24"/>
          <w:szCs w:val="24"/>
        </w:rPr>
        <w:t xml:space="preserve">Published Nov 2020, </w:t>
      </w:r>
      <w:r>
        <w:rPr>
          <w:rFonts w:ascii="Times New Roman" w:hAnsi="Times New Roman" w:cs="Times New Roman"/>
          <w:sz w:val="24"/>
          <w:szCs w:val="24"/>
        </w:rPr>
        <w:t>Book on Machine Learning toolkits.</w:t>
      </w:r>
      <w:r w:rsidRPr="00C27E5C">
        <w:rPr>
          <w:rFonts w:ascii="Times New Roman" w:hAnsi="Times New Roman" w:cs="Times New Roman"/>
          <w:sz w:val="24"/>
          <w:szCs w:val="24"/>
        </w:rPr>
        <w:t xml:space="preserve"> </w:t>
      </w:r>
    </w:p>
    <w:p w14:paraId="4E286413" w14:textId="77777777" w:rsidR="00F5238B" w:rsidRDefault="00F5238B">
      <w:pPr>
        <w:spacing w:line="360" w:lineRule="auto"/>
        <w:ind w:left="360" w:hanging="360"/>
        <w:jc w:val="both"/>
        <w:rPr>
          <w:rFonts w:ascii="Times New Roman" w:eastAsia="Times New Roman" w:hAnsi="Times New Roman" w:cs="Times New Roman"/>
        </w:rPr>
      </w:pPr>
    </w:p>
    <w:p w14:paraId="7E940B9C" w14:textId="77777777" w:rsidR="00F5238B" w:rsidRDefault="00F5238B">
      <w:pPr>
        <w:spacing w:line="360" w:lineRule="auto"/>
        <w:ind w:left="360" w:hanging="360"/>
        <w:jc w:val="both"/>
        <w:rPr>
          <w:rFonts w:ascii="Times New Roman" w:eastAsia="Times New Roman" w:hAnsi="Times New Roman" w:cs="Times New Roman"/>
          <w:sz w:val="24"/>
          <w:szCs w:val="24"/>
        </w:rPr>
      </w:pPr>
    </w:p>
    <w:p w14:paraId="108E504B" w14:textId="77777777" w:rsidR="00F5238B" w:rsidRDefault="00F5238B">
      <w:pPr>
        <w:spacing w:line="360" w:lineRule="auto"/>
        <w:jc w:val="both"/>
      </w:pPr>
    </w:p>
    <w:p w14:paraId="3EAB0106" w14:textId="77777777" w:rsidR="00F5238B" w:rsidRDefault="00F5238B">
      <w:pPr>
        <w:spacing w:line="360" w:lineRule="auto"/>
        <w:ind w:left="446" w:hanging="446"/>
        <w:jc w:val="both"/>
        <w:rPr>
          <w:rFonts w:ascii="Times New Roman" w:eastAsia="Times New Roman" w:hAnsi="Times New Roman" w:cs="Times New Roman"/>
          <w:sz w:val="24"/>
          <w:szCs w:val="24"/>
          <w:highlight w:val="white"/>
        </w:rPr>
      </w:pPr>
    </w:p>
    <w:p w14:paraId="41530A5D" w14:textId="77777777" w:rsidR="00F5238B" w:rsidRDefault="00F5238B">
      <w:pPr>
        <w:spacing w:line="480" w:lineRule="auto"/>
        <w:jc w:val="both"/>
        <w:rPr>
          <w:rFonts w:ascii="Times New Roman" w:eastAsia="Times New Roman" w:hAnsi="Times New Roman" w:cs="Times New Roman"/>
          <w:b/>
          <w:sz w:val="28"/>
          <w:szCs w:val="28"/>
        </w:rPr>
      </w:pPr>
    </w:p>
    <w:p w14:paraId="29C15AB1" w14:textId="77777777" w:rsidR="00F5238B" w:rsidRDefault="00F5238B">
      <w:pPr>
        <w:spacing w:line="480" w:lineRule="auto"/>
        <w:jc w:val="both"/>
        <w:rPr>
          <w:rFonts w:ascii="Bookman Old Style" w:eastAsia="Bookman Old Style" w:hAnsi="Bookman Old Style" w:cs="Bookman Old Style"/>
          <w:sz w:val="32"/>
          <w:szCs w:val="32"/>
        </w:rPr>
      </w:pPr>
    </w:p>
    <w:sectPr w:rsidR="00F5238B">
      <w:footerReference w:type="default" r:id="rId21"/>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AC6CCB" w14:textId="77777777" w:rsidR="00D12BC3" w:rsidRDefault="00D12BC3">
      <w:r>
        <w:separator/>
      </w:r>
    </w:p>
  </w:endnote>
  <w:endnote w:type="continuationSeparator" w:id="0">
    <w:p w14:paraId="0CA18971" w14:textId="77777777" w:rsidR="00D12BC3" w:rsidRDefault="00D12B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0FAFE6" w14:textId="77777777" w:rsidR="00F5238B" w:rsidRDefault="00F5238B">
    <w:pPr>
      <w:pBdr>
        <w:top w:val="nil"/>
        <w:left w:val="nil"/>
        <w:bottom w:val="nil"/>
        <w:right w:val="nil"/>
        <w:between w:val="nil"/>
      </w:pBdr>
      <w:jc w:val="center"/>
      <w:rPr>
        <w:color w:val="000000"/>
      </w:rPr>
    </w:pPr>
  </w:p>
  <w:p w14:paraId="51DBCD3D" w14:textId="77777777" w:rsidR="00F5238B" w:rsidRDefault="00F5238B">
    <w:pPr>
      <w:pBdr>
        <w:top w:val="nil"/>
        <w:left w:val="nil"/>
        <w:bottom w:val="nil"/>
        <w:right w:val="nil"/>
        <w:between w:val="nil"/>
      </w:pBdr>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76AC6D" w14:textId="3726231F" w:rsidR="00F5238B" w:rsidRDefault="003B3DEC">
    <w:pPr>
      <w:pBdr>
        <w:top w:val="nil"/>
        <w:left w:val="nil"/>
        <w:bottom w:val="nil"/>
        <w:right w:val="nil"/>
        <w:between w:val="nil"/>
      </w:pBdr>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fldChar w:fldCharType="begin"/>
    </w:r>
    <w:r>
      <w:rPr>
        <w:rFonts w:ascii="Times New Roman" w:eastAsia="Times New Roman" w:hAnsi="Times New Roman" w:cs="Times New Roman"/>
        <w:b/>
        <w:color w:val="000000"/>
        <w:sz w:val="20"/>
        <w:szCs w:val="20"/>
      </w:rPr>
      <w:instrText>PAGE</w:instrText>
    </w:r>
    <w:r>
      <w:rPr>
        <w:rFonts w:ascii="Times New Roman" w:eastAsia="Times New Roman" w:hAnsi="Times New Roman" w:cs="Times New Roman"/>
        <w:b/>
        <w:color w:val="000000"/>
        <w:sz w:val="20"/>
        <w:szCs w:val="20"/>
      </w:rPr>
      <w:fldChar w:fldCharType="separate"/>
    </w:r>
    <w:r w:rsidR="00090672">
      <w:rPr>
        <w:rFonts w:ascii="Times New Roman" w:eastAsia="Times New Roman" w:hAnsi="Times New Roman" w:cs="Times New Roman"/>
        <w:b/>
        <w:noProof/>
        <w:color w:val="000000"/>
        <w:sz w:val="20"/>
        <w:szCs w:val="20"/>
      </w:rPr>
      <w:t>1</w:t>
    </w:r>
    <w:r>
      <w:rPr>
        <w:rFonts w:ascii="Times New Roman" w:eastAsia="Times New Roman" w:hAnsi="Times New Roman" w:cs="Times New Roman"/>
        <w:b/>
        <w:color w:val="000000"/>
        <w:sz w:val="20"/>
        <w:szCs w:val="20"/>
      </w:rPr>
      <w:fldChar w:fldCharType="end"/>
    </w:r>
  </w:p>
  <w:p w14:paraId="3BC19735" w14:textId="77777777" w:rsidR="00F5238B" w:rsidRDefault="00F5238B">
    <w:pPr>
      <w:pBdr>
        <w:top w:val="nil"/>
        <w:left w:val="nil"/>
        <w:bottom w:val="nil"/>
        <w:right w:val="nil"/>
        <w:between w:val="nil"/>
      </w:pBd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8DC975" w14:textId="77777777" w:rsidR="00D12BC3" w:rsidRDefault="00D12BC3">
      <w:r>
        <w:separator/>
      </w:r>
    </w:p>
  </w:footnote>
  <w:footnote w:type="continuationSeparator" w:id="0">
    <w:p w14:paraId="4D547E1E" w14:textId="77777777" w:rsidR="00D12BC3" w:rsidRDefault="00D12B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641BD"/>
    <w:multiLevelType w:val="hybridMultilevel"/>
    <w:tmpl w:val="8662FD36"/>
    <w:lvl w:ilvl="0" w:tplc="B086A132">
      <w:start w:val="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00370F"/>
    <w:multiLevelType w:val="hybridMultilevel"/>
    <w:tmpl w:val="E46806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EB971B0"/>
    <w:multiLevelType w:val="hybridMultilevel"/>
    <w:tmpl w:val="6B6434FA"/>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 w15:restartNumberingAfterBreak="0">
    <w:nsid w:val="28D810B7"/>
    <w:multiLevelType w:val="hybridMultilevel"/>
    <w:tmpl w:val="AF9C9CDC"/>
    <w:lvl w:ilvl="0" w:tplc="6CCA1C44">
      <w:start w:val="4"/>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5163E20"/>
    <w:multiLevelType w:val="hybridMultilevel"/>
    <w:tmpl w:val="46FA484E"/>
    <w:lvl w:ilvl="0" w:tplc="D062E2AA">
      <w:start w:val="5"/>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7462E18"/>
    <w:multiLevelType w:val="hybridMultilevel"/>
    <w:tmpl w:val="6158D322"/>
    <w:lvl w:ilvl="0" w:tplc="9788B7A8">
      <w:start w:val="1"/>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C2924A2"/>
    <w:multiLevelType w:val="multilevel"/>
    <w:tmpl w:val="2C38B316"/>
    <w:lvl w:ilvl="0">
      <w:start w:val="1"/>
      <w:numFmt w:val="decimal"/>
      <w:lvlText w:val="%1"/>
      <w:lvlJc w:val="left"/>
      <w:pPr>
        <w:ind w:left="375" w:hanging="375"/>
      </w:pPr>
    </w:lvl>
    <w:lvl w:ilvl="1">
      <w:start w:val="1"/>
      <w:numFmt w:val="decimal"/>
      <w:lvlText w:val="%1.%2"/>
      <w:lvlJc w:val="left"/>
      <w:pPr>
        <w:ind w:left="375" w:hanging="375"/>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upperLetter"/>
      <w:lvlText w:val="%5."/>
      <w:lvlJc w:val="left"/>
      <w:pPr>
        <w:ind w:left="3960" w:hanging="1080"/>
      </w:pPr>
    </w:lvl>
    <w:lvl w:ilvl="5">
      <w:start w:val="1"/>
      <w:numFmt w:val="decimal"/>
      <w:lvlText w:val="%1.%2.%3.%4.%5.%6"/>
      <w:lvlJc w:val="left"/>
      <w:pPr>
        <w:ind w:left="5040" w:hanging="1440"/>
      </w:pPr>
    </w:lvl>
    <w:lvl w:ilvl="6">
      <w:start w:val="1"/>
      <w:numFmt w:val="decimal"/>
      <w:lvlText w:val="%1.%2.%3.%4.%5.%6.%7"/>
      <w:lvlJc w:val="left"/>
      <w:pPr>
        <w:ind w:left="5760" w:hanging="1440"/>
      </w:pPr>
    </w:lvl>
    <w:lvl w:ilvl="7">
      <w:start w:val="1"/>
      <w:numFmt w:val="decimal"/>
      <w:lvlText w:val="%1.%2.%3.%4.%5.%6.%7.%8"/>
      <w:lvlJc w:val="left"/>
      <w:pPr>
        <w:ind w:left="6840" w:hanging="1800"/>
      </w:pPr>
    </w:lvl>
    <w:lvl w:ilvl="8">
      <w:start w:val="1"/>
      <w:numFmt w:val="decimal"/>
      <w:lvlText w:val="%1.%2.%3.%4.%5.%6.%7.%8.%9"/>
      <w:lvlJc w:val="left"/>
      <w:pPr>
        <w:ind w:left="7920" w:hanging="2160"/>
      </w:pPr>
    </w:lvl>
  </w:abstractNum>
  <w:abstractNum w:abstractNumId="7" w15:restartNumberingAfterBreak="0">
    <w:nsid w:val="4C1E6BB7"/>
    <w:multiLevelType w:val="hybridMultilevel"/>
    <w:tmpl w:val="C38A0B06"/>
    <w:lvl w:ilvl="0" w:tplc="490E0D54">
      <w:start w:val="2"/>
      <w:numFmt w:val="bullet"/>
      <w:lvlText w:val="-"/>
      <w:lvlJc w:val="left"/>
      <w:pPr>
        <w:ind w:left="720" w:hanging="360"/>
      </w:pPr>
      <w:rPr>
        <w:rFonts w:ascii="Times New Roman" w:eastAsia="Times New Roman" w:hAnsi="Times New Roman" w:cs="Times New Roman" w:hint="default"/>
        <w:b w:val="0"/>
        <w:i w:val="0"/>
        <w:sz w:val="24"/>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CBA22CF"/>
    <w:multiLevelType w:val="hybridMultilevel"/>
    <w:tmpl w:val="B676849C"/>
    <w:lvl w:ilvl="0" w:tplc="09A42340">
      <w:start w:val="4"/>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DD06F72"/>
    <w:multiLevelType w:val="hybridMultilevel"/>
    <w:tmpl w:val="FB1ABA38"/>
    <w:lvl w:ilvl="0" w:tplc="EB38744C">
      <w:start w:val="1"/>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52674655">
    <w:abstractNumId w:val="6"/>
  </w:num>
  <w:num w:numId="2" w16cid:durableId="1138765094">
    <w:abstractNumId w:val="5"/>
  </w:num>
  <w:num w:numId="3" w16cid:durableId="16004082">
    <w:abstractNumId w:val="9"/>
  </w:num>
  <w:num w:numId="4" w16cid:durableId="166483801">
    <w:abstractNumId w:val="3"/>
  </w:num>
  <w:num w:numId="5" w16cid:durableId="881940637">
    <w:abstractNumId w:val="8"/>
  </w:num>
  <w:num w:numId="6" w16cid:durableId="2064283731">
    <w:abstractNumId w:val="4"/>
  </w:num>
  <w:num w:numId="7" w16cid:durableId="285238613">
    <w:abstractNumId w:val="1"/>
  </w:num>
  <w:num w:numId="8" w16cid:durableId="334379044">
    <w:abstractNumId w:val="2"/>
  </w:num>
  <w:num w:numId="9" w16cid:durableId="766124392">
    <w:abstractNumId w:val="0"/>
  </w:num>
  <w:num w:numId="10" w16cid:durableId="70420925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238B"/>
    <w:rsid w:val="000506A4"/>
    <w:rsid w:val="00077560"/>
    <w:rsid w:val="00080404"/>
    <w:rsid w:val="00090672"/>
    <w:rsid w:val="000A6587"/>
    <w:rsid w:val="000D5662"/>
    <w:rsid w:val="000D7E73"/>
    <w:rsid w:val="00117114"/>
    <w:rsid w:val="001A7E62"/>
    <w:rsid w:val="00226EB9"/>
    <w:rsid w:val="00260857"/>
    <w:rsid w:val="0029349C"/>
    <w:rsid w:val="00294F2F"/>
    <w:rsid w:val="002B5DDB"/>
    <w:rsid w:val="002E1F89"/>
    <w:rsid w:val="00323D51"/>
    <w:rsid w:val="0033410C"/>
    <w:rsid w:val="00371307"/>
    <w:rsid w:val="003B3DEC"/>
    <w:rsid w:val="003B4F1F"/>
    <w:rsid w:val="003C3964"/>
    <w:rsid w:val="003D60F9"/>
    <w:rsid w:val="003E771C"/>
    <w:rsid w:val="00447897"/>
    <w:rsid w:val="004871A9"/>
    <w:rsid w:val="00521D03"/>
    <w:rsid w:val="005C07A2"/>
    <w:rsid w:val="005C2205"/>
    <w:rsid w:val="005D4FE0"/>
    <w:rsid w:val="005E444D"/>
    <w:rsid w:val="005E625C"/>
    <w:rsid w:val="0062637A"/>
    <w:rsid w:val="006727E3"/>
    <w:rsid w:val="0068177D"/>
    <w:rsid w:val="00714D5A"/>
    <w:rsid w:val="007A0ACF"/>
    <w:rsid w:val="007D58A6"/>
    <w:rsid w:val="007E4130"/>
    <w:rsid w:val="00846F4B"/>
    <w:rsid w:val="008746F7"/>
    <w:rsid w:val="008D1A15"/>
    <w:rsid w:val="008D7CD9"/>
    <w:rsid w:val="00975569"/>
    <w:rsid w:val="00975D10"/>
    <w:rsid w:val="00A764BB"/>
    <w:rsid w:val="00B06F17"/>
    <w:rsid w:val="00B24722"/>
    <w:rsid w:val="00B71F1E"/>
    <w:rsid w:val="00B721AB"/>
    <w:rsid w:val="00B95057"/>
    <w:rsid w:val="00BC06D8"/>
    <w:rsid w:val="00C063BA"/>
    <w:rsid w:val="00C13554"/>
    <w:rsid w:val="00C2220E"/>
    <w:rsid w:val="00C27E5C"/>
    <w:rsid w:val="00C37D7E"/>
    <w:rsid w:val="00C60C66"/>
    <w:rsid w:val="00C87395"/>
    <w:rsid w:val="00D00423"/>
    <w:rsid w:val="00D07EE9"/>
    <w:rsid w:val="00D12BC3"/>
    <w:rsid w:val="00D37FE7"/>
    <w:rsid w:val="00DD1491"/>
    <w:rsid w:val="00E03F67"/>
    <w:rsid w:val="00E2625C"/>
    <w:rsid w:val="00F5238B"/>
    <w:rsid w:val="00FC19F2"/>
    <w:rsid w:val="00FE452E"/>
    <w:rsid w:val="00FF0A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7E201"/>
  <w15:docId w15:val="{127E2023-ADE8-534C-8D55-F48159276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semiHidden/>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semiHidden/>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semiHidden/>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semiHidden/>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Pr>
      <w:color w:val="5A5A5A"/>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TOC9">
    <w:name w:val="toc 9"/>
    <w:basedOn w:val="Normal"/>
    <w:next w:val="Normal"/>
    <w:autoRedefine/>
    <w:uiPriority w:val="39"/>
    <w:semiHidden/>
    <w:unhideWhenUsed/>
    <w:rsid w:val="0083569A"/>
    <w:pPr>
      <w:spacing w:after="120"/>
      <w:ind w:left="1757"/>
    </w:pPr>
  </w:style>
  <w:style w:type="paragraph" w:styleId="BodyText">
    <w:name w:val="Body Text"/>
    <w:basedOn w:val="Normal"/>
    <w:link w:val="BodyTextChar"/>
    <w:uiPriority w:val="99"/>
    <w:semiHidden/>
    <w:unhideWhenUsed/>
    <w:rsid w:val="00767FA7"/>
    <w:pPr>
      <w:spacing w:after="120"/>
    </w:pPr>
  </w:style>
  <w:style w:type="character" w:customStyle="1" w:styleId="BodyTextChar">
    <w:name w:val="Body Text Char"/>
    <w:basedOn w:val="DefaultParagraphFont"/>
    <w:link w:val="BodyText"/>
    <w:uiPriority w:val="99"/>
    <w:semiHidden/>
    <w:rsid w:val="00767FA7"/>
  </w:style>
  <w:style w:type="paragraph" w:customStyle="1" w:styleId="Default">
    <w:name w:val="Default"/>
    <w:rsid w:val="0031198C"/>
    <w:pPr>
      <w:autoSpaceDE w:val="0"/>
      <w:autoSpaceDN w:val="0"/>
      <w:adjustRightInd w:val="0"/>
    </w:pPr>
    <w:rPr>
      <w:rFonts w:ascii="Times New Roman" w:hAnsi="Times New Roman" w:cs="Times New Roman"/>
      <w:color w:val="000000"/>
      <w:sz w:val="24"/>
      <w:szCs w:val="24"/>
    </w:rPr>
  </w:style>
  <w:style w:type="paragraph" w:styleId="ListParagraph">
    <w:name w:val="List Paragraph"/>
    <w:basedOn w:val="Normal"/>
    <w:uiPriority w:val="34"/>
    <w:qFormat/>
    <w:rsid w:val="00571690"/>
    <w:pPr>
      <w:spacing w:after="120" w:line="228" w:lineRule="auto"/>
      <w:ind w:left="720"/>
      <w:contextualSpacing/>
      <w:jc w:val="both"/>
    </w:pPr>
    <w:rPr>
      <w:rFonts w:ascii="Times New Roman" w:hAnsi="Times New Roman" w:cs="Times New Roman"/>
      <w:bCs/>
      <w:sz w:val="24"/>
      <w:szCs w:val="24"/>
    </w:rPr>
  </w:style>
  <w:style w:type="table" w:styleId="TableGrid">
    <w:name w:val="Table Grid"/>
    <w:basedOn w:val="TableNormal"/>
    <w:uiPriority w:val="39"/>
    <w:rsid w:val="004540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
    <w:basedOn w:val="TableNormal"/>
    <w:tblPr>
      <w:tblStyleRowBandSize w:val="1"/>
      <w:tblStyleColBandSize w:val="1"/>
    </w:tblPr>
  </w:style>
  <w:style w:type="character" w:customStyle="1" w:styleId="a0">
    <w:name w:val="_"/>
    <w:basedOn w:val="DefaultParagraphFont"/>
    <w:rsid w:val="003E771C"/>
  </w:style>
  <w:style w:type="character" w:styleId="UnresolvedMention">
    <w:name w:val="Unresolved Mention"/>
    <w:basedOn w:val="DefaultParagraphFont"/>
    <w:uiPriority w:val="99"/>
    <w:semiHidden/>
    <w:unhideWhenUsed/>
    <w:rsid w:val="00521D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630276">
      <w:bodyDiv w:val="1"/>
      <w:marLeft w:val="0"/>
      <w:marRight w:val="0"/>
      <w:marTop w:val="0"/>
      <w:marBottom w:val="0"/>
      <w:divBdr>
        <w:top w:val="none" w:sz="0" w:space="0" w:color="auto"/>
        <w:left w:val="none" w:sz="0" w:space="0" w:color="auto"/>
        <w:bottom w:val="none" w:sz="0" w:space="0" w:color="auto"/>
        <w:right w:val="none" w:sz="0" w:space="0" w:color="auto"/>
      </w:divBdr>
    </w:div>
    <w:div w:id="373849066">
      <w:bodyDiv w:val="1"/>
      <w:marLeft w:val="0"/>
      <w:marRight w:val="0"/>
      <w:marTop w:val="0"/>
      <w:marBottom w:val="0"/>
      <w:divBdr>
        <w:top w:val="none" w:sz="0" w:space="0" w:color="auto"/>
        <w:left w:val="none" w:sz="0" w:space="0" w:color="auto"/>
        <w:bottom w:val="none" w:sz="0" w:space="0" w:color="auto"/>
        <w:right w:val="none" w:sz="0" w:space="0" w:color="auto"/>
      </w:divBdr>
    </w:div>
    <w:div w:id="575894585">
      <w:bodyDiv w:val="1"/>
      <w:marLeft w:val="0"/>
      <w:marRight w:val="0"/>
      <w:marTop w:val="0"/>
      <w:marBottom w:val="0"/>
      <w:divBdr>
        <w:top w:val="none" w:sz="0" w:space="0" w:color="auto"/>
        <w:left w:val="none" w:sz="0" w:space="0" w:color="auto"/>
        <w:bottom w:val="none" w:sz="0" w:space="0" w:color="auto"/>
        <w:right w:val="none" w:sz="0" w:space="0" w:color="auto"/>
      </w:divBdr>
      <w:divsChild>
        <w:div w:id="1857649280">
          <w:marLeft w:val="0"/>
          <w:marRight w:val="0"/>
          <w:marTop w:val="0"/>
          <w:marBottom w:val="0"/>
          <w:divBdr>
            <w:top w:val="none" w:sz="0" w:space="0" w:color="auto"/>
            <w:left w:val="none" w:sz="0" w:space="0" w:color="auto"/>
            <w:bottom w:val="none" w:sz="0" w:space="0" w:color="auto"/>
            <w:right w:val="none" w:sz="0" w:space="0" w:color="auto"/>
          </w:divBdr>
        </w:div>
      </w:divsChild>
    </w:div>
    <w:div w:id="736513317">
      <w:bodyDiv w:val="1"/>
      <w:marLeft w:val="0"/>
      <w:marRight w:val="0"/>
      <w:marTop w:val="0"/>
      <w:marBottom w:val="0"/>
      <w:divBdr>
        <w:top w:val="none" w:sz="0" w:space="0" w:color="auto"/>
        <w:left w:val="none" w:sz="0" w:space="0" w:color="auto"/>
        <w:bottom w:val="none" w:sz="0" w:space="0" w:color="auto"/>
        <w:right w:val="none" w:sz="0" w:space="0" w:color="auto"/>
      </w:divBdr>
      <w:divsChild>
        <w:div w:id="1480729819">
          <w:marLeft w:val="0"/>
          <w:marRight w:val="0"/>
          <w:marTop w:val="0"/>
          <w:marBottom w:val="0"/>
          <w:divBdr>
            <w:top w:val="none" w:sz="0" w:space="0" w:color="auto"/>
            <w:left w:val="none" w:sz="0" w:space="0" w:color="auto"/>
            <w:bottom w:val="none" w:sz="0" w:space="0" w:color="auto"/>
            <w:right w:val="none" w:sz="0" w:space="0" w:color="auto"/>
          </w:divBdr>
          <w:divsChild>
            <w:div w:id="182062063">
              <w:marLeft w:val="0"/>
              <w:marRight w:val="0"/>
              <w:marTop w:val="0"/>
              <w:marBottom w:val="0"/>
              <w:divBdr>
                <w:top w:val="none" w:sz="0" w:space="0" w:color="auto"/>
                <w:left w:val="none" w:sz="0" w:space="0" w:color="auto"/>
                <w:bottom w:val="none" w:sz="0" w:space="0" w:color="auto"/>
                <w:right w:val="none" w:sz="0" w:space="0" w:color="auto"/>
              </w:divBdr>
            </w:div>
          </w:divsChild>
        </w:div>
        <w:div w:id="2130119432">
          <w:marLeft w:val="0"/>
          <w:marRight w:val="0"/>
          <w:marTop w:val="0"/>
          <w:marBottom w:val="0"/>
          <w:divBdr>
            <w:top w:val="single" w:sz="24" w:space="0" w:color="F0F0F0"/>
            <w:left w:val="single" w:sz="24" w:space="0" w:color="F0F0F0"/>
            <w:bottom w:val="single" w:sz="24" w:space="0" w:color="F0F0F0"/>
            <w:right w:val="single" w:sz="24" w:space="0" w:color="F0F0F0"/>
          </w:divBdr>
        </w:div>
        <w:div w:id="1145320946">
          <w:marLeft w:val="0"/>
          <w:marRight w:val="0"/>
          <w:marTop w:val="0"/>
          <w:marBottom w:val="0"/>
          <w:divBdr>
            <w:top w:val="single" w:sz="24" w:space="0" w:color="F0F0F0"/>
            <w:left w:val="single" w:sz="24" w:space="0" w:color="F0F0F0"/>
            <w:bottom w:val="single" w:sz="24" w:space="0" w:color="F0F0F0"/>
            <w:right w:val="single" w:sz="24" w:space="0" w:color="F0F0F0"/>
          </w:divBdr>
          <w:divsChild>
            <w:div w:id="1754085205">
              <w:marLeft w:val="0"/>
              <w:marRight w:val="0"/>
              <w:marTop w:val="0"/>
              <w:marBottom w:val="0"/>
              <w:divBdr>
                <w:top w:val="none" w:sz="0" w:space="0" w:color="auto"/>
                <w:left w:val="none" w:sz="0" w:space="0" w:color="auto"/>
                <w:bottom w:val="none" w:sz="0" w:space="0" w:color="auto"/>
                <w:right w:val="none" w:sz="0" w:space="0" w:color="auto"/>
              </w:divBdr>
              <w:divsChild>
                <w:div w:id="1477380522">
                  <w:marLeft w:val="0"/>
                  <w:marRight w:val="0"/>
                  <w:marTop w:val="0"/>
                  <w:marBottom w:val="0"/>
                  <w:divBdr>
                    <w:top w:val="none" w:sz="0" w:space="0" w:color="auto"/>
                    <w:left w:val="none" w:sz="0" w:space="0" w:color="auto"/>
                    <w:bottom w:val="none" w:sz="0" w:space="0" w:color="auto"/>
                    <w:right w:val="none" w:sz="0" w:space="0" w:color="auto"/>
                  </w:divBdr>
                </w:div>
                <w:div w:id="786390520">
                  <w:marLeft w:val="0"/>
                  <w:marRight w:val="0"/>
                  <w:marTop w:val="0"/>
                  <w:marBottom w:val="0"/>
                  <w:divBdr>
                    <w:top w:val="none" w:sz="0" w:space="0" w:color="auto"/>
                    <w:left w:val="none" w:sz="0" w:space="0" w:color="auto"/>
                    <w:bottom w:val="none" w:sz="0" w:space="0" w:color="auto"/>
                    <w:right w:val="none" w:sz="0" w:space="0" w:color="auto"/>
                  </w:divBdr>
                </w:div>
                <w:div w:id="2102987487">
                  <w:marLeft w:val="0"/>
                  <w:marRight w:val="0"/>
                  <w:marTop w:val="0"/>
                  <w:marBottom w:val="0"/>
                  <w:divBdr>
                    <w:top w:val="none" w:sz="0" w:space="0" w:color="auto"/>
                    <w:left w:val="none" w:sz="0" w:space="0" w:color="auto"/>
                    <w:bottom w:val="none" w:sz="0" w:space="0" w:color="auto"/>
                    <w:right w:val="none" w:sz="0" w:space="0" w:color="auto"/>
                  </w:divBdr>
                </w:div>
                <w:div w:id="840508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7118498">
      <w:bodyDiv w:val="1"/>
      <w:marLeft w:val="0"/>
      <w:marRight w:val="0"/>
      <w:marTop w:val="0"/>
      <w:marBottom w:val="0"/>
      <w:divBdr>
        <w:top w:val="none" w:sz="0" w:space="0" w:color="auto"/>
        <w:left w:val="none" w:sz="0" w:space="0" w:color="auto"/>
        <w:bottom w:val="none" w:sz="0" w:space="0" w:color="auto"/>
        <w:right w:val="none" w:sz="0" w:space="0" w:color="auto"/>
      </w:divBdr>
    </w:div>
    <w:div w:id="748231965">
      <w:bodyDiv w:val="1"/>
      <w:marLeft w:val="0"/>
      <w:marRight w:val="0"/>
      <w:marTop w:val="0"/>
      <w:marBottom w:val="0"/>
      <w:divBdr>
        <w:top w:val="none" w:sz="0" w:space="0" w:color="auto"/>
        <w:left w:val="none" w:sz="0" w:space="0" w:color="auto"/>
        <w:bottom w:val="none" w:sz="0" w:space="0" w:color="auto"/>
        <w:right w:val="none" w:sz="0" w:space="0" w:color="auto"/>
      </w:divBdr>
    </w:div>
    <w:div w:id="813329350">
      <w:bodyDiv w:val="1"/>
      <w:marLeft w:val="0"/>
      <w:marRight w:val="0"/>
      <w:marTop w:val="0"/>
      <w:marBottom w:val="0"/>
      <w:divBdr>
        <w:top w:val="none" w:sz="0" w:space="0" w:color="auto"/>
        <w:left w:val="none" w:sz="0" w:space="0" w:color="auto"/>
        <w:bottom w:val="none" w:sz="0" w:space="0" w:color="auto"/>
        <w:right w:val="none" w:sz="0" w:space="0" w:color="auto"/>
      </w:divBdr>
    </w:div>
    <w:div w:id="903565809">
      <w:bodyDiv w:val="1"/>
      <w:marLeft w:val="0"/>
      <w:marRight w:val="0"/>
      <w:marTop w:val="0"/>
      <w:marBottom w:val="0"/>
      <w:divBdr>
        <w:top w:val="none" w:sz="0" w:space="0" w:color="auto"/>
        <w:left w:val="none" w:sz="0" w:space="0" w:color="auto"/>
        <w:bottom w:val="none" w:sz="0" w:space="0" w:color="auto"/>
        <w:right w:val="none" w:sz="0" w:space="0" w:color="auto"/>
      </w:divBdr>
    </w:div>
    <w:div w:id="1028488522">
      <w:bodyDiv w:val="1"/>
      <w:marLeft w:val="0"/>
      <w:marRight w:val="0"/>
      <w:marTop w:val="0"/>
      <w:marBottom w:val="0"/>
      <w:divBdr>
        <w:top w:val="none" w:sz="0" w:space="0" w:color="auto"/>
        <w:left w:val="none" w:sz="0" w:space="0" w:color="auto"/>
        <w:bottom w:val="none" w:sz="0" w:space="0" w:color="auto"/>
        <w:right w:val="none" w:sz="0" w:space="0" w:color="auto"/>
      </w:divBdr>
    </w:div>
    <w:div w:id="1058013189">
      <w:bodyDiv w:val="1"/>
      <w:marLeft w:val="0"/>
      <w:marRight w:val="0"/>
      <w:marTop w:val="0"/>
      <w:marBottom w:val="0"/>
      <w:divBdr>
        <w:top w:val="none" w:sz="0" w:space="0" w:color="auto"/>
        <w:left w:val="none" w:sz="0" w:space="0" w:color="auto"/>
        <w:bottom w:val="none" w:sz="0" w:space="0" w:color="auto"/>
        <w:right w:val="none" w:sz="0" w:space="0" w:color="auto"/>
      </w:divBdr>
    </w:div>
    <w:div w:id="1136877118">
      <w:bodyDiv w:val="1"/>
      <w:marLeft w:val="0"/>
      <w:marRight w:val="0"/>
      <w:marTop w:val="0"/>
      <w:marBottom w:val="0"/>
      <w:divBdr>
        <w:top w:val="none" w:sz="0" w:space="0" w:color="auto"/>
        <w:left w:val="none" w:sz="0" w:space="0" w:color="auto"/>
        <w:bottom w:val="none" w:sz="0" w:space="0" w:color="auto"/>
        <w:right w:val="none" w:sz="0" w:space="0" w:color="auto"/>
      </w:divBdr>
      <w:divsChild>
        <w:div w:id="2037459948">
          <w:marLeft w:val="0"/>
          <w:marRight w:val="0"/>
          <w:marTop w:val="0"/>
          <w:marBottom w:val="0"/>
          <w:divBdr>
            <w:top w:val="none" w:sz="0" w:space="0" w:color="auto"/>
            <w:left w:val="none" w:sz="0" w:space="0" w:color="auto"/>
            <w:bottom w:val="none" w:sz="0" w:space="0" w:color="auto"/>
            <w:right w:val="none" w:sz="0" w:space="0" w:color="auto"/>
          </w:divBdr>
          <w:divsChild>
            <w:div w:id="1022365590">
              <w:marLeft w:val="0"/>
              <w:marRight w:val="0"/>
              <w:marTop w:val="0"/>
              <w:marBottom w:val="0"/>
              <w:divBdr>
                <w:top w:val="none" w:sz="0" w:space="0" w:color="auto"/>
                <w:left w:val="none" w:sz="0" w:space="0" w:color="auto"/>
                <w:bottom w:val="none" w:sz="0" w:space="0" w:color="auto"/>
                <w:right w:val="none" w:sz="0" w:space="0" w:color="auto"/>
              </w:divBdr>
            </w:div>
          </w:divsChild>
        </w:div>
        <w:div w:id="266625058">
          <w:marLeft w:val="0"/>
          <w:marRight w:val="0"/>
          <w:marTop w:val="0"/>
          <w:marBottom w:val="0"/>
          <w:divBdr>
            <w:top w:val="single" w:sz="24" w:space="0" w:color="F0F0F0"/>
            <w:left w:val="single" w:sz="24" w:space="0" w:color="F0F0F0"/>
            <w:bottom w:val="single" w:sz="24" w:space="0" w:color="F0F0F0"/>
            <w:right w:val="single" w:sz="24" w:space="0" w:color="F0F0F0"/>
          </w:divBdr>
        </w:div>
        <w:div w:id="237794007">
          <w:marLeft w:val="0"/>
          <w:marRight w:val="0"/>
          <w:marTop w:val="0"/>
          <w:marBottom w:val="0"/>
          <w:divBdr>
            <w:top w:val="single" w:sz="24" w:space="0" w:color="F0F0F0"/>
            <w:left w:val="single" w:sz="24" w:space="0" w:color="F0F0F0"/>
            <w:bottom w:val="single" w:sz="24" w:space="0" w:color="F0F0F0"/>
            <w:right w:val="single" w:sz="24" w:space="0" w:color="F0F0F0"/>
          </w:divBdr>
          <w:divsChild>
            <w:div w:id="474600">
              <w:marLeft w:val="0"/>
              <w:marRight w:val="0"/>
              <w:marTop w:val="0"/>
              <w:marBottom w:val="0"/>
              <w:divBdr>
                <w:top w:val="none" w:sz="0" w:space="0" w:color="auto"/>
                <w:left w:val="none" w:sz="0" w:space="0" w:color="auto"/>
                <w:bottom w:val="none" w:sz="0" w:space="0" w:color="auto"/>
                <w:right w:val="none" w:sz="0" w:space="0" w:color="auto"/>
              </w:divBdr>
              <w:divsChild>
                <w:div w:id="2137941968">
                  <w:marLeft w:val="0"/>
                  <w:marRight w:val="0"/>
                  <w:marTop w:val="0"/>
                  <w:marBottom w:val="0"/>
                  <w:divBdr>
                    <w:top w:val="none" w:sz="0" w:space="0" w:color="auto"/>
                    <w:left w:val="none" w:sz="0" w:space="0" w:color="auto"/>
                    <w:bottom w:val="none" w:sz="0" w:space="0" w:color="auto"/>
                    <w:right w:val="none" w:sz="0" w:space="0" w:color="auto"/>
                  </w:divBdr>
                </w:div>
                <w:div w:id="1621640503">
                  <w:marLeft w:val="0"/>
                  <w:marRight w:val="0"/>
                  <w:marTop w:val="0"/>
                  <w:marBottom w:val="0"/>
                  <w:divBdr>
                    <w:top w:val="none" w:sz="0" w:space="0" w:color="auto"/>
                    <w:left w:val="none" w:sz="0" w:space="0" w:color="auto"/>
                    <w:bottom w:val="none" w:sz="0" w:space="0" w:color="auto"/>
                    <w:right w:val="none" w:sz="0" w:space="0" w:color="auto"/>
                  </w:divBdr>
                </w:div>
                <w:div w:id="1663464190">
                  <w:marLeft w:val="0"/>
                  <w:marRight w:val="0"/>
                  <w:marTop w:val="0"/>
                  <w:marBottom w:val="0"/>
                  <w:divBdr>
                    <w:top w:val="none" w:sz="0" w:space="0" w:color="auto"/>
                    <w:left w:val="none" w:sz="0" w:space="0" w:color="auto"/>
                    <w:bottom w:val="none" w:sz="0" w:space="0" w:color="auto"/>
                    <w:right w:val="none" w:sz="0" w:space="0" w:color="auto"/>
                  </w:divBdr>
                </w:div>
                <w:div w:id="209073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837069">
      <w:bodyDiv w:val="1"/>
      <w:marLeft w:val="0"/>
      <w:marRight w:val="0"/>
      <w:marTop w:val="0"/>
      <w:marBottom w:val="0"/>
      <w:divBdr>
        <w:top w:val="none" w:sz="0" w:space="0" w:color="auto"/>
        <w:left w:val="none" w:sz="0" w:space="0" w:color="auto"/>
        <w:bottom w:val="none" w:sz="0" w:space="0" w:color="auto"/>
        <w:right w:val="none" w:sz="0" w:space="0" w:color="auto"/>
      </w:divBdr>
    </w:div>
    <w:div w:id="1336766281">
      <w:bodyDiv w:val="1"/>
      <w:marLeft w:val="0"/>
      <w:marRight w:val="0"/>
      <w:marTop w:val="0"/>
      <w:marBottom w:val="0"/>
      <w:divBdr>
        <w:top w:val="none" w:sz="0" w:space="0" w:color="auto"/>
        <w:left w:val="none" w:sz="0" w:space="0" w:color="auto"/>
        <w:bottom w:val="none" w:sz="0" w:space="0" w:color="auto"/>
        <w:right w:val="none" w:sz="0" w:space="0" w:color="auto"/>
      </w:divBdr>
      <w:divsChild>
        <w:div w:id="48962314">
          <w:marLeft w:val="0"/>
          <w:marRight w:val="0"/>
          <w:marTop w:val="0"/>
          <w:marBottom w:val="0"/>
          <w:divBdr>
            <w:top w:val="none" w:sz="0" w:space="0" w:color="auto"/>
            <w:left w:val="none" w:sz="0" w:space="0" w:color="auto"/>
            <w:bottom w:val="none" w:sz="0" w:space="0" w:color="auto"/>
            <w:right w:val="none" w:sz="0" w:space="0" w:color="auto"/>
          </w:divBdr>
          <w:divsChild>
            <w:div w:id="2106149263">
              <w:marLeft w:val="0"/>
              <w:marRight w:val="0"/>
              <w:marTop w:val="0"/>
              <w:marBottom w:val="0"/>
              <w:divBdr>
                <w:top w:val="none" w:sz="0" w:space="0" w:color="auto"/>
                <w:left w:val="none" w:sz="0" w:space="0" w:color="auto"/>
                <w:bottom w:val="none" w:sz="0" w:space="0" w:color="auto"/>
                <w:right w:val="none" w:sz="0" w:space="0" w:color="auto"/>
              </w:divBdr>
            </w:div>
          </w:divsChild>
        </w:div>
        <w:div w:id="1101491139">
          <w:marLeft w:val="0"/>
          <w:marRight w:val="0"/>
          <w:marTop w:val="0"/>
          <w:marBottom w:val="0"/>
          <w:divBdr>
            <w:top w:val="none" w:sz="0" w:space="0" w:color="auto"/>
            <w:left w:val="none" w:sz="0" w:space="0" w:color="auto"/>
            <w:bottom w:val="none" w:sz="0" w:space="0" w:color="auto"/>
            <w:right w:val="none" w:sz="0" w:space="0" w:color="auto"/>
          </w:divBdr>
          <w:divsChild>
            <w:div w:id="1839953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761299">
      <w:bodyDiv w:val="1"/>
      <w:marLeft w:val="0"/>
      <w:marRight w:val="0"/>
      <w:marTop w:val="0"/>
      <w:marBottom w:val="0"/>
      <w:divBdr>
        <w:top w:val="none" w:sz="0" w:space="0" w:color="auto"/>
        <w:left w:val="none" w:sz="0" w:space="0" w:color="auto"/>
        <w:bottom w:val="none" w:sz="0" w:space="0" w:color="auto"/>
        <w:right w:val="none" w:sz="0" w:space="0" w:color="auto"/>
      </w:divBdr>
    </w:div>
    <w:div w:id="1392999640">
      <w:bodyDiv w:val="1"/>
      <w:marLeft w:val="0"/>
      <w:marRight w:val="0"/>
      <w:marTop w:val="0"/>
      <w:marBottom w:val="0"/>
      <w:divBdr>
        <w:top w:val="none" w:sz="0" w:space="0" w:color="auto"/>
        <w:left w:val="none" w:sz="0" w:space="0" w:color="auto"/>
        <w:bottom w:val="none" w:sz="0" w:space="0" w:color="auto"/>
        <w:right w:val="none" w:sz="0" w:space="0" w:color="auto"/>
      </w:divBdr>
    </w:div>
    <w:div w:id="1480342759">
      <w:bodyDiv w:val="1"/>
      <w:marLeft w:val="0"/>
      <w:marRight w:val="0"/>
      <w:marTop w:val="0"/>
      <w:marBottom w:val="0"/>
      <w:divBdr>
        <w:top w:val="none" w:sz="0" w:space="0" w:color="auto"/>
        <w:left w:val="none" w:sz="0" w:space="0" w:color="auto"/>
        <w:bottom w:val="none" w:sz="0" w:space="0" w:color="auto"/>
        <w:right w:val="none" w:sz="0" w:space="0" w:color="auto"/>
      </w:divBdr>
    </w:div>
    <w:div w:id="1529024041">
      <w:bodyDiv w:val="1"/>
      <w:marLeft w:val="0"/>
      <w:marRight w:val="0"/>
      <w:marTop w:val="0"/>
      <w:marBottom w:val="0"/>
      <w:divBdr>
        <w:top w:val="none" w:sz="0" w:space="0" w:color="auto"/>
        <w:left w:val="none" w:sz="0" w:space="0" w:color="auto"/>
        <w:bottom w:val="none" w:sz="0" w:space="0" w:color="auto"/>
        <w:right w:val="none" w:sz="0" w:space="0" w:color="auto"/>
      </w:divBdr>
    </w:div>
    <w:div w:id="1558972175">
      <w:bodyDiv w:val="1"/>
      <w:marLeft w:val="0"/>
      <w:marRight w:val="0"/>
      <w:marTop w:val="0"/>
      <w:marBottom w:val="0"/>
      <w:divBdr>
        <w:top w:val="none" w:sz="0" w:space="0" w:color="auto"/>
        <w:left w:val="none" w:sz="0" w:space="0" w:color="auto"/>
        <w:bottom w:val="none" w:sz="0" w:space="0" w:color="auto"/>
        <w:right w:val="none" w:sz="0" w:space="0" w:color="auto"/>
      </w:divBdr>
    </w:div>
    <w:div w:id="1591352030">
      <w:bodyDiv w:val="1"/>
      <w:marLeft w:val="0"/>
      <w:marRight w:val="0"/>
      <w:marTop w:val="0"/>
      <w:marBottom w:val="0"/>
      <w:divBdr>
        <w:top w:val="none" w:sz="0" w:space="0" w:color="auto"/>
        <w:left w:val="none" w:sz="0" w:space="0" w:color="auto"/>
        <w:bottom w:val="none" w:sz="0" w:space="0" w:color="auto"/>
        <w:right w:val="none" w:sz="0" w:space="0" w:color="auto"/>
      </w:divBdr>
    </w:div>
    <w:div w:id="1616909127">
      <w:bodyDiv w:val="1"/>
      <w:marLeft w:val="0"/>
      <w:marRight w:val="0"/>
      <w:marTop w:val="0"/>
      <w:marBottom w:val="0"/>
      <w:divBdr>
        <w:top w:val="none" w:sz="0" w:space="0" w:color="auto"/>
        <w:left w:val="none" w:sz="0" w:space="0" w:color="auto"/>
        <w:bottom w:val="none" w:sz="0" w:space="0" w:color="auto"/>
        <w:right w:val="none" w:sz="0" w:space="0" w:color="auto"/>
      </w:divBdr>
    </w:div>
    <w:div w:id="1663388566">
      <w:bodyDiv w:val="1"/>
      <w:marLeft w:val="0"/>
      <w:marRight w:val="0"/>
      <w:marTop w:val="0"/>
      <w:marBottom w:val="0"/>
      <w:divBdr>
        <w:top w:val="none" w:sz="0" w:space="0" w:color="auto"/>
        <w:left w:val="none" w:sz="0" w:space="0" w:color="auto"/>
        <w:bottom w:val="none" w:sz="0" w:space="0" w:color="auto"/>
        <w:right w:val="none" w:sz="0" w:space="0" w:color="auto"/>
      </w:divBdr>
    </w:div>
    <w:div w:id="1681812662">
      <w:bodyDiv w:val="1"/>
      <w:marLeft w:val="0"/>
      <w:marRight w:val="0"/>
      <w:marTop w:val="0"/>
      <w:marBottom w:val="0"/>
      <w:divBdr>
        <w:top w:val="none" w:sz="0" w:space="0" w:color="auto"/>
        <w:left w:val="none" w:sz="0" w:space="0" w:color="auto"/>
        <w:bottom w:val="none" w:sz="0" w:space="0" w:color="auto"/>
        <w:right w:val="none" w:sz="0" w:space="0" w:color="auto"/>
      </w:divBdr>
    </w:div>
    <w:div w:id="1790195618">
      <w:bodyDiv w:val="1"/>
      <w:marLeft w:val="0"/>
      <w:marRight w:val="0"/>
      <w:marTop w:val="0"/>
      <w:marBottom w:val="0"/>
      <w:divBdr>
        <w:top w:val="none" w:sz="0" w:space="0" w:color="auto"/>
        <w:left w:val="none" w:sz="0" w:space="0" w:color="auto"/>
        <w:bottom w:val="none" w:sz="0" w:space="0" w:color="auto"/>
        <w:right w:val="none" w:sz="0" w:space="0" w:color="auto"/>
      </w:divBdr>
    </w:div>
    <w:div w:id="1890416131">
      <w:bodyDiv w:val="1"/>
      <w:marLeft w:val="0"/>
      <w:marRight w:val="0"/>
      <w:marTop w:val="0"/>
      <w:marBottom w:val="0"/>
      <w:divBdr>
        <w:top w:val="none" w:sz="0" w:space="0" w:color="auto"/>
        <w:left w:val="none" w:sz="0" w:space="0" w:color="auto"/>
        <w:bottom w:val="none" w:sz="0" w:space="0" w:color="auto"/>
        <w:right w:val="none" w:sz="0" w:space="0" w:color="auto"/>
      </w:divBdr>
    </w:div>
    <w:div w:id="1899587712">
      <w:bodyDiv w:val="1"/>
      <w:marLeft w:val="0"/>
      <w:marRight w:val="0"/>
      <w:marTop w:val="0"/>
      <w:marBottom w:val="0"/>
      <w:divBdr>
        <w:top w:val="none" w:sz="0" w:space="0" w:color="auto"/>
        <w:left w:val="none" w:sz="0" w:space="0" w:color="auto"/>
        <w:bottom w:val="none" w:sz="0" w:space="0" w:color="auto"/>
        <w:right w:val="none" w:sz="0" w:space="0" w:color="auto"/>
      </w:divBdr>
    </w:div>
    <w:div w:id="1904246284">
      <w:bodyDiv w:val="1"/>
      <w:marLeft w:val="0"/>
      <w:marRight w:val="0"/>
      <w:marTop w:val="0"/>
      <w:marBottom w:val="0"/>
      <w:divBdr>
        <w:top w:val="none" w:sz="0" w:space="0" w:color="auto"/>
        <w:left w:val="none" w:sz="0" w:space="0" w:color="auto"/>
        <w:bottom w:val="none" w:sz="0" w:space="0" w:color="auto"/>
        <w:right w:val="none" w:sz="0" w:space="0" w:color="auto"/>
      </w:divBdr>
    </w:div>
    <w:div w:id="2012444122">
      <w:bodyDiv w:val="1"/>
      <w:marLeft w:val="0"/>
      <w:marRight w:val="0"/>
      <w:marTop w:val="0"/>
      <w:marBottom w:val="0"/>
      <w:divBdr>
        <w:top w:val="none" w:sz="0" w:space="0" w:color="auto"/>
        <w:left w:val="none" w:sz="0" w:space="0" w:color="auto"/>
        <w:bottom w:val="none" w:sz="0" w:space="0" w:color="auto"/>
        <w:right w:val="none" w:sz="0" w:space="0" w:color="auto"/>
      </w:divBdr>
    </w:div>
    <w:div w:id="20149947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customXml" Target="ink/ink2.xm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hyperlink" Target="https://towardsdatascience.com/deep-learning-for-hate-speech-detection-a-large-scale-empirical-evaluation-92831ded6bb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ink/ink1.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25T07:07:24.838"/>
    </inkml:context>
    <inkml:brush xml:id="br0">
      <inkml:brushProperty name="width" value="0.05" units="cm"/>
      <inkml:brushProperty name="height" value="0.05" units="cm"/>
    </inkml:brush>
  </inkml:definitions>
  <inkml:trace contextRef="#ctx0" brushRef="#br0">1 1 24575,'0'0'0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25T07:09:30.964"/>
    </inkml:context>
    <inkml:brush xml:id="br0">
      <inkml:brushProperty name="width" value="0.08571" units="cm"/>
      <inkml:brushProperty name="height" value="0.08571" units="cm"/>
    </inkml:brush>
  </inkml:definitions>
  <inkml:trace contextRef="#ctx0" brushRef="#br0">390 766 8027,'-4'-13'0,"-1"1"0,-1-7 0,6 8 0,4 1 0,2 1 0,1-2 0,2-1 0,2 1 0,1-1 0,1 2 0,1-1 0,2 2 0,-1 1 0,2 2 0,-1 2 0,0 2 0,0 1 0,-1 0 0,0 2 0,-1 2 0,0 3 0,-1 4 0,-1 1 0,-1 3 0,-1 1 0,-2 1 0,-3 2 0,-1 0 0,-3 0 0,-1 0 0,-1 0 0,-3-1 0,-3 1 0,-2-3 0,-4 2 0,-2 0 0,0-4 0,-1 1 0,-1-3 0,-1-1 0,1-2 0,0-2 0,0-2 0,1-1 0,1-2 0,0-2 0,2-4 0,0-2 0,3-5 0,1-2 0,1-5 0,2-3 0,3-1 0,2 11 0,1 0 0,0-1 0,0 1 0,2-2 0,0 0 0,0-1 0,2 0 0,0-1 0,1 0 0,2-2 0,0 0 0,-1 2 0,0 1-110,2-2 0,-1-1 0,1-1 0,1 0 110,1-1 0,0-1 0,-1 2 0,0 1 0,0 1 0,0 1 0,0-1 0,0 0 0,0-2 0,1 0 0,0 0 0,0 0 0,0-2 0,0 0 0,-1 4 0,-1 1 0,1-3 0,0 2 0,-2 1 0,1 2 0,0-1 0,-1 1 0,1 0 0,-1 2 0,4-7 0,0-1 0,-1 4 0,-1-1 0,-1 4 0,-3 3 0,0 3 0,-3 1 0,0 3 0,0 1 0,-3 1 220,0 0 0,-3 3-220,-1 3 0,-2 3 0,-2 5 0,-1 2 0,4-4 0,-1 2 0,-1 1 0,1 0 0,-2 3 0,0 1 0,1 0 0,-1 2 0,0 0 0,-1 1-123,3-6 1,0 0 0,0 0 0,0 1-1,0-1 1,-1 1 122,0-1 0,1 1 0,-1-1 0,-1 0 0,1 0 0,-1 0 0,0 0 0,0-1 0,0 0 0,-4 3 0,0 0-83,0-2 1,-1 0 0,0-3-1,0 0 83,-2 0 0,0-1 0,2-2 0,1-2 0,-1-1 0,1-1 0,0-2 0,0 0 0,-1-1 0,1 0 0,0 0 0,1-2 0,-11-2 0,3-4 0,2-4 0,4-3 0,2-1 354,3-1 1,3-2-355,2-1 0,3-3 177,4 4 1,4-5-178,5 4 0,1 1 0,3 2 0,-7 8 0,1 0 0,1 0 0,1 1 0,1 0 0,-1 1 0,1 1 0,0 1 0,1 1 0,1 0 0,1 1 0,2 1 0,-1-1 0,1 1-112,2 1 0,1 0 0,0 1 1,0 0 111,1 2 0,1 0 0,-8-1 0,1 1 0,-1-1 0,1 1 0,0 0 0,0 1 0,0-1 0,0 0 0,0 1 0,1-1 0,0 0 0,0 0 0,0 0 0,0 0 0,0 0 0,1 0 0,-1-1 0,1 0-121,0 0 1,0 0 0,0 0 0,0-1 0,0 0 0,0 0 120,0-1 0,0 0 0,1 0 0,-1 0 0,0-1 0,0 0 0,0 0 0,0-1 0,0 0 0,-1-1 0,1 0 0,-1-1 0,-1 0 0,0-1 0,0 0 0,7-3 0,-1 0-98,-3-1 1,0 0-1,1-1 1,0 0 97,-4-1 0,1 0 0,-1 0 0,0 0 0,-2 0 0,0-1 0,-2 1 0,0 0 0,5-6 0,-3 0 0,-3 2 198,-2-1 1,-4 5-199,-9 5 0,-5 3 240,-9 3 1,7 2-1,-2 2-240,-1 1 0,0 2 0,-2 1 0,0 1 0,0 2 0,0 0 0,-1 2 0,-1 0-72,6-3 1,0 0 0,0 0 0,-1 1 0,0 1 0,0-1 71,-1 2 0,0 1 0,0-1 0,2-1 0,1-1 0,-1 0 0,-1 2 0,0 0 0,0 0 0,-1 1 0,0 0 0,1 1 0,-2 0 0,0 1 0,0 0 0,-1 1 0,1-1 0,0 0 0,0 0 0,1-1 0,-1 1 0,1 0 0,-1 0 0,0 0 0,0 0 0,-1 0 0,1 1 0,0-1 0,-1 0 0,1 0 0,-1 1 0,0-1 0,0 0 0,0 0 0,0-1 0,0 0 0,1-1 0,1-2 0,0 1 0,-1-1 0,1 0 0,-1 1 0,-1 0 0,0-1 0,-1 2 0,3-4 0,0 0 0,1 0 0,-1 1 0,-4 2 0,-1 0 0,2 0 0,2-3 0,0 0 0,0 0 0,-1 0 0,0 0 0,0-1 0,1-1 0,0 0 0,1-1 0,-1-1 0,0 1 0,0-2-85,-6 2 0,0-1 0,-1 0 0,0-2 85,4-2 0,-1-1 0,0-1 0,1 0 0,0-2 0,1-2 0,2-2 0,1-1 0,2-4 0,1 0 0,1-2 0,2-1 0,2-1 0,1-1 0,1 0 0,1 0 0,2-1 0,0 0 0,2 0 0,1-1 0,3 0 0,1 0-74,3 0 0,1 1 1,3 0-1,0 2 74,3 2 0,0 1 0,2 1 0,2 0 0,1 1 0,0 1 0,-5 2 0,1 1 0,0 1-29,2-1 1,1 1 0,0 0-1,0 1 1,-1 0 0,2 0 28,1 0 0,2 0 0,-1 1 0,0 0 0,1 0 0,-1 0-146,-5 1 1,0 0 0,0 0-1,1 0 1,2-1 0,1 1-1,0-1 1,0 1 145,1 0 0,0-1 0,0 1 0,1 0 0,-5-1 0,0 1 0,1 0 0,-1 0 0,0 0 0,4-1 0,0 1 0,-1 0 0,0 0 0,-1 0 0,-1 0 0,0 0 0,-1 0 0,1 1 0,0-1 0,0 1 0,-1-1 0,1 1 0,0 0 0,0-1 0,0 1 0,-1 0 0,0 0 0,0-1 0,0 1-125,4 0 0,0 0 0,-1 0 0,2 0 1,-1 0-1,0 0 125,-3 0 0,-1 0 0,0 0 0,-1 0 0,-2 0 0,1 0 35,7 0 0,-1 0 1,-6 0-1,-1 0-35,0 1 0,-1-1 0,-1 0 0,-1 1 0,-1-1 0,0 1 0,1 1 0,-1 0 0,6 4 0,-1 2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v99bN1o9pq2reihswVnPy8xJKwA==">AMUW2mWS739+f0NdG38DScoJ+51Ri4l8DELXxijmaRpvtBDxXXlwqIvZoW3WvuByP2N4j5jWSqmasTgSPBoh9sdpw7/fYeX6at/2FJgjcYpyJl+0bIBY5Nw=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262</TotalTime>
  <Pages>15</Pages>
  <Words>1986</Words>
  <Characters>11326</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Guru Prasad</dc:creator>
  <cp:lastModifiedBy>Harshvardhan Singh Bisht</cp:lastModifiedBy>
  <cp:revision>15</cp:revision>
  <dcterms:created xsi:type="dcterms:W3CDTF">2022-09-19T06:18:00Z</dcterms:created>
  <dcterms:modified xsi:type="dcterms:W3CDTF">2024-07-20T13:28:00Z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